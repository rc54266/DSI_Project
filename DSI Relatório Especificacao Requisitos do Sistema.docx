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18"/>
        <w:gridCol w:w="7229"/>
      </w:tblGrid>
      <w:tr w:rsidR="00804155">
        <w:trPr>
          <w:trHeight w:hRule="exact" w:val="1764"/>
        </w:trPr>
        <w:tc>
          <w:tcPr>
            <w:tcW w:w="2518" w:type="dxa"/>
            <w:shd w:val="clear" w:color="auto" w:fill="auto"/>
          </w:tcPr>
          <w:p w:rsidR="00804155" w:rsidRDefault="009D3AC2">
            <w:pPr>
              <w:snapToGrid w:val="0"/>
              <w:spacing w:line="360" w:lineRule="auto"/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0;margin-top:0;width:88.5pt;height:88.5pt;z-index:1;mso-position-horizontal:left;mso-position-horizontal-relative:margin;mso-position-vertical:top;mso-position-vertical-relative:margin">
                  <v:imagedata r:id="rId7" o:title="Logo DSI"/>
                  <w10:wrap type="square" anchorx="margin" anchory="margin"/>
                </v:shape>
              </w:pict>
            </w:r>
          </w:p>
        </w:tc>
        <w:tc>
          <w:tcPr>
            <w:tcW w:w="7229" w:type="dxa"/>
            <w:shd w:val="clear" w:color="auto" w:fill="auto"/>
          </w:tcPr>
          <w:p w:rsidR="00804155" w:rsidRDefault="00804155">
            <w:pPr>
              <w:snapToGrid w:val="0"/>
              <w:spacing w:before="160" w:line="360" w:lineRule="exact"/>
              <w:ind w:left="181"/>
              <w:rPr>
                <w:rFonts w:ascii="Gill Sans" w:hAnsi="Gill Sans" w:cs="Gill Sans"/>
                <w:b/>
                <w:bCs/>
                <w:spacing w:val="30"/>
                <w:sz w:val="40"/>
                <w:szCs w:val="40"/>
                <w:lang w:eastAsia="ar-SA"/>
              </w:rPr>
            </w:pPr>
            <w:r w:rsidRPr="00BB70F7">
              <w:rPr>
                <w:rFonts w:ascii="Gill Sans" w:hAnsi="Gill Sans" w:cs="Gill Sans"/>
                <w:b/>
                <w:bCs/>
                <w:spacing w:val="30"/>
                <w:sz w:val="40"/>
                <w:szCs w:val="40"/>
                <w:lang w:eastAsia="ar-SA"/>
              </w:rPr>
              <w:t>Especificação dos</w:t>
            </w:r>
          </w:p>
          <w:p w:rsidR="00BB70F7" w:rsidRPr="00BB70F7" w:rsidRDefault="00BB70F7">
            <w:pPr>
              <w:snapToGrid w:val="0"/>
              <w:spacing w:before="160" w:line="360" w:lineRule="exact"/>
              <w:ind w:left="181"/>
              <w:rPr>
                <w:sz w:val="40"/>
                <w:szCs w:val="40"/>
              </w:rPr>
            </w:pPr>
          </w:p>
          <w:p w:rsidR="00804155" w:rsidRPr="00BB70F7" w:rsidRDefault="00804155">
            <w:pPr>
              <w:snapToGrid w:val="0"/>
              <w:spacing w:before="160" w:line="360" w:lineRule="exact"/>
              <w:ind w:left="181"/>
              <w:rPr>
                <w:sz w:val="40"/>
                <w:szCs w:val="40"/>
              </w:rPr>
            </w:pPr>
            <w:r w:rsidRPr="00BB70F7">
              <w:rPr>
                <w:rFonts w:ascii="Gill Sans" w:hAnsi="Gill Sans" w:cs="Gill Sans"/>
                <w:b/>
                <w:bCs/>
                <w:spacing w:val="30"/>
                <w:sz w:val="40"/>
                <w:szCs w:val="40"/>
                <w:lang w:eastAsia="ar-SA"/>
              </w:rPr>
              <w:t>Requisitos do Sistema</w:t>
            </w:r>
          </w:p>
          <w:p w:rsidR="00804155" w:rsidRDefault="00804155">
            <w:pPr>
              <w:snapToGrid w:val="0"/>
              <w:spacing w:before="160" w:line="360" w:lineRule="exact"/>
              <w:ind w:left="181"/>
            </w:pPr>
          </w:p>
        </w:tc>
      </w:tr>
    </w:tbl>
    <w:p w:rsidR="00804155" w:rsidRDefault="00804155">
      <w:pPr>
        <w:widowControl/>
        <w:spacing w:line="340" w:lineRule="atLeast"/>
        <w:jc w:val="center"/>
        <w:rPr>
          <w:lang w:eastAsia="ar-SA"/>
        </w:rPr>
      </w:pPr>
    </w:p>
    <w:p w:rsidR="00804155" w:rsidRDefault="00804155">
      <w:pPr>
        <w:widowControl/>
        <w:spacing w:line="340" w:lineRule="atLeast"/>
        <w:jc w:val="center"/>
        <w:rPr>
          <w:lang w:eastAsia="ar-SA"/>
        </w:rPr>
      </w:pPr>
    </w:p>
    <w:p w:rsidR="00804155" w:rsidRDefault="00804155">
      <w:pPr>
        <w:widowControl/>
        <w:spacing w:line="340" w:lineRule="atLeast"/>
        <w:jc w:val="center"/>
        <w:rPr>
          <w:lang w:eastAsia="ar-SA"/>
        </w:rPr>
      </w:pPr>
    </w:p>
    <w:p w:rsidR="00804155" w:rsidRDefault="00BB70F7">
      <w:pPr>
        <w:pStyle w:val="Ttulo2"/>
      </w:pPr>
      <w:r>
        <w:t>Desenvolvimento de um Software de Gestão de uma Biblioteca</w:t>
      </w:r>
    </w:p>
    <w:p w:rsidR="00804155" w:rsidRDefault="00804155">
      <w:pPr>
        <w:widowControl/>
        <w:spacing w:line="340" w:lineRule="atLeast"/>
        <w:ind w:right="-1"/>
        <w:jc w:val="center"/>
        <w:rPr>
          <w:b/>
          <w:bCs/>
          <w:sz w:val="32"/>
          <w:szCs w:val="32"/>
          <w:lang w:eastAsia="ar-SA"/>
        </w:rPr>
      </w:pPr>
    </w:p>
    <w:p w:rsidR="00804155" w:rsidRDefault="00804155">
      <w:pPr>
        <w:widowControl/>
        <w:spacing w:line="340" w:lineRule="atLeast"/>
        <w:ind w:right="-1"/>
        <w:jc w:val="center"/>
        <w:rPr>
          <w:b/>
          <w:bCs/>
          <w:sz w:val="32"/>
          <w:szCs w:val="32"/>
          <w:lang w:eastAsia="ar-SA"/>
        </w:rPr>
      </w:pPr>
    </w:p>
    <w:p w:rsidR="00804155" w:rsidRDefault="00804155">
      <w:pPr>
        <w:widowControl/>
        <w:spacing w:line="340" w:lineRule="atLeast"/>
        <w:ind w:right="-1"/>
        <w:jc w:val="center"/>
        <w:rPr>
          <w:b/>
          <w:bCs/>
          <w:sz w:val="32"/>
          <w:szCs w:val="32"/>
          <w:lang w:eastAsia="ar-SA"/>
        </w:rPr>
      </w:pPr>
    </w:p>
    <w:p w:rsidR="00804155" w:rsidRDefault="00804155">
      <w:pPr>
        <w:widowControl/>
        <w:spacing w:line="340" w:lineRule="atLeast"/>
        <w:ind w:right="-1"/>
        <w:jc w:val="center"/>
        <w:rPr>
          <w:b/>
          <w:bCs/>
          <w:sz w:val="32"/>
          <w:szCs w:val="32"/>
          <w:lang w:eastAsia="ar-SA"/>
        </w:rPr>
      </w:pPr>
    </w:p>
    <w:p w:rsidR="00804155" w:rsidRDefault="00804155">
      <w:pPr>
        <w:widowControl/>
        <w:spacing w:line="340" w:lineRule="atLeast"/>
        <w:ind w:right="-1"/>
        <w:jc w:val="center"/>
      </w:pPr>
      <w:r>
        <w:t>Autores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1668"/>
        <w:gridCol w:w="7931"/>
      </w:tblGrid>
      <w:tr w:rsidR="00804155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155" w:rsidRDefault="00804155">
            <w:pPr>
              <w:widowControl/>
              <w:snapToGrid w:val="0"/>
              <w:spacing w:line="340" w:lineRule="atLeast"/>
              <w:ind w:right="-1"/>
              <w:jc w:val="center"/>
            </w:pPr>
            <w:r>
              <w:rPr>
                <w:b/>
                <w:bCs/>
                <w:szCs w:val="32"/>
                <w:lang w:eastAsia="ar-SA"/>
              </w:rPr>
              <w:t>Número</w:t>
            </w:r>
          </w:p>
        </w:tc>
        <w:tc>
          <w:tcPr>
            <w:tcW w:w="7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4155" w:rsidRDefault="00804155">
            <w:pPr>
              <w:widowControl/>
              <w:snapToGrid w:val="0"/>
              <w:spacing w:line="340" w:lineRule="atLeast"/>
              <w:ind w:right="-1"/>
              <w:jc w:val="center"/>
            </w:pPr>
            <w:r>
              <w:rPr>
                <w:b/>
                <w:bCs/>
                <w:szCs w:val="32"/>
                <w:lang w:eastAsia="ar-SA"/>
              </w:rPr>
              <w:t>Nome</w:t>
            </w:r>
          </w:p>
        </w:tc>
      </w:tr>
      <w:tr w:rsidR="00804155"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155" w:rsidRDefault="00BB70F7">
            <w:pPr>
              <w:widowControl/>
              <w:snapToGrid w:val="0"/>
              <w:spacing w:line="340" w:lineRule="atLeast"/>
              <w:ind w:right="-1"/>
              <w:jc w:val="center"/>
              <w:rPr>
                <w:b/>
                <w:bCs/>
                <w:szCs w:val="32"/>
                <w:lang w:eastAsia="ar-SA"/>
              </w:rPr>
            </w:pPr>
            <w:r>
              <w:rPr>
                <w:b/>
                <w:bCs/>
                <w:szCs w:val="32"/>
                <w:lang w:eastAsia="ar-SA"/>
              </w:rPr>
              <w:t>11019</w:t>
            </w:r>
          </w:p>
        </w:tc>
        <w:tc>
          <w:tcPr>
            <w:tcW w:w="79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4155" w:rsidRDefault="00BB70F7">
            <w:pPr>
              <w:widowControl/>
              <w:snapToGrid w:val="0"/>
              <w:spacing w:line="340" w:lineRule="atLeast"/>
              <w:ind w:right="-1"/>
              <w:jc w:val="center"/>
            </w:pPr>
            <w:r>
              <w:rPr>
                <w:bCs/>
                <w:szCs w:val="32"/>
                <w:lang w:eastAsia="ar-SA"/>
              </w:rPr>
              <w:t>Rodrigo Micael Silva Cunha</w:t>
            </w:r>
          </w:p>
        </w:tc>
      </w:tr>
      <w:tr w:rsidR="00BB70F7"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70F7" w:rsidRDefault="00BB70F7">
            <w:pPr>
              <w:widowControl/>
              <w:snapToGrid w:val="0"/>
              <w:spacing w:line="340" w:lineRule="atLeast"/>
              <w:ind w:right="-1"/>
              <w:jc w:val="center"/>
              <w:rPr>
                <w:b/>
                <w:bCs/>
                <w:szCs w:val="32"/>
                <w:lang w:eastAsia="ar-SA"/>
              </w:rPr>
            </w:pPr>
          </w:p>
        </w:tc>
        <w:tc>
          <w:tcPr>
            <w:tcW w:w="79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70F7" w:rsidRDefault="00BB70F7">
            <w:pPr>
              <w:widowControl/>
              <w:snapToGrid w:val="0"/>
              <w:spacing w:line="340" w:lineRule="atLeast"/>
              <w:ind w:right="-1"/>
              <w:jc w:val="center"/>
              <w:rPr>
                <w:bCs/>
                <w:szCs w:val="32"/>
                <w:lang w:eastAsia="ar-SA"/>
              </w:rPr>
            </w:pPr>
            <w:r>
              <w:rPr>
                <w:bCs/>
                <w:szCs w:val="32"/>
                <w:lang w:eastAsia="ar-SA"/>
              </w:rPr>
              <w:t>Elísio Cruz</w:t>
            </w:r>
          </w:p>
        </w:tc>
      </w:tr>
      <w:tr w:rsidR="00804155"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155" w:rsidRDefault="00804155">
            <w:pPr>
              <w:widowControl/>
              <w:snapToGrid w:val="0"/>
              <w:spacing w:line="340" w:lineRule="atLeast"/>
              <w:ind w:right="-1"/>
              <w:jc w:val="center"/>
              <w:rPr>
                <w:bCs/>
                <w:szCs w:val="32"/>
                <w:lang w:eastAsia="ar-SA"/>
              </w:rPr>
            </w:pPr>
          </w:p>
        </w:tc>
        <w:tc>
          <w:tcPr>
            <w:tcW w:w="79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70F7" w:rsidRDefault="00BB70F7" w:rsidP="00BB70F7">
            <w:pPr>
              <w:widowControl/>
              <w:snapToGrid w:val="0"/>
              <w:spacing w:line="340" w:lineRule="atLeast"/>
              <w:ind w:right="-1"/>
              <w:jc w:val="center"/>
              <w:rPr>
                <w:bCs/>
                <w:szCs w:val="32"/>
                <w:lang w:eastAsia="ar-SA"/>
              </w:rPr>
            </w:pPr>
            <w:r>
              <w:rPr>
                <w:bCs/>
                <w:szCs w:val="32"/>
                <w:lang w:eastAsia="ar-SA"/>
              </w:rPr>
              <w:t xml:space="preserve">André Cirilo Lages Do </w:t>
            </w:r>
            <w:proofErr w:type="spellStart"/>
            <w:r>
              <w:rPr>
                <w:bCs/>
                <w:szCs w:val="32"/>
                <w:lang w:eastAsia="ar-SA"/>
              </w:rPr>
              <w:t>Rêgo</w:t>
            </w:r>
            <w:proofErr w:type="spellEnd"/>
          </w:p>
        </w:tc>
      </w:tr>
    </w:tbl>
    <w:p w:rsidR="00804155" w:rsidRDefault="00804155">
      <w:pPr>
        <w:widowControl/>
        <w:spacing w:line="340" w:lineRule="atLeast"/>
        <w:ind w:right="-1"/>
        <w:jc w:val="center"/>
        <w:rPr>
          <w:b/>
          <w:bCs/>
          <w:sz w:val="32"/>
          <w:szCs w:val="32"/>
          <w:lang w:eastAsia="ar-SA"/>
        </w:rPr>
      </w:pPr>
    </w:p>
    <w:p w:rsidR="00804155" w:rsidRDefault="00804155">
      <w:pPr>
        <w:widowControl/>
        <w:spacing w:line="340" w:lineRule="atLeast"/>
        <w:ind w:right="-1"/>
        <w:jc w:val="center"/>
        <w:rPr>
          <w:b/>
          <w:bCs/>
          <w:sz w:val="32"/>
          <w:szCs w:val="32"/>
          <w:lang w:eastAsia="ar-SA"/>
        </w:rPr>
      </w:pPr>
    </w:p>
    <w:p w:rsidR="00804155" w:rsidRDefault="00804155">
      <w:pPr>
        <w:widowControl/>
        <w:spacing w:line="340" w:lineRule="atLeast"/>
        <w:ind w:right="-1"/>
        <w:jc w:val="center"/>
      </w:pPr>
      <w:r>
        <w:t>Revisões</w:t>
      </w:r>
    </w:p>
    <w:tbl>
      <w:tblPr>
        <w:tblW w:w="9599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668"/>
        <w:gridCol w:w="7931"/>
      </w:tblGrid>
      <w:tr w:rsidR="00804155" w:rsidTr="00BB70F7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155" w:rsidRDefault="00804155">
            <w:pPr>
              <w:widowControl/>
              <w:snapToGrid w:val="0"/>
              <w:spacing w:line="340" w:lineRule="atLeast"/>
              <w:ind w:right="-1"/>
              <w:jc w:val="center"/>
            </w:pPr>
            <w:r>
              <w:rPr>
                <w:b/>
                <w:bCs/>
                <w:szCs w:val="32"/>
                <w:lang w:eastAsia="ar-SA"/>
              </w:rPr>
              <w:t>Data</w:t>
            </w:r>
          </w:p>
        </w:tc>
        <w:tc>
          <w:tcPr>
            <w:tcW w:w="7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4155" w:rsidRDefault="00804155">
            <w:pPr>
              <w:widowControl/>
              <w:snapToGrid w:val="0"/>
              <w:spacing w:line="340" w:lineRule="atLeast"/>
              <w:ind w:right="-1"/>
              <w:jc w:val="center"/>
            </w:pPr>
            <w:r>
              <w:rPr>
                <w:b/>
                <w:bCs/>
                <w:szCs w:val="32"/>
                <w:lang w:eastAsia="ar-SA"/>
              </w:rPr>
              <w:t>Alterações</w:t>
            </w:r>
          </w:p>
        </w:tc>
      </w:tr>
      <w:tr w:rsidR="00804155" w:rsidTr="00BB70F7"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155" w:rsidRDefault="00804155">
            <w:pPr>
              <w:widowControl/>
              <w:snapToGrid w:val="0"/>
              <w:spacing w:line="340" w:lineRule="atLeast"/>
              <w:ind w:right="-1"/>
              <w:jc w:val="center"/>
              <w:rPr>
                <w:b/>
                <w:bCs/>
                <w:szCs w:val="32"/>
                <w:lang w:eastAsia="ar-SA"/>
              </w:rPr>
            </w:pPr>
          </w:p>
        </w:tc>
        <w:tc>
          <w:tcPr>
            <w:tcW w:w="79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4155" w:rsidRDefault="00804155">
            <w:pPr>
              <w:widowControl/>
              <w:snapToGrid w:val="0"/>
              <w:spacing w:line="340" w:lineRule="atLeast"/>
              <w:ind w:right="-1"/>
              <w:jc w:val="center"/>
              <w:rPr>
                <w:b/>
                <w:bCs/>
                <w:szCs w:val="32"/>
                <w:lang w:eastAsia="ar-SA"/>
              </w:rPr>
            </w:pPr>
          </w:p>
        </w:tc>
      </w:tr>
      <w:tr w:rsidR="00804155" w:rsidTr="00BB70F7">
        <w:tc>
          <w:tcPr>
            <w:tcW w:w="16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04155" w:rsidRDefault="00804155">
            <w:pPr>
              <w:widowControl/>
              <w:snapToGrid w:val="0"/>
              <w:spacing w:line="340" w:lineRule="atLeast"/>
              <w:ind w:right="-1"/>
              <w:jc w:val="center"/>
              <w:rPr>
                <w:b/>
                <w:bCs/>
                <w:szCs w:val="32"/>
                <w:lang w:eastAsia="ar-SA"/>
              </w:rPr>
            </w:pPr>
          </w:p>
        </w:tc>
        <w:tc>
          <w:tcPr>
            <w:tcW w:w="79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4155" w:rsidRDefault="00804155">
            <w:pPr>
              <w:widowControl/>
              <w:snapToGrid w:val="0"/>
              <w:spacing w:line="340" w:lineRule="atLeast"/>
              <w:ind w:right="-1"/>
              <w:jc w:val="center"/>
              <w:rPr>
                <w:bCs/>
                <w:szCs w:val="32"/>
                <w:lang w:eastAsia="ar-SA"/>
              </w:rPr>
            </w:pPr>
          </w:p>
        </w:tc>
      </w:tr>
    </w:tbl>
    <w:p w:rsidR="00804155" w:rsidRDefault="00804155">
      <w:pPr>
        <w:pStyle w:val="Cabealho1"/>
        <w:tabs>
          <w:tab w:val="left" w:pos="432"/>
        </w:tabs>
      </w:pPr>
      <w:r>
        <w:lastRenderedPageBreak/>
        <w:t>Introdução</w:t>
      </w:r>
    </w:p>
    <w:p w:rsidR="004902C7" w:rsidRPr="004902C7" w:rsidRDefault="004902C7" w:rsidP="004902C7"/>
    <w:p w:rsidR="00804155" w:rsidRDefault="00804155">
      <w:pPr>
        <w:pStyle w:val="Cabealho2"/>
        <w:tabs>
          <w:tab w:val="left" w:pos="576"/>
        </w:tabs>
      </w:pPr>
      <w:r>
        <w:t>Definição do Problema</w:t>
      </w:r>
    </w:p>
    <w:p w:rsidR="004902C7" w:rsidRDefault="004902C7" w:rsidP="004902C7">
      <w:pPr>
        <w:ind w:left="576"/>
      </w:pPr>
      <w:r>
        <w:t>No desenvolver deste projeto vamos utilizar a metodologia “</w:t>
      </w:r>
      <w:proofErr w:type="spellStart"/>
      <w:r>
        <w:t>Scrum</w:t>
      </w:r>
      <w:proofErr w:type="spellEnd"/>
      <w:r>
        <w:t>”, (</w:t>
      </w:r>
      <w:proofErr w:type="spellStart"/>
      <w:r>
        <w:t>Scrum</w:t>
      </w:r>
      <w:proofErr w:type="spellEnd"/>
      <w:r>
        <w:t xml:space="preserve"> é uma metodol</w:t>
      </w:r>
      <w:r w:rsidR="00C827D5">
        <w:t>ogia ágil para a gestão e plane</w:t>
      </w:r>
      <w:r>
        <w:t xml:space="preserve">amento de projetos de </w:t>
      </w:r>
      <w:proofErr w:type="spellStart"/>
      <w:r>
        <w:t>sofware</w:t>
      </w:r>
      <w:proofErr w:type="spellEnd"/>
      <w:r>
        <w:t xml:space="preserve">. Os projetos são divididos em ciclos, (tipicamente mensais), chamados de “Sprints”, este representa uma “Time Box”, dentro do qual um conjunto de atividades devem ser executadas.) </w:t>
      </w:r>
    </w:p>
    <w:p w:rsidR="004902C7" w:rsidRDefault="004902C7" w:rsidP="004902C7">
      <w:pPr>
        <w:ind w:left="576"/>
      </w:pPr>
      <w:r>
        <w:t>Este software tem como objetivo gerir uma biblioteca a partir de um programa onde se poderá registar “Utilizadores Comuns”, “Funcionários” e “</w:t>
      </w:r>
      <w:proofErr w:type="spellStart"/>
      <w:r>
        <w:t>Admins</w:t>
      </w:r>
      <w:proofErr w:type="spellEnd"/>
      <w:r>
        <w:t>”, fazer requisições de livros, listar livros, devolver livros, registar novos livros e apagar livros desatualizados.</w:t>
      </w:r>
    </w:p>
    <w:p w:rsidR="00CF4F02" w:rsidRDefault="00CF4F02" w:rsidP="004902C7">
      <w:pPr>
        <w:ind w:left="576"/>
      </w:pPr>
      <w:r>
        <w:t>É importante denotar que um software de gestão de bibliotecas é sempre muito complexo.</w:t>
      </w:r>
    </w:p>
    <w:p w:rsidR="00CF4F02" w:rsidRPr="004902C7" w:rsidRDefault="00CF4F02" w:rsidP="004902C7">
      <w:pPr>
        <w:ind w:left="576"/>
      </w:pPr>
      <w:r>
        <w:t xml:space="preserve">Quanto </w:t>
      </w:r>
      <w:r w:rsidR="00E813CD">
        <w:t>às funcionalidades do software, estas devem ter todos os processos internos.</w:t>
      </w:r>
    </w:p>
    <w:p w:rsidR="00804155" w:rsidRDefault="00804155">
      <w:pPr>
        <w:pStyle w:val="Cabealho2"/>
        <w:tabs>
          <w:tab w:val="left" w:pos="576"/>
        </w:tabs>
      </w:pPr>
      <w:r>
        <w:t>Participantes</w:t>
      </w:r>
    </w:p>
    <w:p w:rsidR="00804155" w:rsidRDefault="00CF4F02" w:rsidP="00CF4F02">
      <w:pPr>
        <w:ind w:left="360"/>
      </w:pPr>
      <w:r>
        <w:t>Este projeto teve os seus membros escolhidos em aula pelo professor da disciplina.</w:t>
      </w:r>
    </w:p>
    <w:p w:rsidR="00CF4F02" w:rsidRDefault="00CF4F02" w:rsidP="00CF4F02">
      <w:pPr>
        <w:ind w:left="360"/>
      </w:pPr>
      <w:r>
        <w:t>Existe vários tipos de participantes:</w:t>
      </w:r>
    </w:p>
    <w:p w:rsidR="00804155" w:rsidRDefault="00CF4F02" w:rsidP="00CF4F02">
      <w:pPr>
        <w:ind w:left="720"/>
        <w:rPr>
          <w:lang w:eastAsia="ar-SA"/>
        </w:rPr>
      </w:pPr>
      <w:r>
        <w:rPr>
          <w:lang w:eastAsia="ar-SA"/>
        </w:rPr>
        <w:t>-</w:t>
      </w:r>
      <w:r w:rsidR="00804155">
        <w:rPr>
          <w:lang w:eastAsia="ar-SA"/>
        </w:rPr>
        <w:t>Utilizadores finais</w:t>
      </w:r>
      <w:r>
        <w:rPr>
          <w:lang w:eastAsia="ar-SA"/>
        </w:rPr>
        <w:t>:</w:t>
      </w:r>
    </w:p>
    <w:p w:rsidR="00CF4F02" w:rsidRDefault="00CF4F02" w:rsidP="00CF4F02">
      <w:pPr>
        <w:ind w:left="720"/>
        <w:rPr>
          <w:lang w:eastAsia="ar-SA"/>
        </w:rPr>
      </w:pPr>
      <w:r>
        <w:rPr>
          <w:lang w:eastAsia="ar-SA"/>
        </w:rPr>
        <w:tab/>
        <w:t>-Funcionários da Biblioteca</w:t>
      </w:r>
    </w:p>
    <w:p w:rsidR="00CF4F02" w:rsidRDefault="00CF4F02" w:rsidP="00CF4F02">
      <w:pPr>
        <w:ind w:left="720"/>
        <w:rPr>
          <w:lang w:eastAsia="ar-SA"/>
        </w:rPr>
      </w:pPr>
      <w:r>
        <w:rPr>
          <w:lang w:eastAsia="ar-SA"/>
        </w:rPr>
        <w:tab/>
        <w:t>-Utilizadores Comuns</w:t>
      </w:r>
    </w:p>
    <w:p w:rsidR="00CF4F02" w:rsidRDefault="00CF4F02" w:rsidP="00CF4F02">
      <w:pPr>
        <w:ind w:left="720"/>
        <w:rPr>
          <w:lang w:eastAsia="ar-SA"/>
        </w:rPr>
      </w:pPr>
      <w:r>
        <w:rPr>
          <w:lang w:eastAsia="ar-SA"/>
        </w:rPr>
        <w:tab/>
        <w:t>-</w:t>
      </w:r>
      <w:proofErr w:type="spellStart"/>
      <w:r>
        <w:rPr>
          <w:lang w:eastAsia="ar-SA"/>
        </w:rPr>
        <w:t>Admins</w:t>
      </w:r>
      <w:proofErr w:type="spellEnd"/>
    </w:p>
    <w:p w:rsidR="00804155" w:rsidRDefault="00CF4F02" w:rsidP="00CF4F02">
      <w:pPr>
        <w:ind w:left="720"/>
        <w:rPr>
          <w:lang w:eastAsia="ar-SA"/>
        </w:rPr>
      </w:pPr>
      <w:r>
        <w:rPr>
          <w:lang w:eastAsia="ar-SA"/>
        </w:rPr>
        <w:t>-Cliente (pagador)</w:t>
      </w:r>
    </w:p>
    <w:p w:rsidR="00CF4F02" w:rsidRDefault="00CF4F02" w:rsidP="00CF4F02">
      <w:pPr>
        <w:ind w:left="720"/>
      </w:pPr>
      <w:r>
        <w:rPr>
          <w:lang w:eastAsia="ar-SA"/>
        </w:rPr>
        <w:tab/>
        <w:t>-Professor da Disciplina</w:t>
      </w:r>
    </w:p>
    <w:p w:rsidR="00804155" w:rsidRDefault="00CF4F02" w:rsidP="00CF4F02">
      <w:pPr>
        <w:ind w:left="720"/>
        <w:rPr>
          <w:lang w:eastAsia="ar-SA"/>
        </w:rPr>
      </w:pPr>
      <w:r>
        <w:rPr>
          <w:lang w:eastAsia="ar-SA"/>
        </w:rPr>
        <w:t>-</w:t>
      </w:r>
      <w:r w:rsidR="00804155">
        <w:rPr>
          <w:lang w:eastAsia="ar-SA"/>
        </w:rPr>
        <w:t>Gestores do projeto</w:t>
      </w:r>
    </w:p>
    <w:p w:rsidR="00CF4F02" w:rsidRDefault="00CF4F02" w:rsidP="00CF4F02">
      <w:pPr>
        <w:ind w:left="720"/>
        <w:rPr>
          <w:lang w:eastAsia="ar-SA"/>
        </w:rPr>
      </w:pPr>
      <w:r>
        <w:rPr>
          <w:lang w:eastAsia="ar-SA"/>
        </w:rPr>
        <w:tab/>
        <w:t>- Alunos responsáveis pelo desenvolvimento do projeto</w:t>
      </w:r>
    </w:p>
    <w:p w:rsidR="00CF4F02" w:rsidRDefault="00CF4F02" w:rsidP="00CF4F02">
      <w:pPr>
        <w:ind w:left="720"/>
      </w:pPr>
      <w:r>
        <w:rPr>
          <w:lang w:eastAsia="ar-SA"/>
        </w:rPr>
        <w:tab/>
        <w:t>- Professor da Disciplina</w:t>
      </w:r>
    </w:p>
    <w:p w:rsidR="00804155" w:rsidRDefault="00CF4F02" w:rsidP="00CF4F02">
      <w:pPr>
        <w:ind w:left="720"/>
        <w:rPr>
          <w:lang w:eastAsia="ar-SA"/>
        </w:rPr>
      </w:pPr>
      <w:r>
        <w:rPr>
          <w:lang w:eastAsia="ar-SA"/>
        </w:rPr>
        <w:t>-</w:t>
      </w:r>
      <w:r w:rsidR="00804155">
        <w:rPr>
          <w:lang w:eastAsia="ar-SA"/>
        </w:rPr>
        <w:t>Especialistas do negócio</w:t>
      </w:r>
    </w:p>
    <w:p w:rsidR="00804155" w:rsidRDefault="00CF4F02" w:rsidP="00CF4F02">
      <w:pPr>
        <w:ind w:left="720"/>
      </w:pPr>
      <w:r>
        <w:rPr>
          <w:lang w:eastAsia="ar-SA"/>
        </w:rPr>
        <w:tab/>
        <w:t>- Professor da Disciplina</w:t>
      </w:r>
    </w:p>
    <w:p w:rsidR="00804155" w:rsidRDefault="00CF4F02" w:rsidP="00CF4F02">
      <w:pPr>
        <w:ind w:left="720"/>
        <w:rPr>
          <w:lang w:eastAsia="ar-SA"/>
        </w:rPr>
      </w:pPr>
      <w:r>
        <w:rPr>
          <w:lang w:eastAsia="ar-SA"/>
        </w:rPr>
        <w:t>-</w:t>
      </w:r>
      <w:r w:rsidR="00804155">
        <w:rPr>
          <w:lang w:eastAsia="ar-SA"/>
        </w:rPr>
        <w:t>Programadores</w:t>
      </w:r>
    </w:p>
    <w:p w:rsidR="00CF4F02" w:rsidRDefault="00CF4F02" w:rsidP="00CF4F02">
      <w:pPr>
        <w:ind w:left="720"/>
      </w:pPr>
      <w:r>
        <w:rPr>
          <w:lang w:eastAsia="ar-SA"/>
        </w:rPr>
        <w:tab/>
        <w:t>-Alunos responsáveis pelo desenvolvimento do projeto</w:t>
      </w:r>
    </w:p>
    <w:p w:rsidR="00804155" w:rsidRDefault="00804155">
      <w:pPr>
        <w:pStyle w:val="Cabealho2"/>
        <w:tabs>
          <w:tab w:val="left" w:pos="576"/>
        </w:tabs>
      </w:pPr>
      <w:r>
        <w:t>Configuração Operacional</w:t>
      </w:r>
    </w:p>
    <w:p w:rsidR="00E813CD" w:rsidRPr="00E813CD" w:rsidRDefault="00E813CD" w:rsidP="00E813CD">
      <w:pPr>
        <w:ind w:left="576"/>
      </w:pPr>
      <w:r>
        <w:t>Vai ser implementado um software de gestão de bibliotecas em uma biblioteca, com objetivo de melhorar e facilitar a gestão da biblioteca, de modo a simplificar a gestão da mesma. Em grande parte, as bibliotecas têm um sistema mal informatizado e com erros no sistema, dificultando assim o trabalho dentro do sistema. Com objetivo de melhorar e facilitar este software, estamos a desenvolver um projeto de gestão de bibliotecas com todas as funções que pretendemos ter em uma biblioteca.</w:t>
      </w:r>
    </w:p>
    <w:p w:rsidR="00804155" w:rsidRDefault="00804155">
      <w:pPr>
        <w:pStyle w:val="Cabealho2"/>
        <w:tabs>
          <w:tab w:val="left" w:pos="576"/>
        </w:tabs>
      </w:pPr>
      <w:r>
        <w:t>Análise de Impacto</w:t>
      </w:r>
    </w:p>
    <w:p w:rsidR="00C5047D" w:rsidRDefault="00C5047D" w:rsidP="00C5047D">
      <w:pPr>
        <w:ind w:left="576"/>
        <w:jc w:val="both"/>
        <w:rPr>
          <w:lang w:eastAsia="ar-SA"/>
        </w:rPr>
      </w:pPr>
      <w:r>
        <w:rPr>
          <w:lang w:eastAsia="ar-SA"/>
        </w:rPr>
        <w:t>Como em todas as implementações de um software, existem partes positivas e negativas sendo assim teremos de as apresentar.</w:t>
      </w:r>
    </w:p>
    <w:p w:rsidR="00C5047D" w:rsidRDefault="00C5047D" w:rsidP="00C5047D">
      <w:pPr>
        <w:ind w:left="576"/>
        <w:jc w:val="both"/>
        <w:rPr>
          <w:lang w:eastAsia="ar-SA"/>
        </w:rPr>
      </w:pPr>
      <w:r>
        <w:rPr>
          <w:lang w:eastAsia="ar-SA"/>
        </w:rPr>
        <w:t>Com este novo software, conseguiremos diminuir os custos que eram gastos em papel,</w:t>
      </w:r>
      <w:r w:rsidR="00980892">
        <w:rPr>
          <w:lang w:eastAsia="ar-SA"/>
        </w:rPr>
        <w:t xml:space="preserve"> (informatizando</w:t>
      </w:r>
      <w:r>
        <w:rPr>
          <w:lang w:eastAsia="ar-SA"/>
        </w:rPr>
        <w:t xml:space="preserve"> o sistema todo), facilitar o trabalho dos funcionários e facilitar a pesquisa de livros e a requisição para os utilizadores comuns.</w:t>
      </w:r>
    </w:p>
    <w:p w:rsidR="00980892" w:rsidRDefault="00980892" w:rsidP="00C5047D">
      <w:pPr>
        <w:ind w:left="576"/>
        <w:jc w:val="both"/>
        <w:rPr>
          <w:lang w:eastAsia="ar-SA"/>
        </w:rPr>
      </w:pPr>
      <w:r>
        <w:rPr>
          <w:lang w:eastAsia="ar-SA"/>
        </w:rPr>
        <w:t>Quando for implementado este software, alguns funcionários poderão ser despedidos por não ser necessário tantos funcionários, a trabalhar na mesma área.</w:t>
      </w:r>
    </w:p>
    <w:p w:rsidR="00804155" w:rsidRDefault="00804155" w:rsidP="000E240B">
      <w:pPr>
        <w:pStyle w:val="Cabealho2"/>
        <w:tabs>
          <w:tab w:val="left" w:pos="576"/>
        </w:tabs>
      </w:pPr>
      <w:r>
        <w:lastRenderedPageBreak/>
        <w:t>Sistemas Relacionados</w:t>
      </w:r>
      <w:r w:rsidR="009311B9">
        <w:t xml:space="preserve"> </w:t>
      </w:r>
      <w:bookmarkStart w:id="0" w:name="_GoBack"/>
      <w:r w:rsidR="009A36C1" w:rsidRPr="00D932A9">
        <w:rPr>
          <w:b/>
        </w:rPr>
        <w:t>(Falta Fazer)</w:t>
      </w:r>
      <w:bookmarkEnd w:id="0"/>
    </w:p>
    <w:p w:rsidR="00804155" w:rsidRDefault="00804155">
      <w:pPr>
        <w:pStyle w:val="Cabealho3"/>
        <w:tabs>
          <w:tab w:val="left" w:pos="720"/>
        </w:tabs>
      </w:pPr>
      <w:r>
        <w:t>[Sistema Relacionado A]</w:t>
      </w:r>
    </w:p>
    <w:p w:rsidR="00804155" w:rsidRDefault="00804155">
      <w:r>
        <w:t>A avaliação das características do sistema relacionado A.</w:t>
      </w:r>
    </w:p>
    <w:p w:rsidR="00804155" w:rsidRDefault="00804155">
      <w:r>
        <w:t>...</w:t>
      </w:r>
    </w:p>
    <w:p w:rsidR="00804155" w:rsidRDefault="00804155">
      <w:pPr>
        <w:pStyle w:val="Cabealho3"/>
        <w:tabs>
          <w:tab w:val="left" w:pos="720"/>
        </w:tabs>
      </w:pPr>
      <w:r>
        <w:t>[Sistema Relacionado ...]</w:t>
      </w:r>
    </w:p>
    <w:p w:rsidR="00804155" w:rsidRDefault="00804155">
      <w:r>
        <w:t>[...]</w:t>
      </w:r>
    </w:p>
    <w:p w:rsidR="00804155" w:rsidRDefault="00804155">
      <w:pPr>
        <w:pStyle w:val="Cabealho3"/>
        <w:tabs>
          <w:tab w:val="left" w:pos="720"/>
        </w:tabs>
      </w:pPr>
      <w:r>
        <w:rPr>
          <w:rFonts w:eastAsia="Arial"/>
        </w:rPr>
        <w:t xml:space="preserve"> </w:t>
      </w:r>
      <w:r>
        <w:t>[Sistema Relacionado N]</w:t>
      </w:r>
    </w:p>
    <w:p w:rsidR="00804155" w:rsidRDefault="00804155">
      <w:r>
        <w:t>A avaliação das características do sistema relacionado N.</w:t>
      </w:r>
    </w:p>
    <w:p w:rsidR="00804155" w:rsidRDefault="00804155">
      <w:pPr>
        <w:pStyle w:val="Cabealho3"/>
        <w:tabs>
          <w:tab w:val="left" w:pos="720"/>
        </w:tabs>
      </w:pPr>
      <w:r>
        <w:t>Resumo de Características</w:t>
      </w:r>
    </w:p>
    <w:p w:rsidR="00804155" w:rsidRDefault="00804155">
      <w:r>
        <w:t>[Matriz de comparação entre sistemas e características]</w:t>
      </w:r>
    </w:p>
    <w:p w:rsidR="00804155" w:rsidRDefault="00804155">
      <w:pPr>
        <w:pStyle w:val="Cabealho2"/>
        <w:numPr>
          <w:ilvl w:val="0"/>
          <w:numId w:val="0"/>
        </w:numPr>
        <w:tabs>
          <w:tab w:val="left" w:pos="576"/>
        </w:tabs>
        <w:ind w:left="576"/>
        <w:rPr>
          <w:lang w:eastAsia="ar-SA"/>
        </w:rPr>
      </w:pPr>
    </w:p>
    <w:p w:rsidR="00303B0A" w:rsidRDefault="00303B0A" w:rsidP="00303B0A">
      <w:pPr>
        <w:pStyle w:val="Cabealho1"/>
        <w:tabs>
          <w:tab w:val="left" w:pos="432"/>
        </w:tabs>
      </w:pPr>
      <w:bookmarkStart w:id="1" w:name="_Hlk517016759"/>
      <w:r>
        <w:lastRenderedPageBreak/>
        <w:t>Requisitos Funcionais</w:t>
      </w:r>
    </w:p>
    <w:p w:rsidR="00303B0A" w:rsidRDefault="00303B0A" w:rsidP="00303B0A">
      <w:pPr>
        <w:pStyle w:val="Cabealho2"/>
        <w:tabs>
          <w:tab w:val="left" w:pos="576"/>
        </w:tabs>
        <w:jc w:val="both"/>
      </w:pPr>
      <w:r>
        <w:t>Só administradores e funcionários podem registar utilizadores comuns no software da biblioteca.</w:t>
      </w:r>
    </w:p>
    <w:p w:rsidR="00303B0A" w:rsidRPr="00672A7F" w:rsidRDefault="00303B0A" w:rsidP="00303B0A">
      <w:pPr>
        <w:ind w:left="576"/>
      </w:pPr>
      <w:r>
        <w:t>-Permitindo assim não haver várias contas para o mesmo utilizador. Prevenindo a segurança para a biblioteca.</w:t>
      </w:r>
    </w:p>
    <w:p w:rsidR="00303B0A" w:rsidRDefault="00303B0A" w:rsidP="00303B0A">
      <w:pPr>
        <w:pStyle w:val="Cabealho3"/>
        <w:rPr>
          <w:lang w:eastAsia="ar-SA"/>
        </w:rPr>
      </w:pPr>
      <w:r>
        <w:rPr>
          <w:lang w:eastAsia="ar-SA"/>
        </w:rPr>
        <w:t>Atores (elementos externos ao sistema)</w:t>
      </w:r>
    </w:p>
    <w:p w:rsidR="00303B0A" w:rsidRPr="00672A7F" w:rsidRDefault="00303B0A" w:rsidP="00303B0A">
      <w:pPr>
        <w:ind w:firstLine="720"/>
        <w:rPr>
          <w:lang w:eastAsia="ar-SA"/>
        </w:rPr>
      </w:pPr>
      <w:r>
        <w:rPr>
          <w:lang w:eastAsia="ar-SA"/>
        </w:rPr>
        <w:t>-Administrador ou funcionário.</w:t>
      </w:r>
    </w:p>
    <w:p w:rsidR="00303B0A" w:rsidRDefault="00303B0A" w:rsidP="00303B0A">
      <w:pPr>
        <w:pStyle w:val="Cabealho3"/>
        <w:rPr>
          <w:lang w:eastAsia="ar-SA"/>
        </w:rPr>
      </w:pPr>
      <w:r>
        <w:rPr>
          <w:lang w:eastAsia="ar-SA"/>
        </w:rPr>
        <w:t>Pré-condições</w:t>
      </w:r>
    </w:p>
    <w:p w:rsidR="00303B0A" w:rsidRPr="00672A7F" w:rsidRDefault="00303B0A" w:rsidP="00303B0A">
      <w:pPr>
        <w:ind w:firstLine="720"/>
        <w:rPr>
          <w:lang w:eastAsia="ar-SA"/>
        </w:rPr>
      </w:pPr>
      <w:r>
        <w:rPr>
          <w:lang w:eastAsia="ar-SA"/>
        </w:rPr>
        <w:t>-Administrador ou funcionário estar registado.</w:t>
      </w:r>
    </w:p>
    <w:p w:rsidR="00303B0A" w:rsidRDefault="00303B0A" w:rsidP="00303B0A">
      <w:pPr>
        <w:pStyle w:val="Cabealho3"/>
        <w:rPr>
          <w:lang w:eastAsia="ar-SA"/>
        </w:rPr>
      </w:pPr>
      <w:r>
        <w:rPr>
          <w:lang w:eastAsia="ar-SA"/>
        </w:rPr>
        <w:t>Sequência de acontecimentos</w:t>
      </w:r>
    </w:p>
    <w:p w:rsidR="00303B0A" w:rsidRDefault="00303B0A" w:rsidP="00303B0A">
      <w:pPr>
        <w:ind w:left="432"/>
        <w:rPr>
          <w:lang w:eastAsia="ar-SA"/>
        </w:rPr>
      </w:pPr>
      <w:r>
        <w:rPr>
          <w:lang w:eastAsia="ar-SA"/>
        </w:rPr>
        <w:t xml:space="preserve">- O </w:t>
      </w:r>
      <w:proofErr w:type="spellStart"/>
      <w:r>
        <w:rPr>
          <w:lang w:eastAsia="ar-SA"/>
        </w:rPr>
        <w:t>admin</w:t>
      </w:r>
      <w:proofErr w:type="spellEnd"/>
      <w:r>
        <w:rPr>
          <w:lang w:eastAsia="ar-SA"/>
        </w:rPr>
        <w:t>/funcionário escolhe a opção de registo de utilizadores</w:t>
      </w:r>
    </w:p>
    <w:p w:rsidR="00303B0A" w:rsidRDefault="00303B0A" w:rsidP="00303B0A">
      <w:pPr>
        <w:ind w:left="432"/>
        <w:rPr>
          <w:lang w:eastAsia="ar-SA"/>
        </w:rPr>
      </w:pPr>
      <w:r>
        <w:rPr>
          <w:lang w:eastAsia="ar-SA"/>
        </w:rPr>
        <w:t>- O sistema mostra um formulário</w:t>
      </w:r>
    </w:p>
    <w:p w:rsidR="00303B0A" w:rsidRDefault="00303B0A" w:rsidP="00303B0A">
      <w:pPr>
        <w:ind w:left="432"/>
        <w:rPr>
          <w:lang w:eastAsia="ar-SA"/>
        </w:rPr>
      </w:pPr>
      <w:r>
        <w:rPr>
          <w:lang w:eastAsia="ar-SA"/>
        </w:rPr>
        <w:t xml:space="preserve">- O </w:t>
      </w:r>
      <w:proofErr w:type="spellStart"/>
      <w:r>
        <w:rPr>
          <w:lang w:eastAsia="ar-SA"/>
        </w:rPr>
        <w:t>admin</w:t>
      </w:r>
      <w:proofErr w:type="spellEnd"/>
      <w:r>
        <w:rPr>
          <w:lang w:eastAsia="ar-SA"/>
        </w:rPr>
        <w:t xml:space="preserve">/funcionário introduz os dados </w:t>
      </w:r>
    </w:p>
    <w:p w:rsidR="00303B0A" w:rsidRPr="00672A7F" w:rsidRDefault="00303B0A" w:rsidP="00303B0A">
      <w:pPr>
        <w:ind w:left="432"/>
        <w:rPr>
          <w:lang w:eastAsia="ar-SA"/>
        </w:rPr>
      </w:pPr>
      <w:r>
        <w:rPr>
          <w:lang w:eastAsia="ar-SA"/>
        </w:rPr>
        <w:t>- O sistema confirma a introdução do novo utilizador</w:t>
      </w:r>
    </w:p>
    <w:p w:rsidR="00303B0A" w:rsidRDefault="00303B0A" w:rsidP="00303B0A">
      <w:pPr>
        <w:pStyle w:val="Cabealho3"/>
        <w:rPr>
          <w:lang w:eastAsia="ar-SA"/>
        </w:rPr>
      </w:pPr>
      <w:r>
        <w:rPr>
          <w:lang w:eastAsia="ar-SA"/>
        </w:rPr>
        <w:t>Caminhos alternativos</w:t>
      </w:r>
    </w:p>
    <w:p w:rsidR="00303B0A" w:rsidRPr="008D4066" w:rsidRDefault="00303B0A" w:rsidP="00303B0A">
      <w:pPr>
        <w:ind w:left="720"/>
        <w:rPr>
          <w:lang w:eastAsia="ar-SA"/>
        </w:rPr>
      </w:pPr>
      <w:r>
        <w:rPr>
          <w:lang w:eastAsia="ar-SA"/>
        </w:rPr>
        <w:t>-Administrador pode efetuar o registo de utilizadores a partir de um email enviado por o utilizador com todos os dados necessários.</w:t>
      </w:r>
    </w:p>
    <w:p w:rsidR="00303B0A" w:rsidRDefault="00303B0A" w:rsidP="00303B0A">
      <w:pPr>
        <w:pStyle w:val="Cabealho3"/>
        <w:rPr>
          <w:lang w:eastAsia="ar-SA"/>
        </w:rPr>
      </w:pPr>
      <w:r>
        <w:rPr>
          <w:lang w:eastAsia="ar-SA"/>
        </w:rPr>
        <w:t>Pós-condições</w:t>
      </w:r>
    </w:p>
    <w:p w:rsidR="00303B0A" w:rsidRPr="008D4066" w:rsidRDefault="00303B0A" w:rsidP="00303B0A">
      <w:pPr>
        <w:ind w:left="576"/>
        <w:rPr>
          <w:lang w:eastAsia="ar-SA"/>
        </w:rPr>
      </w:pPr>
      <w:r>
        <w:rPr>
          <w:lang w:eastAsia="ar-SA"/>
        </w:rPr>
        <w:t xml:space="preserve"> -Não.</w:t>
      </w:r>
    </w:p>
    <w:p w:rsidR="00303B0A" w:rsidRDefault="00303B0A" w:rsidP="00303B0A">
      <w:pPr>
        <w:jc w:val="both"/>
        <w:rPr>
          <w:lang w:eastAsia="ar-SA"/>
        </w:rPr>
      </w:pPr>
    </w:p>
    <w:p w:rsidR="00303B0A" w:rsidRDefault="00303B0A" w:rsidP="00303B0A">
      <w:pPr>
        <w:jc w:val="both"/>
        <w:rPr>
          <w:lang w:eastAsia="ar-SA"/>
        </w:rPr>
      </w:pPr>
    </w:p>
    <w:p w:rsidR="00303B0A" w:rsidRDefault="00303B0A" w:rsidP="00303B0A">
      <w:pPr>
        <w:jc w:val="both"/>
        <w:rPr>
          <w:lang w:eastAsia="ar-SA"/>
        </w:rPr>
      </w:pPr>
    </w:p>
    <w:p w:rsidR="00303B0A" w:rsidRDefault="00303B0A" w:rsidP="00303B0A">
      <w:pPr>
        <w:jc w:val="both"/>
        <w:rPr>
          <w:lang w:eastAsia="ar-SA"/>
        </w:rPr>
      </w:pPr>
    </w:p>
    <w:p w:rsidR="00303B0A" w:rsidRDefault="00303B0A" w:rsidP="00303B0A">
      <w:pPr>
        <w:jc w:val="both"/>
        <w:rPr>
          <w:lang w:eastAsia="ar-SA"/>
        </w:rPr>
      </w:pPr>
    </w:p>
    <w:p w:rsidR="00303B0A" w:rsidRDefault="00303B0A" w:rsidP="00303B0A">
      <w:pPr>
        <w:jc w:val="both"/>
        <w:rPr>
          <w:lang w:eastAsia="ar-SA"/>
        </w:rPr>
      </w:pPr>
    </w:p>
    <w:p w:rsidR="00303B0A" w:rsidRDefault="00303B0A" w:rsidP="00303B0A">
      <w:pPr>
        <w:jc w:val="both"/>
        <w:rPr>
          <w:lang w:eastAsia="ar-SA"/>
        </w:rPr>
      </w:pPr>
    </w:p>
    <w:p w:rsidR="00303B0A" w:rsidRDefault="00303B0A" w:rsidP="00303B0A">
      <w:pPr>
        <w:jc w:val="both"/>
        <w:rPr>
          <w:lang w:eastAsia="ar-SA"/>
        </w:rPr>
      </w:pPr>
    </w:p>
    <w:p w:rsidR="00303B0A" w:rsidRDefault="00303B0A" w:rsidP="00303B0A">
      <w:pPr>
        <w:jc w:val="both"/>
        <w:rPr>
          <w:lang w:eastAsia="ar-SA"/>
        </w:rPr>
      </w:pPr>
    </w:p>
    <w:p w:rsidR="00303B0A" w:rsidRDefault="00303B0A" w:rsidP="00303B0A">
      <w:pPr>
        <w:jc w:val="both"/>
        <w:rPr>
          <w:lang w:eastAsia="ar-SA"/>
        </w:rPr>
      </w:pPr>
    </w:p>
    <w:p w:rsidR="00303B0A" w:rsidRDefault="00303B0A" w:rsidP="00303B0A">
      <w:pPr>
        <w:jc w:val="both"/>
        <w:rPr>
          <w:lang w:eastAsia="ar-SA"/>
        </w:rPr>
      </w:pPr>
    </w:p>
    <w:p w:rsidR="00303B0A" w:rsidRDefault="00303B0A" w:rsidP="00303B0A">
      <w:pPr>
        <w:jc w:val="both"/>
        <w:rPr>
          <w:lang w:eastAsia="ar-SA"/>
        </w:rPr>
      </w:pPr>
    </w:p>
    <w:p w:rsidR="00303B0A" w:rsidRDefault="00303B0A" w:rsidP="00303B0A">
      <w:pPr>
        <w:jc w:val="both"/>
        <w:rPr>
          <w:lang w:eastAsia="ar-SA"/>
        </w:rPr>
      </w:pPr>
    </w:p>
    <w:p w:rsidR="00303B0A" w:rsidRDefault="00303B0A" w:rsidP="00303B0A">
      <w:pPr>
        <w:jc w:val="both"/>
        <w:rPr>
          <w:lang w:eastAsia="ar-SA"/>
        </w:rPr>
      </w:pPr>
    </w:p>
    <w:p w:rsidR="00303B0A" w:rsidRDefault="00303B0A" w:rsidP="00303B0A">
      <w:pPr>
        <w:jc w:val="both"/>
        <w:rPr>
          <w:lang w:eastAsia="ar-SA"/>
        </w:rPr>
      </w:pPr>
    </w:p>
    <w:p w:rsidR="00303B0A" w:rsidRDefault="00303B0A" w:rsidP="00303B0A">
      <w:pPr>
        <w:jc w:val="both"/>
        <w:rPr>
          <w:lang w:eastAsia="ar-SA"/>
        </w:rPr>
      </w:pPr>
    </w:p>
    <w:p w:rsidR="00303B0A" w:rsidRDefault="00303B0A" w:rsidP="00303B0A">
      <w:pPr>
        <w:jc w:val="both"/>
        <w:rPr>
          <w:lang w:eastAsia="ar-SA"/>
        </w:rPr>
      </w:pPr>
    </w:p>
    <w:p w:rsidR="00303B0A" w:rsidRDefault="00303B0A" w:rsidP="00303B0A">
      <w:pPr>
        <w:jc w:val="both"/>
        <w:rPr>
          <w:lang w:eastAsia="ar-SA"/>
        </w:rPr>
      </w:pPr>
    </w:p>
    <w:p w:rsidR="00303B0A" w:rsidRDefault="00303B0A" w:rsidP="00303B0A">
      <w:pPr>
        <w:jc w:val="both"/>
        <w:rPr>
          <w:lang w:eastAsia="ar-SA"/>
        </w:rPr>
      </w:pPr>
    </w:p>
    <w:p w:rsidR="00303B0A" w:rsidRDefault="00303B0A" w:rsidP="00303B0A">
      <w:pPr>
        <w:jc w:val="both"/>
        <w:rPr>
          <w:lang w:eastAsia="ar-SA"/>
        </w:rPr>
      </w:pPr>
    </w:p>
    <w:p w:rsidR="00303B0A" w:rsidRDefault="00303B0A" w:rsidP="00303B0A">
      <w:pPr>
        <w:jc w:val="both"/>
        <w:rPr>
          <w:lang w:eastAsia="ar-SA"/>
        </w:rPr>
      </w:pPr>
    </w:p>
    <w:p w:rsidR="00303B0A" w:rsidRDefault="00303B0A" w:rsidP="00303B0A">
      <w:pPr>
        <w:pStyle w:val="Cabealho2"/>
        <w:tabs>
          <w:tab w:val="left" w:pos="576"/>
        </w:tabs>
      </w:pPr>
      <w:r>
        <w:lastRenderedPageBreak/>
        <w:t>Autenticações (Administradores e Funcionários)</w:t>
      </w:r>
    </w:p>
    <w:p w:rsidR="00303B0A" w:rsidRPr="008D4066" w:rsidRDefault="00303B0A" w:rsidP="00303B0A">
      <w:pPr>
        <w:ind w:left="576"/>
      </w:pPr>
      <w:r>
        <w:t>-Esta função permite aos funcionários e aos administradores fazer login no sistema.</w:t>
      </w:r>
    </w:p>
    <w:p w:rsidR="00303B0A" w:rsidRDefault="00303B0A" w:rsidP="00303B0A"/>
    <w:p w:rsidR="00303B0A" w:rsidRDefault="00303B0A" w:rsidP="00303B0A">
      <w:pPr>
        <w:pStyle w:val="Cabealho3"/>
        <w:rPr>
          <w:lang w:eastAsia="ar-SA"/>
        </w:rPr>
      </w:pPr>
      <w:r>
        <w:rPr>
          <w:lang w:eastAsia="ar-SA"/>
        </w:rPr>
        <w:t>Atores (elementos externos ao sistema)</w:t>
      </w:r>
    </w:p>
    <w:p w:rsidR="00303B0A" w:rsidRPr="008D4066" w:rsidRDefault="00303B0A" w:rsidP="00303B0A">
      <w:pPr>
        <w:ind w:left="720"/>
        <w:rPr>
          <w:lang w:eastAsia="ar-SA"/>
        </w:rPr>
      </w:pPr>
      <w:r>
        <w:rPr>
          <w:lang w:eastAsia="ar-SA"/>
        </w:rPr>
        <w:t>-Administrador ou funcionário.</w:t>
      </w:r>
    </w:p>
    <w:p w:rsidR="00303B0A" w:rsidRDefault="00303B0A" w:rsidP="00303B0A">
      <w:pPr>
        <w:pStyle w:val="Cabealho3"/>
        <w:rPr>
          <w:lang w:eastAsia="ar-SA"/>
        </w:rPr>
      </w:pPr>
      <w:r>
        <w:rPr>
          <w:lang w:eastAsia="ar-SA"/>
        </w:rPr>
        <w:t>Pré-condições</w:t>
      </w:r>
    </w:p>
    <w:p w:rsidR="00303B0A" w:rsidRPr="008D4066" w:rsidRDefault="00303B0A" w:rsidP="00303B0A">
      <w:pPr>
        <w:ind w:left="720"/>
        <w:rPr>
          <w:lang w:eastAsia="ar-SA"/>
        </w:rPr>
      </w:pPr>
      <w:r>
        <w:rPr>
          <w:lang w:eastAsia="ar-SA"/>
        </w:rPr>
        <w:t>-Não.</w:t>
      </w:r>
    </w:p>
    <w:p w:rsidR="00303B0A" w:rsidRDefault="00303B0A" w:rsidP="00303B0A">
      <w:pPr>
        <w:pStyle w:val="Cabealho3"/>
        <w:rPr>
          <w:lang w:eastAsia="ar-SA"/>
        </w:rPr>
      </w:pPr>
      <w:r>
        <w:rPr>
          <w:lang w:eastAsia="ar-SA"/>
        </w:rPr>
        <w:t>Sequência de acontecimentos</w:t>
      </w:r>
    </w:p>
    <w:p w:rsidR="00303B0A" w:rsidRDefault="00303B0A" w:rsidP="00303B0A">
      <w:pPr>
        <w:ind w:left="432"/>
        <w:rPr>
          <w:lang w:eastAsia="ar-SA"/>
        </w:rPr>
      </w:pPr>
      <w:r>
        <w:rPr>
          <w:lang w:eastAsia="ar-SA"/>
        </w:rPr>
        <w:t xml:space="preserve">- O </w:t>
      </w:r>
      <w:proofErr w:type="spellStart"/>
      <w:r>
        <w:rPr>
          <w:lang w:eastAsia="ar-SA"/>
        </w:rPr>
        <w:t>admin</w:t>
      </w:r>
      <w:proofErr w:type="spellEnd"/>
      <w:r>
        <w:rPr>
          <w:lang w:eastAsia="ar-SA"/>
        </w:rPr>
        <w:t>/funcionário abre o programa</w:t>
      </w:r>
    </w:p>
    <w:p w:rsidR="00303B0A" w:rsidRDefault="00303B0A" w:rsidP="00303B0A">
      <w:pPr>
        <w:ind w:left="432"/>
        <w:rPr>
          <w:lang w:eastAsia="ar-SA"/>
        </w:rPr>
      </w:pPr>
      <w:r>
        <w:rPr>
          <w:lang w:eastAsia="ar-SA"/>
        </w:rPr>
        <w:t>- O sistema mostra uma janela de login</w:t>
      </w:r>
    </w:p>
    <w:p w:rsidR="00303B0A" w:rsidRDefault="00303B0A" w:rsidP="00303B0A">
      <w:pPr>
        <w:ind w:left="432"/>
        <w:rPr>
          <w:lang w:eastAsia="ar-SA"/>
        </w:rPr>
      </w:pPr>
      <w:r>
        <w:rPr>
          <w:lang w:eastAsia="ar-SA"/>
        </w:rPr>
        <w:t xml:space="preserve">- O </w:t>
      </w:r>
      <w:proofErr w:type="spellStart"/>
      <w:r>
        <w:rPr>
          <w:lang w:eastAsia="ar-SA"/>
        </w:rPr>
        <w:t>admin</w:t>
      </w:r>
      <w:proofErr w:type="spellEnd"/>
      <w:r>
        <w:rPr>
          <w:lang w:eastAsia="ar-SA"/>
        </w:rPr>
        <w:t>/funcionário introduz o nome de usuário e password</w:t>
      </w:r>
    </w:p>
    <w:p w:rsidR="00303B0A" w:rsidRPr="008D4066" w:rsidRDefault="00303B0A" w:rsidP="00303B0A">
      <w:pPr>
        <w:ind w:left="432"/>
        <w:rPr>
          <w:lang w:eastAsia="ar-SA"/>
        </w:rPr>
      </w:pPr>
      <w:r>
        <w:rPr>
          <w:lang w:eastAsia="ar-SA"/>
        </w:rPr>
        <w:t>- O sistema entra no menu do software (</w:t>
      </w:r>
      <w:proofErr w:type="spellStart"/>
      <w:r>
        <w:rPr>
          <w:lang w:eastAsia="ar-SA"/>
        </w:rPr>
        <w:t>admin</w:t>
      </w:r>
      <w:proofErr w:type="spellEnd"/>
      <w:r>
        <w:rPr>
          <w:lang w:eastAsia="ar-SA"/>
        </w:rPr>
        <w:t>)</w:t>
      </w:r>
    </w:p>
    <w:p w:rsidR="00303B0A" w:rsidRDefault="00303B0A" w:rsidP="00303B0A">
      <w:pPr>
        <w:pStyle w:val="Cabealho3"/>
        <w:rPr>
          <w:lang w:eastAsia="ar-SA"/>
        </w:rPr>
      </w:pPr>
      <w:r>
        <w:rPr>
          <w:lang w:eastAsia="ar-SA"/>
        </w:rPr>
        <w:t>Caminhos alternativos</w:t>
      </w:r>
    </w:p>
    <w:p w:rsidR="00303B0A" w:rsidRPr="008D4066" w:rsidRDefault="00303B0A" w:rsidP="00303B0A">
      <w:pPr>
        <w:ind w:firstLine="720"/>
        <w:rPr>
          <w:lang w:eastAsia="ar-SA"/>
        </w:rPr>
      </w:pPr>
      <w:r>
        <w:rPr>
          <w:lang w:eastAsia="ar-SA"/>
        </w:rPr>
        <w:t>-Não.</w:t>
      </w:r>
    </w:p>
    <w:p w:rsidR="00303B0A" w:rsidRDefault="00303B0A" w:rsidP="00303B0A">
      <w:pPr>
        <w:pStyle w:val="Cabealho3"/>
        <w:rPr>
          <w:lang w:eastAsia="ar-SA"/>
        </w:rPr>
      </w:pPr>
      <w:r>
        <w:rPr>
          <w:lang w:eastAsia="ar-SA"/>
        </w:rPr>
        <w:t>Pós-condições</w:t>
      </w:r>
    </w:p>
    <w:p w:rsidR="00303B0A" w:rsidRDefault="00303B0A" w:rsidP="00303B0A">
      <w:pPr>
        <w:ind w:firstLine="576"/>
        <w:rPr>
          <w:lang w:eastAsia="ar-SA"/>
        </w:rPr>
      </w:pPr>
      <w:r>
        <w:rPr>
          <w:lang w:eastAsia="ar-SA"/>
        </w:rPr>
        <w:t xml:space="preserve">   -Não.</w:t>
      </w:r>
    </w:p>
    <w:p w:rsidR="00303B0A" w:rsidRDefault="00303B0A" w:rsidP="00303B0A">
      <w:pPr>
        <w:ind w:firstLine="576"/>
        <w:rPr>
          <w:lang w:eastAsia="ar-SA"/>
        </w:rPr>
      </w:pPr>
    </w:p>
    <w:p w:rsidR="00303B0A" w:rsidRDefault="00303B0A" w:rsidP="00303B0A">
      <w:pPr>
        <w:ind w:firstLine="576"/>
        <w:rPr>
          <w:lang w:eastAsia="ar-SA"/>
        </w:rPr>
      </w:pPr>
    </w:p>
    <w:p w:rsidR="00303B0A" w:rsidRDefault="00303B0A" w:rsidP="00303B0A">
      <w:pPr>
        <w:ind w:firstLine="576"/>
        <w:rPr>
          <w:lang w:eastAsia="ar-SA"/>
        </w:rPr>
      </w:pPr>
    </w:p>
    <w:p w:rsidR="00303B0A" w:rsidRDefault="00303B0A" w:rsidP="00303B0A">
      <w:pPr>
        <w:ind w:firstLine="576"/>
        <w:rPr>
          <w:lang w:eastAsia="ar-SA"/>
        </w:rPr>
      </w:pPr>
    </w:p>
    <w:p w:rsidR="00303B0A" w:rsidRDefault="00303B0A" w:rsidP="00303B0A">
      <w:pPr>
        <w:ind w:firstLine="576"/>
        <w:rPr>
          <w:lang w:eastAsia="ar-SA"/>
        </w:rPr>
      </w:pPr>
    </w:p>
    <w:p w:rsidR="00303B0A" w:rsidRDefault="00303B0A" w:rsidP="00303B0A">
      <w:pPr>
        <w:ind w:firstLine="576"/>
        <w:rPr>
          <w:lang w:eastAsia="ar-SA"/>
        </w:rPr>
      </w:pPr>
    </w:p>
    <w:p w:rsidR="00303B0A" w:rsidRDefault="00303B0A" w:rsidP="00303B0A">
      <w:pPr>
        <w:ind w:firstLine="576"/>
        <w:rPr>
          <w:lang w:eastAsia="ar-SA"/>
        </w:rPr>
      </w:pPr>
    </w:p>
    <w:p w:rsidR="00303B0A" w:rsidRDefault="00303B0A" w:rsidP="00303B0A">
      <w:pPr>
        <w:ind w:firstLine="576"/>
        <w:rPr>
          <w:lang w:eastAsia="ar-SA"/>
        </w:rPr>
      </w:pPr>
    </w:p>
    <w:p w:rsidR="00303B0A" w:rsidRDefault="00303B0A" w:rsidP="00303B0A">
      <w:pPr>
        <w:ind w:firstLine="576"/>
        <w:rPr>
          <w:lang w:eastAsia="ar-SA"/>
        </w:rPr>
      </w:pPr>
    </w:p>
    <w:p w:rsidR="00303B0A" w:rsidRDefault="00303B0A" w:rsidP="00303B0A">
      <w:pPr>
        <w:ind w:firstLine="576"/>
        <w:rPr>
          <w:lang w:eastAsia="ar-SA"/>
        </w:rPr>
      </w:pPr>
    </w:p>
    <w:p w:rsidR="00303B0A" w:rsidRDefault="00303B0A" w:rsidP="00303B0A">
      <w:pPr>
        <w:ind w:firstLine="576"/>
        <w:rPr>
          <w:lang w:eastAsia="ar-SA"/>
        </w:rPr>
      </w:pPr>
    </w:p>
    <w:p w:rsidR="00303B0A" w:rsidRDefault="00303B0A" w:rsidP="00303B0A">
      <w:pPr>
        <w:ind w:firstLine="576"/>
        <w:rPr>
          <w:lang w:eastAsia="ar-SA"/>
        </w:rPr>
      </w:pPr>
    </w:p>
    <w:p w:rsidR="00303B0A" w:rsidRDefault="00303B0A" w:rsidP="00303B0A">
      <w:pPr>
        <w:ind w:firstLine="576"/>
        <w:rPr>
          <w:lang w:eastAsia="ar-SA"/>
        </w:rPr>
      </w:pPr>
    </w:p>
    <w:p w:rsidR="00303B0A" w:rsidRDefault="00303B0A" w:rsidP="00303B0A">
      <w:pPr>
        <w:ind w:firstLine="576"/>
        <w:rPr>
          <w:lang w:eastAsia="ar-SA"/>
        </w:rPr>
      </w:pPr>
    </w:p>
    <w:p w:rsidR="00303B0A" w:rsidRDefault="00303B0A" w:rsidP="00303B0A">
      <w:pPr>
        <w:ind w:firstLine="576"/>
        <w:rPr>
          <w:lang w:eastAsia="ar-SA"/>
        </w:rPr>
      </w:pPr>
    </w:p>
    <w:p w:rsidR="00303B0A" w:rsidRDefault="00303B0A" w:rsidP="00303B0A">
      <w:pPr>
        <w:ind w:firstLine="576"/>
        <w:rPr>
          <w:lang w:eastAsia="ar-SA"/>
        </w:rPr>
      </w:pPr>
    </w:p>
    <w:p w:rsidR="00303B0A" w:rsidRDefault="00303B0A" w:rsidP="00303B0A">
      <w:pPr>
        <w:ind w:firstLine="576"/>
        <w:rPr>
          <w:lang w:eastAsia="ar-SA"/>
        </w:rPr>
      </w:pPr>
    </w:p>
    <w:p w:rsidR="00303B0A" w:rsidRDefault="00303B0A" w:rsidP="00303B0A">
      <w:pPr>
        <w:ind w:firstLine="576"/>
        <w:rPr>
          <w:lang w:eastAsia="ar-SA"/>
        </w:rPr>
      </w:pPr>
    </w:p>
    <w:p w:rsidR="00303B0A" w:rsidRDefault="00303B0A" w:rsidP="00303B0A">
      <w:pPr>
        <w:ind w:firstLine="576"/>
        <w:rPr>
          <w:lang w:eastAsia="ar-SA"/>
        </w:rPr>
      </w:pPr>
    </w:p>
    <w:p w:rsidR="00303B0A" w:rsidRDefault="00303B0A" w:rsidP="00303B0A">
      <w:pPr>
        <w:ind w:firstLine="576"/>
        <w:rPr>
          <w:lang w:eastAsia="ar-SA"/>
        </w:rPr>
      </w:pPr>
    </w:p>
    <w:p w:rsidR="00303B0A" w:rsidRDefault="00303B0A" w:rsidP="00303B0A">
      <w:pPr>
        <w:ind w:firstLine="576"/>
        <w:rPr>
          <w:lang w:eastAsia="ar-SA"/>
        </w:rPr>
      </w:pPr>
    </w:p>
    <w:p w:rsidR="00303B0A" w:rsidRDefault="00303B0A" w:rsidP="00303B0A">
      <w:pPr>
        <w:ind w:firstLine="576"/>
        <w:rPr>
          <w:lang w:eastAsia="ar-SA"/>
        </w:rPr>
      </w:pPr>
    </w:p>
    <w:p w:rsidR="00303B0A" w:rsidRDefault="00303B0A" w:rsidP="00303B0A">
      <w:pPr>
        <w:ind w:firstLine="576"/>
        <w:rPr>
          <w:lang w:eastAsia="ar-SA"/>
        </w:rPr>
      </w:pPr>
    </w:p>
    <w:p w:rsidR="00303B0A" w:rsidRDefault="00303B0A" w:rsidP="00303B0A">
      <w:pPr>
        <w:ind w:firstLine="576"/>
        <w:rPr>
          <w:lang w:eastAsia="ar-SA"/>
        </w:rPr>
      </w:pPr>
    </w:p>
    <w:p w:rsidR="00303B0A" w:rsidRDefault="00303B0A" w:rsidP="00303B0A">
      <w:pPr>
        <w:ind w:firstLine="576"/>
        <w:rPr>
          <w:lang w:eastAsia="ar-SA"/>
        </w:rPr>
      </w:pPr>
    </w:p>
    <w:p w:rsidR="00303B0A" w:rsidRDefault="00303B0A" w:rsidP="00303B0A">
      <w:pPr>
        <w:ind w:firstLine="576"/>
        <w:rPr>
          <w:lang w:eastAsia="ar-SA"/>
        </w:rPr>
      </w:pPr>
    </w:p>
    <w:p w:rsidR="00303B0A" w:rsidRPr="008D4066" w:rsidRDefault="00303B0A" w:rsidP="00303B0A">
      <w:pPr>
        <w:ind w:firstLine="576"/>
        <w:rPr>
          <w:lang w:eastAsia="ar-SA"/>
        </w:rPr>
      </w:pPr>
    </w:p>
    <w:p w:rsidR="00303B0A" w:rsidRDefault="00303B0A" w:rsidP="00303B0A">
      <w:pPr>
        <w:rPr>
          <w:lang w:eastAsia="ar-SA"/>
        </w:rPr>
      </w:pPr>
      <w:r>
        <w:rPr>
          <w:lang w:eastAsia="ar-SA"/>
        </w:rPr>
        <w:t xml:space="preserve"> </w:t>
      </w:r>
    </w:p>
    <w:p w:rsidR="00303B0A" w:rsidRDefault="00303B0A" w:rsidP="00303B0A">
      <w:pPr>
        <w:pStyle w:val="Cabealho2"/>
        <w:tabs>
          <w:tab w:val="left" w:pos="576"/>
        </w:tabs>
      </w:pPr>
      <w:r>
        <w:rPr>
          <w:rFonts w:eastAsia="Garamond"/>
        </w:rPr>
        <w:lastRenderedPageBreak/>
        <w:t xml:space="preserve"> </w:t>
      </w:r>
      <w:r>
        <w:t>Só o administrador pode registar funcionários</w:t>
      </w:r>
    </w:p>
    <w:p w:rsidR="00303B0A" w:rsidRDefault="00303B0A" w:rsidP="00303B0A">
      <w:pPr>
        <w:ind w:left="576"/>
        <w:jc w:val="both"/>
      </w:pPr>
      <w:r>
        <w:rPr>
          <w:lang w:eastAsia="ar-SA"/>
        </w:rPr>
        <w:t>-As únicas pessoas com a função de registar funcionários é o administrador.</w:t>
      </w:r>
    </w:p>
    <w:p w:rsidR="00303B0A" w:rsidRDefault="00303B0A" w:rsidP="00303B0A">
      <w:pPr>
        <w:pStyle w:val="Cabealho3"/>
        <w:rPr>
          <w:lang w:eastAsia="ar-SA"/>
        </w:rPr>
      </w:pPr>
      <w:r>
        <w:rPr>
          <w:lang w:eastAsia="ar-SA"/>
        </w:rPr>
        <w:t>Atores (elementos externos ao sistema)</w:t>
      </w:r>
    </w:p>
    <w:p w:rsidR="00303B0A" w:rsidRPr="008D4066" w:rsidRDefault="00303B0A" w:rsidP="00303B0A">
      <w:pPr>
        <w:ind w:firstLine="720"/>
        <w:rPr>
          <w:lang w:eastAsia="ar-SA"/>
        </w:rPr>
      </w:pPr>
      <w:r>
        <w:rPr>
          <w:lang w:eastAsia="ar-SA"/>
        </w:rPr>
        <w:t>-Administradores.</w:t>
      </w:r>
    </w:p>
    <w:p w:rsidR="00303B0A" w:rsidRDefault="00303B0A" w:rsidP="00303B0A">
      <w:pPr>
        <w:pStyle w:val="Cabealho3"/>
        <w:rPr>
          <w:lang w:eastAsia="ar-SA"/>
        </w:rPr>
      </w:pPr>
      <w:r>
        <w:rPr>
          <w:lang w:eastAsia="ar-SA"/>
        </w:rPr>
        <w:t>Pré-condições</w:t>
      </w:r>
    </w:p>
    <w:p w:rsidR="00303B0A" w:rsidRPr="008D4066" w:rsidRDefault="00303B0A" w:rsidP="00303B0A">
      <w:pPr>
        <w:ind w:left="720"/>
        <w:rPr>
          <w:lang w:eastAsia="ar-SA"/>
        </w:rPr>
      </w:pPr>
      <w:r>
        <w:rPr>
          <w:lang w:eastAsia="ar-SA"/>
        </w:rPr>
        <w:t>-Só é necessário o administrador estar conectado.</w:t>
      </w:r>
    </w:p>
    <w:p w:rsidR="00303B0A" w:rsidRDefault="00303B0A" w:rsidP="00303B0A">
      <w:pPr>
        <w:pStyle w:val="Cabealho3"/>
        <w:rPr>
          <w:lang w:eastAsia="ar-SA"/>
        </w:rPr>
      </w:pPr>
      <w:r>
        <w:rPr>
          <w:lang w:eastAsia="ar-SA"/>
        </w:rPr>
        <w:t>Sequência de acontecimentos</w:t>
      </w:r>
    </w:p>
    <w:p w:rsidR="00303B0A" w:rsidRDefault="00303B0A" w:rsidP="00303B0A">
      <w:pPr>
        <w:ind w:left="432"/>
        <w:rPr>
          <w:lang w:eastAsia="ar-SA"/>
        </w:rPr>
      </w:pPr>
      <w:r>
        <w:rPr>
          <w:lang w:eastAsia="ar-SA"/>
        </w:rPr>
        <w:t xml:space="preserve">- O </w:t>
      </w:r>
      <w:proofErr w:type="spellStart"/>
      <w:r>
        <w:rPr>
          <w:lang w:eastAsia="ar-SA"/>
        </w:rPr>
        <w:t>admin</w:t>
      </w:r>
      <w:proofErr w:type="spellEnd"/>
      <w:r>
        <w:rPr>
          <w:lang w:eastAsia="ar-SA"/>
        </w:rPr>
        <w:t xml:space="preserve"> escolhe a opção de registo de funcionários</w:t>
      </w:r>
    </w:p>
    <w:p w:rsidR="00303B0A" w:rsidRDefault="00303B0A" w:rsidP="00303B0A">
      <w:pPr>
        <w:ind w:left="432"/>
        <w:rPr>
          <w:lang w:eastAsia="ar-SA"/>
        </w:rPr>
      </w:pPr>
      <w:r>
        <w:rPr>
          <w:lang w:eastAsia="ar-SA"/>
        </w:rPr>
        <w:t xml:space="preserve">- O </w:t>
      </w:r>
      <w:proofErr w:type="spellStart"/>
      <w:r>
        <w:rPr>
          <w:lang w:eastAsia="ar-SA"/>
        </w:rPr>
        <w:t>admin</w:t>
      </w:r>
      <w:proofErr w:type="spellEnd"/>
      <w:r>
        <w:rPr>
          <w:lang w:eastAsia="ar-SA"/>
        </w:rPr>
        <w:t xml:space="preserve"> introduz os dados</w:t>
      </w:r>
    </w:p>
    <w:p w:rsidR="00303B0A" w:rsidRPr="009919EA" w:rsidRDefault="00303B0A" w:rsidP="00303B0A">
      <w:pPr>
        <w:ind w:left="432"/>
        <w:rPr>
          <w:lang w:eastAsia="ar-SA"/>
        </w:rPr>
      </w:pPr>
      <w:r>
        <w:rPr>
          <w:lang w:eastAsia="ar-SA"/>
        </w:rPr>
        <w:t>- O sistema confirma o registo de novo utilizador</w:t>
      </w:r>
    </w:p>
    <w:p w:rsidR="00303B0A" w:rsidRPr="008D4066" w:rsidRDefault="00303B0A" w:rsidP="00303B0A">
      <w:pPr>
        <w:ind w:left="720"/>
        <w:rPr>
          <w:lang w:eastAsia="ar-SA"/>
        </w:rPr>
      </w:pPr>
    </w:p>
    <w:p w:rsidR="00303B0A" w:rsidRDefault="00303B0A" w:rsidP="00303B0A">
      <w:pPr>
        <w:pStyle w:val="Cabealho3"/>
        <w:rPr>
          <w:lang w:eastAsia="ar-SA"/>
        </w:rPr>
      </w:pPr>
      <w:r>
        <w:rPr>
          <w:lang w:eastAsia="ar-SA"/>
        </w:rPr>
        <w:t>Caminhos alternativos</w:t>
      </w:r>
    </w:p>
    <w:p w:rsidR="00303B0A" w:rsidRPr="008D4066" w:rsidRDefault="00303B0A" w:rsidP="00303B0A">
      <w:pPr>
        <w:ind w:left="432"/>
        <w:rPr>
          <w:lang w:eastAsia="ar-SA"/>
        </w:rPr>
      </w:pPr>
      <w:r>
        <w:rPr>
          <w:lang w:eastAsia="ar-SA"/>
        </w:rPr>
        <w:t>-Não.</w:t>
      </w:r>
    </w:p>
    <w:p w:rsidR="00303B0A" w:rsidRPr="008D4066" w:rsidRDefault="00303B0A" w:rsidP="00303B0A">
      <w:pPr>
        <w:ind w:left="720"/>
        <w:rPr>
          <w:lang w:eastAsia="ar-SA"/>
        </w:rPr>
      </w:pPr>
    </w:p>
    <w:p w:rsidR="00303B0A" w:rsidRDefault="00303B0A" w:rsidP="00303B0A">
      <w:pPr>
        <w:pStyle w:val="Cabealho3"/>
        <w:rPr>
          <w:lang w:eastAsia="ar-SA"/>
        </w:rPr>
      </w:pPr>
      <w:r>
        <w:rPr>
          <w:lang w:eastAsia="ar-SA"/>
        </w:rPr>
        <w:t>Pós-condições</w:t>
      </w:r>
    </w:p>
    <w:p w:rsidR="00303B0A" w:rsidRDefault="00303B0A" w:rsidP="00303B0A">
      <w:pPr>
        <w:ind w:left="432"/>
        <w:rPr>
          <w:lang w:eastAsia="ar-SA"/>
        </w:rPr>
      </w:pPr>
      <w:r>
        <w:rPr>
          <w:lang w:eastAsia="ar-SA"/>
        </w:rPr>
        <w:t xml:space="preserve"> -Não.</w:t>
      </w:r>
    </w:p>
    <w:p w:rsidR="00303B0A" w:rsidRDefault="00303B0A" w:rsidP="00303B0A">
      <w:pPr>
        <w:ind w:left="432"/>
        <w:rPr>
          <w:lang w:eastAsia="ar-SA"/>
        </w:rPr>
      </w:pPr>
    </w:p>
    <w:p w:rsidR="00303B0A" w:rsidRDefault="00303B0A" w:rsidP="00303B0A">
      <w:pPr>
        <w:ind w:left="432"/>
        <w:rPr>
          <w:lang w:eastAsia="ar-SA"/>
        </w:rPr>
      </w:pPr>
    </w:p>
    <w:p w:rsidR="00303B0A" w:rsidRDefault="00303B0A" w:rsidP="00303B0A">
      <w:pPr>
        <w:ind w:left="432"/>
        <w:rPr>
          <w:lang w:eastAsia="ar-SA"/>
        </w:rPr>
      </w:pPr>
    </w:p>
    <w:p w:rsidR="00303B0A" w:rsidRDefault="00303B0A" w:rsidP="00303B0A">
      <w:pPr>
        <w:ind w:left="432"/>
        <w:rPr>
          <w:lang w:eastAsia="ar-SA"/>
        </w:rPr>
      </w:pPr>
    </w:p>
    <w:p w:rsidR="00303B0A" w:rsidRDefault="00303B0A" w:rsidP="00303B0A">
      <w:pPr>
        <w:ind w:left="432"/>
        <w:rPr>
          <w:lang w:eastAsia="ar-SA"/>
        </w:rPr>
      </w:pPr>
    </w:p>
    <w:p w:rsidR="00303B0A" w:rsidRDefault="00303B0A" w:rsidP="00303B0A">
      <w:pPr>
        <w:ind w:left="432"/>
        <w:rPr>
          <w:lang w:eastAsia="ar-SA"/>
        </w:rPr>
      </w:pPr>
    </w:p>
    <w:p w:rsidR="00303B0A" w:rsidRDefault="00303B0A" w:rsidP="00303B0A">
      <w:pPr>
        <w:ind w:left="432"/>
        <w:rPr>
          <w:lang w:eastAsia="ar-SA"/>
        </w:rPr>
      </w:pPr>
    </w:p>
    <w:p w:rsidR="00303B0A" w:rsidRDefault="00303B0A" w:rsidP="00303B0A">
      <w:pPr>
        <w:ind w:left="432"/>
        <w:rPr>
          <w:lang w:eastAsia="ar-SA"/>
        </w:rPr>
      </w:pPr>
    </w:p>
    <w:p w:rsidR="00303B0A" w:rsidRDefault="00303B0A" w:rsidP="00303B0A">
      <w:pPr>
        <w:ind w:left="432"/>
        <w:rPr>
          <w:lang w:eastAsia="ar-SA"/>
        </w:rPr>
      </w:pPr>
    </w:p>
    <w:p w:rsidR="00303B0A" w:rsidRDefault="00303B0A" w:rsidP="00303B0A">
      <w:pPr>
        <w:ind w:left="432"/>
        <w:rPr>
          <w:lang w:eastAsia="ar-SA"/>
        </w:rPr>
      </w:pPr>
    </w:p>
    <w:p w:rsidR="00303B0A" w:rsidRDefault="00303B0A" w:rsidP="00303B0A">
      <w:pPr>
        <w:ind w:left="432"/>
        <w:rPr>
          <w:lang w:eastAsia="ar-SA"/>
        </w:rPr>
      </w:pPr>
    </w:p>
    <w:p w:rsidR="00303B0A" w:rsidRDefault="00303B0A" w:rsidP="00303B0A">
      <w:pPr>
        <w:ind w:left="432"/>
        <w:rPr>
          <w:lang w:eastAsia="ar-SA"/>
        </w:rPr>
      </w:pPr>
    </w:p>
    <w:p w:rsidR="00303B0A" w:rsidRDefault="00303B0A" w:rsidP="00303B0A">
      <w:pPr>
        <w:ind w:left="432"/>
        <w:rPr>
          <w:lang w:eastAsia="ar-SA"/>
        </w:rPr>
      </w:pPr>
    </w:p>
    <w:p w:rsidR="00303B0A" w:rsidRDefault="00303B0A" w:rsidP="00303B0A">
      <w:pPr>
        <w:ind w:left="432"/>
        <w:rPr>
          <w:lang w:eastAsia="ar-SA"/>
        </w:rPr>
      </w:pPr>
    </w:p>
    <w:p w:rsidR="00303B0A" w:rsidRDefault="00303B0A" w:rsidP="00303B0A">
      <w:pPr>
        <w:ind w:left="432"/>
        <w:rPr>
          <w:lang w:eastAsia="ar-SA"/>
        </w:rPr>
      </w:pPr>
    </w:p>
    <w:p w:rsidR="00303B0A" w:rsidRDefault="00303B0A" w:rsidP="00303B0A">
      <w:pPr>
        <w:ind w:left="432"/>
        <w:rPr>
          <w:lang w:eastAsia="ar-SA"/>
        </w:rPr>
      </w:pPr>
    </w:p>
    <w:p w:rsidR="00303B0A" w:rsidRDefault="00303B0A" w:rsidP="00303B0A">
      <w:pPr>
        <w:ind w:left="432"/>
        <w:rPr>
          <w:lang w:eastAsia="ar-SA"/>
        </w:rPr>
      </w:pPr>
    </w:p>
    <w:p w:rsidR="00303B0A" w:rsidRDefault="00303B0A" w:rsidP="00303B0A">
      <w:pPr>
        <w:ind w:left="432"/>
        <w:rPr>
          <w:lang w:eastAsia="ar-SA"/>
        </w:rPr>
      </w:pPr>
    </w:p>
    <w:p w:rsidR="00303B0A" w:rsidRDefault="00303B0A" w:rsidP="00303B0A">
      <w:pPr>
        <w:ind w:left="432"/>
        <w:rPr>
          <w:lang w:eastAsia="ar-SA"/>
        </w:rPr>
      </w:pPr>
    </w:p>
    <w:p w:rsidR="00303B0A" w:rsidRDefault="00303B0A" w:rsidP="00303B0A">
      <w:pPr>
        <w:ind w:left="432"/>
        <w:rPr>
          <w:lang w:eastAsia="ar-SA"/>
        </w:rPr>
      </w:pPr>
    </w:p>
    <w:p w:rsidR="00303B0A" w:rsidRDefault="00303B0A" w:rsidP="00303B0A">
      <w:pPr>
        <w:ind w:left="432"/>
        <w:rPr>
          <w:lang w:eastAsia="ar-SA"/>
        </w:rPr>
      </w:pPr>
    </w:p>
    <w:p w:rsidR="00303B0A" w:rsidRDefault="00303B0A" w:rsidP="00303B0A">
      <w:pPr>
        <w:ind w:left="432"/>
        <w:rPr>
          <w:lang w:eastAsia="ar-SA"/>
        </w:rPr>
      </w:pPr>
    </w:p>
    <w:p w:rsidR="00303B0A" w:rsidRDefault="00303B0A" w:rsidP="00303B0A">
      <w:pPr>
        <w:ind w:left="432"/>
        <w:rPr>
          <w:lang w:eastAsia="ar-SA"/>
        </w:rPr>
      </w:pPr>
    </w:p>
    <w:p w:rsidR="00303B0A" w:rsidRDefault="00303B0A" w:rsidP="00303B0A">
      <w:pPr>
        <w:ind w:left="432"/>
        <w:rPr>
          <w:lang w:eastAsia="ar-SA"/>
        </w:rPr>
      </w:pPr>
    </w:p>
    <w:p w:rsidR="00303B0A" w:rsidRDefault="00303B0A" w:rsidP="00303B0A">
      <w:pPr>
        <w:ind w:left="432"/>
        <w:rPr>
          <w:lang w:eastAsia="ar-SA"/>
        </w:rPr>
      </w:pPr>
    </w:p>
    <w:p w:rsidR="00303B0A" w:rsidRDefault="00303B0A" w:rsidP="00303B0A">
      <w:pPr>
        <w:ind w:left="432"/>
        <w:rPr>
          <w:lang w:eastAsia="ar-SA"/>
        </w:rPr>
      </w:pPr>
    </w:p>
    <w:p w:rsidR="00303B0A" w:rsidRDefault="00303B0A" w:rsidP="00303B0A">
      <w:pPr>
        <w:ind w:left="432"/>
        <w:rPr>
          <w:lang w:eastAsia="ar-SA"/>
        </w:rPr>
      </w:pPr>
    </w:p>
    <w:p w:rsidR="00303B0A" w:rsidRDefault="00303B0A" w:rsidP="00303B0A">
      <w:pPr>
        <w:pStyle w:val="Cabealho2"/>
      </w:pPr>
      <w:r>
        <w:lastRenderedPageBreak/>
        <w:t xml:space="preserve">O administrador ou funcionário </w:t>
      </w:r>
      <w:r w:rsidRPr="00F71296">
        <w:t xml:space="preserve">pode registar livros </w:t>
      </w:r>
      <w:r>
        <w:t>no</w:t>
      </w:r>
      <w:r w:rsidRPr="00F71296">
        <w:t xml:space="preserve"> </w:t>
      </w:r>
      <w:r>
        <w:t>sistema</w:t>
      </w:r>
    </w:p>
    <w:p w:rsidR="00303B0A" w:rsidRDefault="00303B0A" w:rsidP="00303B0A">
      <w:pPr>
        <w:ind w:firstLine="576"/>
      </w:pPr>
      <w:r>
        <w:t xml:space="preserve">-Esta função permite aos funcionários e administradores registar livros no sistema. </w:t>
      </w:r>
    </w:p>
    <w:p w:rsidR="00303B0A" w:rsidRDefault="00303B0A" w:rsidP="00303B0A">
      <w:pPr>
        <w:pStyle w:val="Cabealho3"/>
        <w:numPr>
          <w:ilvl w:val="0"/>
          <w:numId w:val="0"/>
        </w:numPr>
        <w:rPr>
          <w:lang w:eastAsia="ar-SA"/>
        </w:rPr>
      </w:pPr>
      <w:r>
        <w:rPr>
          <w:lang w:eastAsia="ar-SA"/>
        </w:rPr>
        <w:t>2.4.1 Atores (elementos externos ao sistema)</w:t>
      </w:r>
    </w:p>
    <w:p w:rsidR="00303B0A" w:rsidRPr="009919EA" w:rsidRDefault="00303B0A" w:rsidP="00303B0A">
      <w:pPr>
        <w:ind w:left="525"/>
        <w:rPr>
          <w:lang w:eastAsia="ar-SA"/>
        </w:rPr>
      </w:pPr>
      <w:r>
        <w:rPr>
          <w:lang w:eastAsia="ar-SA"/>
        </w:rPr>
        <w:t xml:space="preserve">   -Administradores ou funcionários</w:t>
      </w:r>
    </w:p>
    <w:p w:rsidR="00303B0A" w:rsidRDefault="00303B0A" w:rsidP="00303B0A">
      <w:pPr>
        <w:pStyle w:val="Cabealho3"/>
        <w:numPr>
          <w:ilvl w:val="2"/>
          <w:numId w:val="8"/>
        </w:numPr>
        <w:rPr>
          <w:lang w:eastAsia="ar-SA"/>
        </w:rPr>
      </w:pPr>
      <w:r>
        <w:rPr>
          <w:lang w:eastAsia="ar-SA"/>
        </w:rPr>
        <w:t>Pré-condições</w:t>
      </w:r>
    </w:p>
    <w:p w:rsidR="00303B0A" w:rsidRDefault="00303B0A" w:rsidP="00303B0A">
      <w:pPr>
        <w:ind w:firstLine="720"/>
        <w:rPr>
          <w:lang w:eastAsia="ar-SA"/>
        </w:rPr>
      </w:pPr>
      <w:r>
        <w:rPr>
          <w:lang w:eastAsia="ar-SA"/>
        </w:rPr>
        <w:t>-Administradores ou funcionários estarem conectados.</w:t>
      </w:r>
    </w:p>
    <w:p w:rsidR="00303B0A" w:rsidRDefault="00303B0A" w:rsidP="00303B0A">
      <w:pPr>
        <w:pStyle w:val="Cabealho3"/>
        <w:numPr>
          <w:ilvl w:val="2"/>
          <w:numId w:val="8"/>
        </w:numPr>
        <w:rPr>
          <w:lang w:eastAsia="ar-SA"/>
        </w:rPr>
      </w:pPr>
      <w:r>
        <w:rPr>
          <w:lang w:eastAsia="ar-SA"/>
        </w:rPr>
        <w:t>Sequência de acontecimentos</w:t>
      </w:r>
    </w:p>
    <w:p w:rsidR="00303B0A" w:rsidRDefault="00303B0A" w:rsidP="00303B0A">
      <w:pPr>
        <w:ind w:left="525"/>
        <w:rPr>
          <w:lang w:eastAsia="ar-SA"/>
        </w:rPr>
      </w:pPr>
      <w:r>
        <w:rPr>
          <w:lang w:eastAsia="ar-SA"/>
        </w:rPr>
        <w:t xml:space="preserve">- O </w:t>
      </w:r>
      <w:proofErr w:type="spellStart"/>
      <w:r>
        <w:rPr>
          <w:lang w:eastAsia="ar-SA"/>
        </w:rPr>
        <w:t>admin</w:t>
      </w:r>
      <w:proofErr w:type="spellEnd"/>
      <w:r>
        <w:rPr>
          <w:lang w:eastAsia="ar-SA"/>
        </w:rPr>
        <w:t>/funcionário escolhe a opção de registo de livros</w:t>
      </w:r>
    </w:p>
    <w:p w:rsidR="00303B0A" w:rsidRDefault="00303B0A" w:rsidP="00303B0A">
      <w:pPr>
        <w:ind w:left="525"/>
        <w:rPr>
          <w:lang w:eastAsia="ar-SA"/>
        </w:rPr>
      </w:pPr>
      <w:r>
        <w:rPr>
          <w:lang w:eastAsia="ar-SA"/>
        </w:rPr>
        <w:t>- O sistema mostra uma janela com um formulário</w:t>
      </w:r>
    </w:p>
    <w:p w:rsidR="00303B0A" w:rsidRDefault="00303B0A" w:rsidP="00303B0A">
      <w:pPr>
        <w:ind w:left="525"/>
        <w:rPr>
          <w:lang w:eastAsia="ar-SA"/>
        </w:rPr>
      </w:pPr>
      <w:r>
        <w:rPr>
          <w:lang w:eastAsia="ar-SA"/>
        </w:rPr>
        <w:t xml:space="preserve">- O </w:t>
      </w:r>
      <w:proofErr w:type="spellStart"/>
      <w:r>
        <w:rPr>
          <w:lang w:eastAsia="ar-SA"/>
        </w:rPr>
        <w:t>admin</w:t>
      </w:r>
      <w:proofErr w:type="spellEnd"/>
      <w:r>
        <w:rPr>
          <w:lang w:eastAsia="ar-SA"/>
        </w:rPr>
        <w:t>/funcionário introduz os dados</w:t>
      </w:r>
    </w:p>
    <w:p w:rsidR="00303B0A" w:rsidRPr="009919EA" w:rsidRDefault="00303B0A" w:rsidP="00303B0A">
      <w:pPr>
        <w:ind w:left="525"/>
        <w:rPr>
          <w:lang w:eastAsia="ar-SA"/>
        </w:rPr>
      </w:pPr>
      <w:r>
        <w:rPr>
          <w:lang w:eastAsia="ar-SA"/>
        </w:rPr>
        <w:t>- O sistema confirma o sucesso de registo</w:t>
      </w:r>
    </w:p>
    <w:p w:rsidR="00303B0A" w:rsidRDefault="00303B0A" w:rsidP="00303B0A">
      <w:pPr>
        <w:pStyle w:val="Cabealho3"/>
        <w:numPr>
          <w:ilvl w:val="2"/>
          <w:numId w:val="8"/>
        </w:numPr>
        <w:rPr>
          <w:lang w:eastAsia="ar-SA"/>
        </w:rPr>
      </w:pPr>
      <w:r>
        <w:rPr>
          <w:lang w:eastAsia="ar-SA"/>
        </w:rPr>
        <w:t>Caminhos alternativos</w:t>
      </w:r>
    </w:p>
    <w:p w:rsidR="00303B0A" w:rsidRPr="00FE15FE" w:rsidRDefault="00303B0A" w:rsidP="00303B0A">
      <w:pPr>
        <w:ind w:left="525"/>
        <w:rPr>
          <w:lang w:eastAsia="ar-SA"/>
        </w:rPr>
      </w:pPr>
      <w:r>
        <w:rPr>
          <w:lang w:eastAsia="ar-SA"/>
        </w:rPr>
        <w:t xml:space="preserve"> -Não.</w:t>
      </w:r>
    </w:p>
    <w:p w:rsidR="00303B0A" w:rsidRDefault="00303B0A" w:rsidP="00303B0A">
      <w:pPr>
        <w:pStyle w:val="Cabealho3"/>
        <w:numPr>
          <w:ilvl w:val="2"/>
          <w:numId w:val="8"/>
        </w:numPr>
      </w:pPr>
      <w:r>
        <w:rPr>
          <w:lang w:eastAsia="ar-SA"/>
        </w:rPr>
        <w:t>Pós-condições</w:t>
      </w:r>
    </w:p>
    <w:p w:rsidR="00303B0A" w:rsidRDefault="00303B0A" w:rsidP="00303B0A">
      <w:pPr>
        <w:ind w:firstLine="720"/>
        <w:jc w:val="both"/>
        <w:rPr>
          <w:lang w:eastAsia="ar-SA"/>
        </w:rPr>
      </w:pPr>
      <w:r>
        <w:rPr>
          <w:lang w:eastAsia="ar-SA"/>
        </w:rPr>
        <w:t>-Não.</w:t>
      </w:r>
      <w:r>
        <w:rPr>
          <w:lang w:eastAsia="ar-SA"/>
        </w:rPr>
        <w:tab/>
      </w:r>
    </w:p>
    <w:p w:rsidR="00303B0A" w:rsidRDefault="00303B0A" w:rsidP="00303B0A">
      <w:pPr>
        <w:ind w:firstLine="720"/>
        <w:jc w:val="both"/>
        <w:rPr>
          <w:lang w:eastAsia="ar-SA"/>
        </w:rPr>
      </w:pPr>
    </w:p>
    <w:p w:rsidR="00303B0A" w:rsidRDefault="00303B0A" w:rsidP="00303B0A">
      <w:pPr>
        <w:ind w:firstLine="720"/>
        <w:jc w:val="both"/>
        <w:rPr>
          <w:lang w:eastAsia="ar-SA"/>
        </w:rPr>
      </w:pPr>
    </w:p>
    <w:p w:rsidR="00303B0A" w:rsidRDefault="00303B0A" w:rsidP="00303B0A">
      <w:pPr>
        <w:ind w:firstLine="720"/>
        <w:jc w:val="both"/>
        <w:rPr>
          <w:lang w:eastAsia="ar-SA"/>
        </w:rPr>
      </w:pPr>
    </w:p>
    <w:p w:rsidR="00303B0A" w:rsidRDefault="00303B0A" w:rsidP="00303B0A">
      <w:pPr>
        <w:ind w:firstLine="720"/>
        <w:jc w:val="both"/>
        <w:rPr>
          <w:lang w:eastAsia="ar-SA"/>
        </w:rPr>
      </w:pPr>
    </w:p>
    <w:p w:rsidR="00303B0A" w:rsidRDefault="00303B0A" w:rsidP="00303B0A">
      <w:pPr>
        <w:ind w:firstLine="720"/>
        <w:jc w:val="both"/>
        <w:rPr>
          <w:lang w:eastAsia="ar-SA"/>
        </w:rPr>
      </w:pPr>
    </w:p>
    <w:p w:rsidR="00303B0A" w:rsidRDefault="00303B0A" w:rsidP="00303B0A">
      <w:pPr>
        <w:ind w:firstLine="720"/>
        <w:jc w:val="both"/>
        <w:rPr>
          <w:lang w:eastAsia="ar-SA"/>
        </w:rPr>
      </w:pPr>
    </w:p>
    <w:p w:rsidR="00303B0A" w:rsidRDefault="00303B0A" w:rsidP="00303B0A">
      <w:pPr>
        <w:ind w:firstLine="720"/>
        <w:jc w:val="both"/>
        <w:rPr>
          <w:lang w:eastAsia="ar-SA"/>
        </w:rPr>
      </w:pPr>
    </w:p>
    <w:p w:rsidR="00303B0A" w:rsidRDefault="00303B0A" w:rsidP="00303B0A">
      <w:pPr>
        <w:ind w:firstLine="720"/>
        <w:jc w:val="both"/>
        <w:rPr>
          <w:lang w:eastAsia="ar-SA"/>
        </w:rPr>
      </w:pPr>
    </w:p>
    <w:p w:rsidR="00303B0A" w:rsidRDefault="00303B0A" w:rsidP="00303B0A">
      <w:pPr>
        <w:ind w:firstLine="720"/>
        <w:jc w:val="both"/>
        <w:rPr>
          <w:lang w:eastAsia="ar-SA"/>
        </w:rPr>
      </w:pPr>
    </w:p>
    <w:p w:rsidR="00303B0A" w:rsidRDefault="00303B0A" w:rsidP="00303B0A">
      <w:pPr>
        <w:ind w:firstLine="720"/>
        <w:jc w:val="both"/>
        <w:rPr>
          <w:lang w:eastAsia="ar-SA"/>
        </w:rPr>
      </w:pPr>
    </w:p>
    <w:p w:rsidR="00303B0A" w:rsidRDefault="00303B0A" w:rsidP="00303B0A">
      <w:pPr>
        <w:ind w:firstLine="720"/>
        <w:jc w:val="both"/>
        <w:rPr>
          <w:lang w:eastAsia="ar-SA"/>
        </w:rPr>
      </w:pPr>
    </w:p>
    <w:p w:rsidR="00303B0A" w:rsidRDefault="00303B0A" w:rsidP="00303B0A">
      <w:pPr>
        <w:ind w:firstLine="720"/>
        <w:jc w:val="both"/>
        <w:rPr>
          <w:lang w:eastAsia="ar-SA"/>
        </w:rPr>
      </w:pPr>
    </w:p>
    <w:p w:rsidR="00303B0A" w:rsidRDefault="00303B0A" w:rsidP="00303B0A">
      <w:pPr>
        <w:ind w:firstLine="720"/>
        <w:jc w:val="both"/>
        <w:rPr>
          <w:lang w:eastAsia="ar-SA"/>
        </w:rPr>
      </w:pPr>
    </w:p>
    <w:p w:rsidR="00303B0A" w:rsidRDefault="00303B0A" w:rsidP="00303B0A">
      <w:pPr>
        <w:ind w:firstLine="720"/>
        <w:jc w:val="both"/>
        <w:rPr>
          <w:lang w:eastAsia="ar-SA"/>
        </w:rPr>
      </w:pPr>
    </w:p>
    <w:p w:rsidR="00303B0A" w:rsidRDefault="00303B0A" w:rsidP="00303B0A">
      <w:pPr>
        <w:ind w:firstLine="720"/>
        <w:jc w:val="both"/>
        <w:rPr>
          <w:lang w:eastAsia="ar-SA"/>
        </w:rPr>
      </w:pPr>
    </w:p>
    <w:p w:rsidR="00303B0A" w:rsidRDefault="00303B0A" w:rsidP="00303B0A">
      <w:pPr>
        <w:ind w:firstLine="720"/>
        <w:jc w:val="both"/>
        <w:rPr>
          <w:lang w:eastAsia="ar-SA"/>
        </w:rPr>
      </w:pPr>
    </w:p>
    <w:p w:rsidR="00303B0A" w:rsidRDefault="00303B0A" w:rsidP="00303B0A">
      <w:pPr>
        <w:ind w:firstLine="720"/>
        <w:jc w:val="both"/>
        <w:rPr>
          <w:lang w:eastAsia="ar-SA"/>
        </w:rPr>
      </w:pPr>
    </w:p>
    <w:p w:rsidR="00303B0A" w:rsidRDefault="00303B0A" w:rsidP="00303B0A">
      <w:pPr>
        <w:ind w:firstLine="720"/>
        <w:jc w:val="both"/>
        <w:rPr>
          <w:lang w:eastAsia="ar-SA"/>
        </w:rPr>
      </w:pPr>
    </w:p>
    <w:p w:rsidR="00303B0A" w:rsidRDefault="00303B0A" w:rsidP="00303B0A">
      <w:pPr>
        <w:ind w:firstLine="720"/>
        <w:jc w:val="both"/>
        <w:rPr>
          <w:lang w:eastAsia="ar-SA"/>
        </w:rPr>
      </w:pPr>
    </w:p>
    <w:p w:rsidR="00303B0A" w:rsidRDefault="00303B0A" w:rsidP="00303B0A">
      <w:pPr>
        <w:ind w:firstLine="720"/>
        <w:jc w:val="both"/>
        <w:rPr>
          <w:lang w:eastAsia="ar-SA"/>
        </w:rPr>
      </w:pPr>
    </w:p>
    <w:p w:rsidR="00303B0A" w:rsidRDefault="00303B0A" w:rsidP="00303B0A">
      <w:pPr>
        <w:ind w:firstLine="720"/>
        <w:jc w:val="both"/>
        <w:rPr>
          <w:lang w:eastAsia="ar-SA"/>
        </w:rPr>
      </w:pPr>
    </w:p>
    <w:p w:rsidR="00303B0A" w:rsidRDefault="00303B0A" w:rsidP="00303B0A">
      <w:pPr>
        <w:ind w:firstLine="720"/>
        <w:jc w:val="both"/>
        <w:rPr>
          <w:lang w:eastAsia="ar-SA"/>
        </w:rPr>
      </w:pPr>
    </w:p>
    <w:p w:rsidR="00303B0A" w:rsidRDefault="00303B0A" w:rsidP="00303B0A">
      <w:pPr>
        <w:ind w:firstLine="720"/>
        <w:jc w:val="both"/>
        <w:rPr>
          <w:lang w:eastAsia="ar-SA"/>
        </w:rPr>
      </w:pPr>
    </w:p>
    <w:p w:rsidR="00303B0A" w:rsidRDefault="00303B0A" w:rsidP="00303B0A">
      <w:pPr>
        <w:ind w:firstLine="720"/>
        <w:jc w:val="both"/>
        <w:rPr>
          <w:lang w:eastAsia="ar-SA"/>
        </w:rPr>
      </w:pPr>
    </w:p>
    <w:p w:rsidR="00303B0A" w:rsidRDefault="00303B0A" w:rsidP="00303B0A">
      <w:pPr>
        <w:ind w:firstLine="720"/>
        <w:jc w:val="both"/>
        <w:rPr>
          <w:lang w:eastAsia="ar-SA"/>
        </w:rPr>
      </w:pPr>
    </w:p>
    <w:p w:rsidR="00303B0A" w:rsidRDefault="00303B0A" w:rsidP="00303B0A">
      <w:pPr>
        <w:ind w:firstLine="720"/>
        <w:jc w:val="both"/>
        <w:rPr>
          <w:lang w:eastAsia="ar-SA"/>
        </w:rPr>
      </w:pPr>
    </w:p>
    <w:p w:rsidR="00303B0A" w:rsidRDefault="00303B0A" w:rsidP="00303B0A">
      <w:pPr>
        <w:ind w:firstLine="720"/>
        <w:jc w:val="both"/>
        <w:rPr>
          <w:lang w:eastAsia="ar-SA"/>
        </w:rPr>
      </w:pPr>
    </w:p>
    <w:p w:rsidR="00303B0A" w:rsidRDefault="00303B0A" w:rsidP="00303B0A">
      <w:pPr>
        <w:ind w:firstLine="720"/>
        <w:jc w:val="both"/>
        <w:rPr>
          <w:lang w:eastAsia="ar-SA"/>
        </w:rPr>
      </w:pPr>
    </w:p>
    <w:p w:rsidR="00303B0A" w:rsidRDefault="00303B0A" w:rsidP="00303B0A">
      <w:pPr>
        <w:pStyle w:val="Cabealho2"/>
        <w:numPr>
          <w:ilvl w:val="0"/>
          <w:numId w:val="0"/>
        </w:numPr>
        <w:ind w:left="576" w:hanging="576"/>
      </w:pPr>
      <w:r>
        <w:lastRenderedPageBreak/>
        <w:t>2.5 Administrador ou funcionário</w:t>
      </w:r>
      <w:r w:rsidRPr="007327DA">
        <w:t xml:space="preserve"> pode editar utilizadores</w:t>
      </w:r>
      <w:r>
        <w:t xml:space="preserve"> comuns</w:t>
      </w:r>
    </w:p>
    <w:p w:rsidR="00303B0A" w:rsidRPr="009919EA" w:rsidRDefault="00303B0A" w:rsidP="00303B0A">
      <w:pPr>
        <w:ind w:firstLine="576"/>
      </w:pPr>
      <w:r>
        <w:t xml:space="preserve">-Permite ao administrador ou funcionário editar os utilizadores da biblioteca. </w:t>
      </w:r>
    </w:p>
    <w:p w:rsidR="00303B0A" w:rsidRDefault="00303B0A" w:rsidP="00303B0A">
      <w:pPr>
        <w:pStyle w:val="Cabealho3"/>
        <w:rPr>
          <w:lang w:eastAsia="ar-SA"/>
        </w:rPr>
      </w:pPr>
      <w:r>
        <w:rPr>
          <w:lang w:eastAsia="ar-SA"/>
        </w:rPr>
        <w:t>Atores (elementos externos ao sistema)</w:t>
      </w:r>
    </w:p>
    <w:p w:rsidR="00303B0A" w:rsidRPr="009919EA" w:rsidRDefault="00303B0A" w:rsidP="00303B0A">
      <w:pPr>
        <w:ind w:left="720"/>
        <w:rPr>
          <w:lang w:eastAsia="ar-SA"/>
        </w:rPr>
      </w:pPr>
      <w:r>
        <w:rPr>
          <w:lang w:eastAsia="ar-SA"/>
        </w:rPr>
        <w:t>Administrador ou funcionário.</w:t>
      </w:r>
    </w:p>
    <w:p w:rsidR="00303B0A" w:rsidRDefault="00303B0A" w:rsidP="00303B0A">
      <w:pPr>
        <w:pStyle w:val="Cabealho3"/>
        <w:rPr>
          <w:lang w:eastAsia="ar-SA"/>
        </w:rPr>
      </w:pPr>
      <w:r>
        <w:rPr>
          <w:lang w:eastAsia="ar-SA"/>
        </w:rPr>
        <w:t>Pré-condições</w:t>
      </w:r>
    </w:p>
    <w:p w:rsidR="00303B0A" w:rsidRDefault="00303B0A" w:rsidP="00303B0A">
      <w:pPr>
        <w:ind w:firstLine="720"/>
        <w:rPr>
          <w:lang w:eastAsia="ar-SA"/>
        </w:rPr>
      </w:pPr>
      <w:r>
        <w:rPr>
          <w:lang w:eastAsia="ar-SA"/>
        </w:rPr>
        <w:t>- Administrador ou funcionário estar conectado.</w:t>
      </w:r>
    </w:p>
    <w:p w:rsidR="00303B0A" w:rsidRDefault="00303B0A" w:rsidP="00303B0A">
      <w:pPr>
        <w:ind w:firstLine="720"/>
        <w:rPr>
          <w:lang w:eastAsia="ar-SA"/>
        </w:rPr>
      </w:pPr>
      <w:r>
        <w:rPr>
          <w:lang w:eastAsia="ar-SA"/>
        </w:rPr>
        <w:t>- O utilizador tem de estar registado.</w:t>
      </w:r>
    </w:p>
    <w:p w:rsidR="00303B0A" w:rsidRPr="003F6AB9" w:rsidRDefault="00303B0A" w:rsidP="00303B0A">
      <w:pPr>
        <w:pStyle w:val="Cabealho3"/>
        <w:rPr>
          <w:lang w:eastAsia="ar-SA"/>
        </w:rPr>
      </w:pPr>
      <w:r>
        <w:rPr>
          <w:lang w:eastAsia="ar-SA"/>
        </w:rPr>
        <w:t>Sequência de acontecimentos</w:t>
      </w:r>
    </w:p>
    <w:p w:rsidR="00303B0A" w:rsidRDefault="00303B0A" w:rsidP="00303B0A">
      <w:pPr>
        <w:ind w:left="720"/>
        <w:rPr>
          <w:lang w:eastAsia="ar-SA"/>
        </w:rPr>
      </w:pPr>
      <w:r>
        <w:rPr>
          <w:lang w:eastAsia="ar-SA"/>
        </w:rPr>
        <w:t xml:space="preserve">- O </w:t>
      </w:r>
      <w:proofErr w:type="spellStart"/>
      <w:r>
        <w:rPr>
          <w:lang w:eastAsia="ar-SA"/>
        </w:rPr>
        <w:t>admin</w:t>
      </w:r>
      <w:proofErr w:type="spellEnd"/>
      <w:r>
        <w:rPr>
          <w:lang w:eastAsia="ar-SA"/>
        </w:rPr>
        <w:t>/funcionário escolhe a opção de editar utilizadores comuns</w:t>
      </w:r>
    </w:p>
    <w:p w:rsidR="00303B0A" w:rsidRDefault="00303B0A" w:rsidP="00303B0A">
      <w:pPr>
        <w:ind w:left="720"/>
        <w:rPr>
          <w:lang w:eastAsia="ar-SA"/>
        </w:rPr>
      </w:pPr>
      <w:r>
        <w:rPr>
          <w:lang w:eastAsia="ar-SA"/>
        </w:rPr>
        <w:t>- O sistema pede o número do utilizador comum</w:t>
      </w:r>
    </w:p>
    <w:p w:rsidR="00303B0A" w:rsidRDefault="00303B0A" w:rsidP="00303B0A">
      <w:pPr>
        <w:ind w:left="720"/>
        <w:rPr>
          <w:lang w:eastAsia="ar-SA"/>
        </w:rPr>
      </w:pPr>
      <w:r>
        <w:rPr>
          <w:lang w:eastAsia="ar-SA"/>
        </w:rPr>
        <w:t xml:space="preserve">- O </w:t>
      </w:r>
      <w:proofErr w:type="spellStart"/>
      <w:r>
        <w:rPr>
          <w:lang w:eastAsia="ar-SA"/>
        </w:rPr>
        <w:t>admin</w:t>
      </w:r>
      <w:proofErr w:type="spellEnd"/>
      <w:r>
        <w:rPr>
          <w:lang w:eastAsia="ar-SA"/>
        </w:rPr>
        <w:t>/funcionário introduz os novos dados</w:t>
      </w:r>
    </w:p>
    <w:p w:rsidR="00303B0A" w:rsidRDefault="00303B0A" w:rsidP="00303B0A">
      <w:pPr>
        <w:ind w:left="720"/>
        <w:rPr>
          <w:lang w:eastAsia="ar-SA"/>
        </w:rPr>
      </w:pPr>
      <w:r>
        <w:rPr>
          <w:lang w:eastAsia="ar-SA"/>
        </w:rPr>
        <w:t>- O sistema confirma a alteração feita</w:t>
      </w:r>
    </w:p>
    <w:p w:rsidR="00303B0A" w:rsidRDefault="00303B0A" w:rsidP="00303B0A">
      <w:pPr>
        <w:pStyle w:val="Cabealho3"/>
        <w:rPr>
          <w:lang w:eastAsia="ar-SA"/>
        </w:rPr>
      </w:pPr>
      <w:r>
        <w:rPr>
          <w:lang w:eastAsia="ar-SA"/>
        </w:rPr>
        <w:t>Caminhos alternativos</w:t>
      </w:r>
    </w:p>
    <w:p w:rsidR="00303B0A" w:rsidRPr="0061171A" w:rsidRDefault="00303B0A" w:rsidP="00303B0A">
      <w:pPr>
        <w:ind w:left="720"/>
        <w:rPr>
          <w:lang w:eastAsia="ar-SA"/>
        </w:rPr>
      </w:pPr>
      <w:r>
        <w:rPr>
          <w:lang w:eastAsia="ar-SA"/>
        </w:rPr>
        <w:t>-Não.</w:t>
      </w:r>
    </w:p>
    <w:p w:rsidR="00303B0A" w:rsidRDefault="00303B0A" w:rsidP="00303B0A">
      <w:pPr>
        <w:pStyle w:val="Cabealho3"/>
      </w:pPr>
      <w:r>
        <w:rPr>
          <w:lang w:eastAsia="ar-SA"/>
        </w:rPr>
        <w:t>Pós-condições</w:t>
      </w:r>
    </w:p>
    <w:p w:rsidR="00303B0A" w:rsidRDefault="00303B0A" w:rsidP="00303B0A">
      <w:pPr>
        <w:ind w:firstLine="576"/>
        <w:jc w:val="both"/>
        <w:rPr>
          <w:lang w:eastAsia="ar-SA"/>
        </w:rPr>
      </w:pPr>
      <w:r>
        <w:rPr>
          <w:lang w:eastAsia="ar-SA"/>
        </w:rPr>
        <w:t xml:space="preserve">  -Não.</w:t>
      </w:r>
    </w:p>
    <w:p w:rsidR="00303B0A" w:rsidRDefault="00303B0A" w:rsidP="00303B0A">
      <w:pPr>
        <w:ind w:firstLine="576"/>
        <w:jc w:val="both"/>
        <w:rPr>
          <w:lang w:eastAsia="ar-SA"/>
        </w:rPr>
      </w:pPr>
    </w:p>
    <w:p w:rsidR="00303B0A" w:rsidRDefault="00303B0A" w:rsidP="00303B0A">
      <w:pPr>
        <w:ind w:firstLine="576"/>
        <w:jc w:val="both"/>
        <w:rPr>
          <w:lang w:eastAsia="ar-SA"/>
        </w:rPr>
      </w:pPr>
    </w:p>
    <w:p w:rsidR="00303B0A" w:rsidRDefault="00303B0A" w:rsidP="00303B0A">
      <w:pPr>
        <w:ind w:firstLine="576"/>
        <w:jc w:val="both"/>
        <w:rPr>
          <w:lang w:eastAsia="ar-SA"/>
        </w:rPr>
      </w:pPr>
    </w:p>
    <w:p w:rsidR="00303B0A" w:rsidRDefault="00303B0A" w:rsidP="00303B0A">
      <w:pPr>
        <w:ind w:firstLine="576"/>
        <w:jc w:val="both"/>
        <w:rPr>
          <w:lang w:eastAsia="ar-SA"/>
        </w:rPr>
      </w:pPr>
    </w:p>
    <w:p w:rsidR="00303B0A" w:rsidRDefault="00303B0A" w:rsidP="00303B0A">
      <w:pPr>
        <w:ind w:firstLine="576"/>
        <w:jc w:val="both"/>
        <w:rPr>
          <w:lang w:eastAsia="ar-SA"/>
        </w:rPr>
      </w:pPr>
    </w:p>
    <w:p w:rsidR="00303B0A" w:rsidRDefault="00303B0A" w:rsidP="00303B0A">
      <w:pPr>
        <w:ind w:firstLine="576"/>
        <w:jc w:val="both"/>
        <w:rPr>
          <w:lang w:eastAsia="ar-SA"/>
        </w:rPr>
      </w:pPr>
    </w:p>
    <w:p w:rsidR="00303B0A" w:rsidRDefault="00303B0A" w:rsidP="00303B0A">
      <w:pPr>
        <w:ind w:firstLine="576"/>
        <w:jc w:val="both"/>
        <w:rPr>
          <w:lang w:eastAsia="ar-SA"/>
        </w:rPr>
      </w:pPr>
    </w:p>
    <w:p w:rsidR="00303B0A" w:rsidRDefault="00303B0A" w:rsidP="00303B0A">
      <w:pPr>
        <w:ind w:firstLine="576"/>
        <w:jc w:val="both"/>
        <w:rPr>
          <w:lang w:eastAsia="ar-SA"/>
        </w:rPr>
      </w:pPr>
    </w:p>
    <w:p w:rsidR="00303B0A" w:rsidRDefault="00303B0A" w:rsidP="00303B0A">
      <w:pPr>
        <w:ind w:firstLine="576"/>
        <w:jc w:val="both"/>
        <w:rPr>
          <w:lang w:eastAsia="ar-SA"/>
        </w:rPr>
      </w:pPr>
    </w:p>
    <w:p w:rsidR="00303B0A" w:rsidRDefault="00303B0A" w:rsidP="00303B0A">
      <w:pPr>
        <w:ind w:firstLine="576"/>
        <w:jc w:val="both"/>
        <w:rPr>
          <w:lang w:eastAsia="ar-SA"/>
        </w:rPr>
      </w:pPr>
    </w:p>
    <w:p w:rsidR="00303B0A" w:rsidRDefault="00303B0A" w:rsidP="00303B0A">
      <w:pPr>
        <w:ind w:firstLine="576"/>
        <w:jc w:val="both"/>
        <w:rPr>
          <w:lang w:eastAsia="ar-SA"/>
        </w:rPr>
      </w:pPr>
    </w:p>
    <w:p w:rsidR="00303B0A" w:rsidRDefault="00303B0A" w:rsidP="00303B0A">
      <w:pPr>
        <w:ind w:firstLine="576"/>
        <w:jc w:val="both"/>
        <w:rPr>
          <w:lang w:eastAsia="ar-SA"/>
        </w:rPr>
      </w:pPr>
    </w:p>
    <w:p w:rsidR="00303B0A" w:rsidRDefault="00303B0A" w:rsidP="00303B0A">
      <w:pPr>
        <w:ind w:firstLine="576"/>
        <w:jc w:val="both"/>
        <w:rPr>
          <w:lang w:eastAsia="ar-SA"/>
        </w:rPr>
      </w:pPr>
    </w:p>
    <w:p w:rsidR="00303B0A" w:rsidRDefault="00303B0A" w:rsidP="00303B0A">
      <w:pPr>
        <w:ind w:firstLine="576"/>
        <w:jc w:val="both"/>
        <w:rPr>
          <w:lang w:eastAsia="ar-SA"/>
        </w:rPr>
      </w:pPr>
    </w:p>
    <w:p w:rsidR="00303B0A" w:rsidRDefault="00303B0A" w:rsidP="00303B0A">
      <w:pPr>
        <w:ind w:firstLine="576"/>
        <w:jc w:val="both"/>
        <w:rPr>
          <w:lang w:eastAsia="ar-SA"/>
        </w:rPr>
      </w:pPr>
    </w:p>
    <w:p w:rsidR="00303B0A" w:rsidRDefault="00303B0A" w:rsidP="00303B0A">
      <w:pPr>
        <w:ind w:firstLine="576"/>
        <w:jc w:val="both"/>
        <w:rPr>
          <w:lang w:eastAsia="ar-SA"/>
        </w:rPr>
      </w:pPr>
    </w:p>
    <w:p w:rsidR="00303B0A" w:rsidRDefault="00303B0A" w:rsidP="00303B0A">
      <w:pPr>
        <w:ind w:firstLine="576"/>
        <w:jc w:val="both"/>
        <w:rPr>
          <w:lang w:eastAsia="ar-SA"/>
        </w:rPr>
      </w:pPr>
    </w:p>
    <w:p w:rsidR="00303B0A" w:rsidRDefault="00303B0A" w:rsidP="00303B0A">
      <w:pPr>
        <w:ind w:firstLine="576"/>
        <w:jc w:val="both"/>
        <w:rPr>
          <w:lang w:eastAsia="ar-SA"/>
        </w:rPr>
      </w:pPr>
    </w:p>
    <w:p w:rsidR="00303B0A" w:rsidRDefault="00303B0A" w:rsidP="00303B0A">
      <w:pPr>
        <w:ind w:firstLine="576"/>
        <w:jc w:val="both"/>
        <w:rPr>
          <w:lang w:eastAsia="ar-SA"/>
        </w:rPr>
      </w:pPr>
    </w:p>
    <w:p w:rsidR="00303B0A" w:rsidRDefault="00303B0A" w:rsidP="00303B0A">
      <w:pPr>
        <w:ind w:firstLine="576"/>
        <w:jc w:val="both"/>
        <w:rPr>
          <w:lang w:eastAsia="ar-SA"/>
        </w:rPr>
      </w:pPr>
    </w:p>
    <w:p w:rsidR="00303B0A" w:rsidRDefault="00303B0A" w:rsidP="00303B0A">
      <w:pPr>
        <w:ind w:firstLine="576"/>
        <w:jc w:val="both"/>
        <w:rPr>
          <w:lang w:eastAsia="ar-SA"/>
        </w:rPr>
      </w:pPr>
    </w:p>
    <w:p w:rsidR="00303B0A" w:rsidRDefault="00303B0A" w:rsidP="00303B0A">
      <w:pPr>
        <w:ind w:firstLine="576"/>
        <w:jc w:val="both"/>
        <w:rPr>
          <w:lang w:eastAsia="ar-SA"/>
        </w:rPr>
      </w:pPr>
    </w:p>
    <w:p w:rsidR="00303B0A" w:rsidRDefault="00303B0A" w:rsidP="00303B0A">
      <w:pPr>
        <w:ind w:firstLine="576"/>
        <w:jc w:val="both"/>
        <w:rPr>
          <w:lang w:eastAsia="ar-SA"/>
        </w:rPr>
      </w:pPr>
    </w:p>
    <w:p w:rsidR="00303B0A" w:rsidRDefault="00303B0A" w:rsidP="00303B0A">
      <w:pPr>
        <w:ind w:firstLine="576"/>
        <w:jc w:val="both"/>
        <w:rPr>
          <w:lang w:eastAsia="ar-SA"/>
        </w:rPr>
      </w:pPr>
    </w:p>
    <w:p w:rsidR="00303B0A" w:rsidRDefault="00303B0A" w:rsidP="00303B0A">
      <w:pPr>
        <w:ind w:firstLine="576"/>
        <w:jc w:val="both"/>
        <w:rPr>
          <w:lang w:eastAsia="ar-SA"/>
        </w:rPr>
      </w:pPr>
    </w:p>
    <w:p w:rsidR="00303B0A" w:rsidRDefault="00303B0A" w:rsidP="00303B0A">
      <w:pPr>
        <w:ind w:firstLine="576"/>
        <w:jc w:val="both"/>
        <w:rPr>
          <w:lang w:eastAsia="ar-SA"/>
        </w:rPr>
      </w:pPr>
    </w:p>
    <w:p w:rsidR="00303B0A" w:rsidRDefault="00303B0A" w:rsidP="00303B0A">
      <w:pPr>
        <w:ind w:firstLine="576"/>
        <w:jc w:val="both"/>
        <w:rPr>
          <w:lang w:eastAsia="ar-SA"/>
        </w:rPr>
      </w:pPr>
    </w:p>
    <w:p w:rsidR="00303B0A" w:rsidRDefault="00303B0A" w:rsidP="00303B0A">
      <w:pPr>
        <w:pStyle w:val="Cabealho2"/>
      </w:pPr>
      <w:r w:rsidRPr="0046360E">
        <w:lastRenderedPageBreak/>
        <w:t xml:space="preserve">O administrador pode </w:t>
      </w:r>
      <w:r>
        <w:t xml:space="preserve">fazer </w:t>
      </w:r>
      <w:r w:rsidRPr="0046360E">
        <w:t>backups</w:t>
      </w:r>
    </w:p>
    <w:p w:rsidR="00303B0A" w:rsidRDefault="00303B0A" w:rsidP="00303B0A">
      <w:pPr>
        <w:ind w:firstLine="576"/>
        <w:jc w:val="both"/>
      </w:pPr>
      <w:r>
        <w:rPr>
          <w:lang w:eastAsia="ar-SA"/>
        </w:rPr>
        <w:t>-Permite ao administrador guardar e carregar backups</w:t>
      </w:r>
    </w:p>
    <w:p w:rsidR="00303B0A" w:rsidRDefault="00303B0A" w:rsidP="00303B0A">
      <w:pPr>
        <w:pStyle w:val="Cabealho3"/>
        <w:rPr>
          <w:lang w:eastAsia="ar-SA"/>
        </w:rPr>
      </w:pPr>
      <w:r>
        <w:rPr>
          <w:lang w:eastAsia="ar-SA"/>
        </w:rPr>
        <w:t>Atores (elementos externos ao sistema)</w:t>
      </w:r>
    </w:p>
    <w:p w:rsidR="00303B0A" w:rsidRPr="0069671B" w:rsidRDefault="00303B0A" w:rsidP="00303B0A">
      <w:pPr>
        <w:ind w:firstLine="720"/>
        <w:rPr>
          <w:lang w:eastAsia="ar-SA"/>
        </w:rPr>
      </w:pPr>
      <w:r>
        <w:rPr>
          <w:lang w:eastAsia="ar-SA"/>
        </w:rPr>
        <w:t>-Administrador</w:t>
      </w:r>
    </w:p>
    <w:p w:rsidR="00303B0A" w:rsidRDefault="00303B0A" w:rsidP="00303B0A">
      <w:pPr>
        <w:pStyle w:val="Cabealho3"/>
        <w:rPr>
          <w:lang w:eastAsia="ar-SA"/>
        </w:rPr>
      </w:pPr>
      <w:r>
        <w:rPr>
          <w:lang w:eastAsia="ar-SA"/>
        </w:rPr>
        <w:t>Pré-condições</w:t>
      </w:r>
    </w:p>
    <w:p w:rsidR="00303B0A" w:rsidRPr="0069671B" w:rsidRDefault="00303B0A" w:rsidP="00303B0A">
      <w:pPr>
        <w:ind w:firstLine="720"/>
        <w:rPr>
          <w:lang w:eastAsia="ar-SA"/>
        </w:rPr>
      </w:pPr>
      <w:r>
        <w:rPr>
          <w:lang w:eastAsia="ar-SA"/>
        </w:rPr>
        <w:t>- O administrador deve estar conectado.</w:t>
      </w:r>
    </w:p>
    <w:p w:rsidR="00303B0A" w:rsidRDefault="00303B0A" w:rsidP="00303B0A">
      <w:pPr>
        <w:pStyle w:val="Cabealho3"/>
        <w:rPr>
          <w:lang w:eastAsia="ar-SA"/>
        </w:rPr>
      </w:pPr>
      <w:r>
        <w:rPr>
          <w:lang w:eastAsia="ar-SA"/>
        </w:rPr>
        <w:t>Sequência de acontecimentos</w:t>
      </w:r>
    </w:p>
    <w:p w:rsidR="00303B0A" w:rsidRDefault="00303B0A" w:rsidP="00303B0A">
      <w:pPr>
        <w:ind w:firstLine="720"/>
        <w:rPr>
          <w:lang w:eastAsia="ar-SA"/>
        </w:rPr>
      </w:pPr>
      <w:r>
        <w:rPr>
          <w:lang w:eastAsia="ar-SA"/>
        </w:rPr>
        <w:t>- O utilizador escolhe a opção de fazer backup</w:t>
      </w:r>
    </w:p>
    <w:p w:rsidR="00303B0A" w:rsidRDefault="00303B0A" w:rsidP="00303B0A">
      <w:pPr>
        <w:ind w:firstLine="720"/>
        <w:rPr>
          <w:lang w:eastAsia="ar-SA"/>
        </w:rPr>
      </w:pPr>
      <w:r>
        <w:rPr>
          <w:lang w:eastAsia="ar-SA"/>
        </w:rPr>
        <w:t>- O utilizador escolhe o caminho onde o ficheiro se encontra</w:t>
      </w:r>
    </w:p>
    <w:p w:rsidR="00303B0A" w:rsidRDefault="00303B0A" w:rsidP="00303B0A">
      <w:pPr>
        <w:ind w:firstLine="720"/>
        <w:rPr>
          <w:lang w:eastAsia="ar-SA"/>
        </w:rPr>
      </w:pPr>
      <w:r>
        <w:rPr>
          <w:lang w:eastAsia="ar-SA"/>
        </w:rPr>
        <w:t>- O utilizador escolhe o ficheiro pretendido</w:t>
      </w:r>
    </w:p>
    <w:p w:rsidR="00303B0A" w:rsidRPr="0069671B" w:rsidRDefault="00303B0A" w:rsidP="00303B0A">
      <w:pPr>
        <w:ind w:firstLine="720"/>
        <w:rPr>
          <w:lang w:eastAsia="ar-SA"/>
        </w:rPr>
      </w:pPr>
      <w:r>
        <w:rPr>
          <w:lang w:eastAsia="ar-SA"/>
        </w:rPr>
        <w:t>- O sistema confirma que restaurou o sistema com sucesso</w:t>
      </w:r>
    </w:p>
    <w:p w:rsidR="00303B0A" w:rsidRDefault="00303B0A" w:rsidP="00303B0A">
      <w:pPr>
        <w:pStyle w:val="Cabealho3"/>
        <w:rPr>
          <w:lang w:eastAsia="ar-SA"/>
        </w:rPr>
      </w:pPr>
      <w:r>
        <w:rPr>
          <w:lang w:eastAsia="ar-SA"/>
        </w:rPr>
        <w:t>Caminhos alternativos</w:t>
      </w:r>
    </w:p>
    <w:p w:rsidR="00303B0A" w:rsidRPr="0069671B" w:rsidRDefault="00303B0A" w:rsidP="00303B0A">
      <w:pPr>
        <w:ind w:firstLine="720"/>
        <w:rPr>
          <w:lang w:eastAsia="ar-SA"/>
        </w:rPr>
      </w:pPr>
      <w:r>
        <w:rPr>
          <w:lang w:eastAsia="ar-SA"/>
        </w:rPr>
        <w:t>-Não.</w:t>
      </w:r>
    </w:p>
    <w:p w:rsidR="00303B0A" w:rsidRDefault="00303B0A" w:rsidP="00303B0A">
      <w:pPr>
        <w:pStyle w:val="Cabealho3"/>
        <w:rPr>
          <w:lang w:eastAsia="ar-SA"/>
        </w:rPr>
      </w:pPr>
      <w:r>
        <w:rPr>
          <w:lang w:eastAsia="ar-SA"/>
        </w:rPr>
        <w:t>Pós-condições</w:t>
      </w:r>
    </w:p>
    <w:p w:rsidR="00303B0A" w:rsidRDefault="00303B0A" w:rsidP="00303B0A">
      <w:pPr>
        <w:ind w:firstLine="576"/>
        <w:rPr>
          <w:lang w:eastAsia="ar-SA"/>
        </w:rPr>
      </w:pPr>
      <w:r>
        <w:rPr>
          <w:lang w:eastAsia="ar-SA"/>
        </w:rPr>
        <w:t>-Não.</w:t>
      </w:r>
    </w:p>
    <w:p w:rsidR="00303B0A" w:rsidRDefault="00303B0A" w:rsidP="00303B0A">
      <w:pPr>
        <w:ind w:firstLine="576"/>
        <w:rPr>
          <w:lang w:eastAsia="ar-SA"/>
        </w:rPr>
      </w:pPr>
    </w:p>
    <w:p w:rsidR="00303B0A" w:rsidRDefault="00303B0A" w:rsidP="00303B0A">
      <w:pPr>
        <w:ind w:firstLine="576"/>
        <w:rPr>
          <w:lang w:eastAsia="ar-SA"/>
        </w:rPr>
      </w:pPr>
    </w:p>
    <w:p w:rsidR="00303B0A" w:rsidRDefault="00303B0A" w:rsidP="00303B0A">
      <w:pPr>
        <w:ind w:firstLine="576"/>
        <w:rPr>
          <w:lang w:eastAsia="ar-SA"/>
        </w:rPr>
      </w:pPr>
    </w:p>
    <w:p w:rsidR="00303B0A" w:rsidRDefault="00303B0A" w:rsidP="00303B0A">
      <w:pPr>
        <w:ind w:firstLine="576"/>
        <w:rPr>
          <w:lang w:eastAsia="ar-SA"/>
        </w:rPr>
      </w:pPr>
    </w:p>
    <w:p w:rsidR="00303B0A" w:rsidRDefault="00303B0A" w:rsidP="00303B0A">
      <w:pPr>
        <w:ind w:firstLine="576"/>
        <w:rPr>
          <w:lang w:eastAsia="ar-SA"/>
        </w:rPr>
      </w:pPr>
    </w:p>
    <w:p w:rsidR="00303B0A" w:rsidRDefault="00303B0A" w:rsidP="00303B0A">
      <w:pPr>
        <w:ind w:firstLine="576"/>
        <w:rPr>
          <w:lang w:eastAsia="ar-SA"/>
        </w:rPr>
      </w:pPr>
    </w:p>
    <w:p w:rsidR="00303B0A" w:rsidRDefault="00303B0A" w:rsidP="00303B0A">
      <w:pPr>
        <w:ind w:firstLine="576"/>
        <w:rPr>
          <w:lang w:eastAsia="ar-SA"/>
        </w:rPr>
      </w:pPr>
    </w:p>
    <w:p w:rsidR="00303B0A" w:rsidRDefault="00303B0A" w:rsidP="00303B0A">
      <w:pPr>
        <w:ind w:firstLine="576"/>
        <w:rPr>
          <w:lang w:eastAsia="ar-SA"/>
        </w:rPr>
      </w:pPr>
    </w:p>
    <w:p w:rsidR="00303B0A" w:rsidRDefault="00303B0A" w:rsidP="00303B0A">
      <w:pPr>
        <w:ind w:firstLine="576"/>
        <w:rPr>
          <w:lang w:eastAsia="ar-SA"/>
        </w:rPr>
      </w:pPr>
    </w:p>
    <w:p w:rsidR="00303B0A" w:rsidRDefault="00303B0A" w:rsidP="00303B0A">
      <w:pPr>
        <w:ind w:firstLine="576"/>
        <w:rPr>
          <w:lang w:eastAsia="ar-SA"/>
        </w:rPr>
      </w:pPr>
    </w:p>
    <w:p w:rsidR="00303B0A" w:rsidRDefault="00303B0A" w:rsidP="00303B0A">
      <w:pPr>
        <w:ind w:firstLine="576"/>
        <w:rPr>
          <w:lang w:eastAsia="ar-SA"/>
        </w:rPr>
      </w:pPr>
    </w:p>
    <w:p w:rsidR="00303B0A" w:rsidRDefault="00303B0A" w:rsidP="00303B0A">
      <w:pPr>
        <w:ind w:firstLine="576"/>
        <w:rPr>
          <w:lang w:eastAsia="ar-SA"/>
        </w:rPr>
      </w:pPr>
    </w:p>
    <w:p w:rsidR="00303B0A" w:rsidRDefault="00303B0A" w:rsidP="00303B0A">
      <w:pPr>
        <w:ind w:firstLine="576"/>
        <w:rPr>
          <w:lang w:eastAsia="ar-SA"/>
        </w:rPr>
      </w:pPr>
    </w:p>
    <w:p w:rsidR="00303B0A" w:rsidRDefault="00303B0A" w:rsidP="00303B0A">
      <w:pPr>
        <w:ind w:firstLine="576"/>
        <w:rPr>
          <w:lang w:eastAsia="ar-SA"/>
        </w:rPr>
      </w:pPr>
    </w:p>
    <w:p w:rsidR="00303B0A" w:rsidRDefault="00303B0A" w:rsidP="00303B0A">
      <w:pPr>
        <w:ind w:firstLine="576"/>
        <w:rPr>
          <w:lang w:eastAsia="ar-SA"/>
        </w:rPr>
      </w:pPr>
    </w:p>
    <w:p w:rsidR="00303B0A" w:rsidRDefault="00303B0A" w:rsidP="00303B0A">
      <w:pPr>
        <w:ind w:firstLine="576"/>
        <w:rPr>
          <w:lang w:eastAsia="ar-SA"/>
        </w:rPr>
      </w:pPr>
    </w:p>
    <w:p w:rsidR="00303B0A" w:rsidRDefault="00303B0A" w:rsidP="00303B0A">
      <w:pPr>
        <w:ind w:firstLine="576"/>
        <w:rPr>
          <w:lang w:eastAsia="ar-SA"/>
        </w:rPr>
      </w:pPr>
    </w:p>
    <w:p w:rsidR="00303B0A" w:rsidRDefault="00303B0A" w:rsidP="00303B0A">
      <w:pPr>
        <w:ind w:firstLine="576"/>
        <w:rPr>
          <w:lang w:eastAsia="ar-SA"/>
        </w:rPr>
      </w:pPr>
    </w:p>
    <w:p w:rsidR="00303B0A" w:rsidRDefault="00303B0A" w:rsidP="00303B0A">
      <w:pPr>
        <w:ind w:firstLine="576"/>
        <w:rPr>
          <w:lang w:eastAsia="ar-SA"/>
        </w:rPr>
      </w:pPr>
    </w:p>
    <w:p w:rsidR="00303B0A" w:rsidRDefault="00303B0A" w:rsidP="00303B0A">
      <w:pPr>
        <w:ind w:firstLine="576"/>
        <w:rPr>
          <w:lang w:eastAsia="ar-SA"/>
        </w:rPr>
      </w:pPr>
    </w:p>
    <w:p w:rsidR="00303B0A" w:rsidRDefault="00303B0A" w:rsidP="00303B0A">
      <w:pPr>
        <w:ind w:firstLine="576"/>
        <w:rPr>
          <w:lang w:eastAsia="ar-SA"/>
        </w:rPr>
      </w:pPr>
    </w:p>
    <w:p w:rsidR="00303B0A" w:rsidRDefault="00303B0A" w:rsidP="00303B0A">
      <w:pPr>
        <w:ind w:firstLine="576"/>
        <w:rPr>
          <w:lang w:eastAsia="ar-SA"/>
        </w:rPr>
      </w:pPr>
    </w:p>
    <w:p w:rsidR="00303B0A" w:rsidRDefault="00303B0A" w:rsidP="00303B0A">
      <w:pPr>
        <w:ind w:firstLine="576"/>
        <w:rPr>
          <w:lang w:eastAsia="ar-SA"/>
        </w:rPr>
      </w:pPr>
    </w:p>
    <w:p w:rsidR="00303B0A" w:rsidRDefault="00303B0A" w:rsidP="00303B0A">
      <w:pPr>
        <w:ind w:firstLine="576"/>
        <w:rPr>
          <w:lang w:eastAsia="ar-SA"/>
        </w:rPr>
      </w:pPr>
    </w:p>
    <w:p w:rsidR="00303B0A" w:rsidRDefault="00303B0A" w:rsidP="00303B0A">
      <w:pPr>
        <w:ind w:firstLine="576"/>
        <w:rPr>
          <w:lang w:eastAsia="ar-SA"/>
        </w:rPr>
      </w:pPr>
    </w:p>
    <w:p w:rsidR="00303B0A" w:rsidRDefault="00303B0A" w:rsidP="00303B0A">
      <w:pPr>
        <w:ind w:firstLine="576"/>
        <w:rPr>
          <w:lang w:eastAsia="ar-SA"/>
        </w:rPr>
      </w:pPr>
    </w:p>
    <w:p w:rsidR="00303B0A" w:rsidRDefault="00303B0A" w:rsidP="00303B0A">
      <w:pPr>
        <w:rPr>
          <w:lang w:eastAsia="ar-SA"/>
        </w:rPr>
      </w:pPr>
    </w:p>
    <w:p w:rsidR="00303B0A" w:rsidRDefault="00303B0A" w:rsidP="00303B0A">
      <w:pPr>
        <w:rPr>
          <w:lang w:eastAsia="ar-SA"/>
        </w:rPr>
      </w:pPr>
    </w:p>
    <w:p w:rsidR="00303B0A" w:rsidRDefault="00303B0A" w:rsidP="00303B0A">
      <w:pPr>
        <w:pStyle w:val="Cabealho2"/>
      </w:pPr>
      <w:r>
        <w:lastRenderedPageBreak/>
        <w:t xml:space="preserve">Administrador ou funcionário pode editar livros </w:t>
      </w:r>
    </w:p>
    <w:p w:rsidR="00303B0A" w:rsidRPr="00621919" w:rsidRDefault="00303B0A" w:rsidP="00303B0A">
      <w:pPr>
        <w:ind w:left="576"/>
      </w:pPr>
      <w:r>
        <w:t>-Permite editar livros desatualizados ou com alguma falha no sistema.</w:t>
      </w:r>
    </w:p>
    <w:p w:rsidR="00303B0A" w:rsidRDefault="00303B0A" w:rsidP="00303B0A">
      <w:pPr>
        <w:pStyle w:val="Cabealho3"/>
        <w:rPr>
          <w:lang w:eastAsia="ar-SA"/>
        </w:rPr>
      </w:pPr>
      <w:r>
        <w:rPr>
          <w:lang w:eastAsia="ar-SA"/>
        </w:rPr>
        <w:t>Atores (elementos externos ao sistema)</w:t>
      </w:r>
    </w:p>
    <w:p w:rsidR="00303B0A" w:rsidRPr="009919EA" w:rsidRDefault="00303B0A" w:rsidP="00303B0A">
      <w:pPr>
        <w:ind w:left="720"/>
        <w:rPr>
          <w:lang w:eastAsia="ar-SA"/>
        </w:rPr>
      </w:pPr>
      <w:r>
        <w:rPr>
          <w:lang w:eastAsia="ar-SA"/>
        </w:rPr>
        <w:t>-Administrador ou funcionário</w:t>
      </w:r>
    </w:p>
    <w:p w:rsidR="00303B0A" w:rsidRDefault="00303B0A" w:rsidP="00303B0A">
      <w:pPr>
        <w:pStyle w:val="Cabealho3"/>
        <w:rPr>
          <w:lang w:eastAsia="ar-SA"/>
        </w:rPr>
      </w:pPr>
      <w:r>
        <w:rPr>
          <w:lang w:eastAsia="ar-SA"/>
        </w:rPr>
        <w:t>Pré-condições</w:t>
      </w:r>
    </w:p>
    <w:p w:rsidR="00303B0A" w:rsidRDefault="00303B0A" w:rsidP="00303B0A">
      <w:pPr>
        <w:ind w:firstLine="720"/>
        <w:rPr>
          <w:lang w:eastAsia="ar-SA"/>
        </w:rPr>
      </w:pPr>
      <w:r>
        <w:rPr>
          <w:lang w:eastAsia="ar-SA"/>
        </w:rPr>
        <w:t xml:space="preserve">- </w:t>
      </w:r>
      <w:proofErr w:type="spellStart"/>
      <w:r>
        <w:rPr>
          <w:lang w:eastAsia="ar-SA"/>
        </w:rPr>
        <w:t>Admin</w:t>
      </w:r>
      <w:proofErr w:type="spellEnd"/>
      <w:r>
        <w:rPr>
          <w:lang w:eastAsia="ar-SA"/>
        </w:rPr>
        <w:t>/funcionário estar conectado.</w:t>
      </w:r>
    </w:p>
    <w:p w:rsidR="00303B0A" w:rsidRDefault="00303B0A" w:rsidP="00303B0A">
      <w:pPr>
        <w:ind w:firstLine="720"/>
        <w:rPr>
          <w:lang w:eastAsia="ar-SA"/>
        </w:rPr>
      </w:pPr>
      <w:r>
        <w:rPr>
          <w:lang w:eastAsia="ar-SA"/>
        </w:rPr>
        <w:t>- O livro tem de estar registado no sistema.</w:t>
      </w:r>
    </w:p>
    <w:p w:rsidR="00303B0A" w:rsidRDefault="00303B0A" w:rsidP="00303B0A">
      <w:pPr>
        <w:pStyle w:val="Cabealho3"/>
        <w:rPr>
          <w:lang w:eastAsia="ar-SA"/>
        </w:rPr>
      </w:pPr>
      <w:r>
        <w:rPr>
          <w:lang w:eastAsia="ar-SA"/>
        </w:rPr>
        <w:t>Sequência de acontecimentos</w:t>
      </w:r>
    </w:p>
    <w:p w:rsidR="00303B0A" w:rsidRDefault="00303B0A" w:rsidP="00303B0A">
      <w:pPr>
        <w:ind w:left="720"/>
        <w:rPr>
          <w:lang w:eastAsia="ar-SA"/>
        </w:rPr>
      </w:pPr>
      <w:r>
        <w:rPr>
          <w:lang w:eastAsia="ar-SA"/>
        </w:rPr>
        <w:t xml:space="preserve">- O </w:t>
      </w:r>
      <w:proofErr w:type="spellStart"/>
      <w:r>
        <w:rPr>
          <w:lang w:eastAsia="ar-SA"/>
        </w:rPr>
        <w:t>Admin</w:t>
      </w:r>
      <w:proofErr w:type="spellEnd"/>
      <w:r>
        <w:rPr>
          <w:lang w:eastAsia="ar-SA"/>
        </w:rPr>
        <w:t>/funcionário escolhe a opção de editar livro</w:t>
      </w:r>
    </w:p>
    <w:p w:rsidR="00303B0A" w:rsidRDefault="00303B0A" w:rsidP="00303B0A">
      <w:pPr>
        <w:ind w:left="720"/>
        <w:rPr>
          <w:lang w:eastAsia="ar-SA"/>
        </w:rPr>
      </w:pPr>
      <w:r>
        <w:rPr>
          <w:lang w:eastAsia="ar-SA"/>
        </w:rPr>
        <w:t>- O sistema pede o número do livro</w:t>
      </w:r>
    </w:p>
    <w:p w:rsidR="00303B0A" w:rsidRDefault="00303B0A" w:rsidP="00303B0A">
      <w:pPr>
        <w:ind w:left="720"/>
        <w:rPr>
          <w:lang w:eastAsia="ar-SA"/>
        </w:rPr>
      </w:pPr>
      <w:r>
        <w:rPr>
          <w:lang w:eastAsia="ar-SA"/>
        </w:rPr>
        <w:t>- O sistema abre uma janela com a informação do livro</w:t>
      </w:r>
    </w:p>
    <w:p w:rsidR="00303B0A" w:rsidRDefault="00303B0A" w:rsidP="00303B0A">
      <w:pPr>
        <w:ind w:left="720"/>
        <w:rPr>
          <w:lang w:eastAsia="ar-SA"/>
        </w:rPr>
      </w:pPr>
      <w:r>
        <w:rPr>
          <w:lang w:eastAsia="ar-SA"/>
        </w:rPr>
        <w:t xml:space="preserve">- O </w:t>
      </w:r>
      <w:proofErr w:type="spellStart"/>
      <w:r>
        <w:rPr>
          <w:lang w:eastAsia="ar-SA"/>
        </w:rPr>
        <w:t>Admin</w:t>
      </w:r>
      <w:proofErr w:type="spellEnd"/>
      <w:r>
        <w:rPr>
          <w:lang w:eastAsia="ar-SA"/>
        </w:rPr>
        <w:t>/funcionário introduz os novos dados nos campos pretendidos</w:t>
      </w:r>
    </w:p>
    <w:p w:rsidR="00303B0A" w:rsidRPr="009919EA" w:rsidRDefault="00303B0A" w:rsidP="00303B0A">
      <w:pPr>
        <w:ind w:left="720"/>
        <w:rPr>
          <w:lang w:eastAsia="ar-SA"/>
        </w:rPr>
      </w:pPr>
      <w:r>
        <w:rPr>
          <w:lang w:eastAsia="ar-SA"/>
        </w:rPr>
        <w:t>- O sistema confirma os novos dados</w:t>
      </w:r>
    </w:p>
    <w:p w:rsidR="00303B0A" w:rsidRDefault="00303B0A" w:rsidP="00303B0A">
      <w:pPr>
        <w:pStyle w:val="Cabealho3"/>
        <w:rPr>
          <w:lang w:eastAsia="ar-SA"/>
        </w:rPr>
      </w:pPr>
      <w:r>
        <w:rPr>
          <w:lang w:eastAsia="ar-SA"/>
        </w:rPr>
        <w:t>Caminhos alternativos</w:t>
      </w:r>
    </w:p>
    <w:p w:rsidR="00303B0A" w:rsidRPr="00621919" w:rsidRDefault="00303B0A" w:rsidP="00303B0A">
      <w:pPr>
        <w:ind w:left="720"/>
        <w:rPr>
          <w:lang w:eastAsia="ar-SA"/>
        </w:rPr>
      </w:pPr>
      <w:r>
        <w:rPr>
          <w:lang w:eastAsia="ar-SA"/>
        </w:rPr>
        <w:t>-Não.</w:t>
      </w:r>
    </w:p>
    <w:p w:rsidR="00303B0A" w:rsidRDefault="00303B0A" w:rsidP="00303B0A">
      <w:pPr>
        <w:pStyle w:val="Cabealho3"/>
      </w:pPr>
      <w:r>
        <w:rPr>
          <w:lang w:eastAsia="ar-SA"/>
        </w:rPr>
        <w:t>Pós-condições</w:t>
      </w:r>
    </w:p>
    <w:p w:rsidR="00303B0A" w:rsidRDefault="00303B0A" w:rsidP="00303B0A">
      <w:pPr>
        <w:ind w:left="720"/>
        <w:rPr>
          <w:lang w:eastAsia="ar-SA"/>
        </w:rPr>
      </w:pPr>
      <w:r>
        <w:rPr>
          <w:lang w:eastAsia="ar-SA"/>
        </w:rPr>
        <w:t>-Não.</w:t>
      </w:r>
    </w:p>
    <w:p w:rsidR="00303B0A" w:rsidRDefault="00303B0A" w:rsidP="00303B0A">
      <w:pPr>
        <w:ind w:left="720"/>
        <w:rPr>
          <w:lang w:eastAsia="ar-SA"/>
        </w:rPr>
      </w:pPr>
    </w:p>
    <w:p w:rsidR="00303B0A" w:rsidRDefault="00303B0A" w:rsidP="00303B0A">
      <w:pPr>
        <w:ind w:left="720"/>
        <w:rPr>
          <w:lang w:eastAsia="ar-SA"/>
        </w:rPr>
      </w:pPr>
    </w:p>
    <w:p w:rsidR="00303B0A" w:rsidRDefault="00303B0A" w:rsidP="00303B0A">
      <w:pPr>
        <w:ind w:left="720"/>
        <w:rPr>
          <w:lang w:eastAsia="ar-SA"/>
        </w:rPr>
      </w:pPr>
    </w:p>
    <w:p w:rsidR="00303B0A" w:rsidRDefault="00303B0A" w:rsidP="00303B0A">
      <w:pPr>
        <w:ind w:left="720"/>
        <w:rPr>
          <w:lang w:eastAsia="ar-SA"/>
        </w:rPr>
      </w:pPr>
    </w:p>
    <w:p w:rsidR="00303B0A" w:rsidRDefault="00303B0A" w:rsidP="00303B0A">
      <w:pPr>
        <w:ind w:left="720"/>
        <w:rPr>
          <w:lang w:eastAsia="ar-SA"/>
        </w:rPr>
      </w:pPr>
    </w:p>
    <w:p w:rsidR="00303B0A" w:rsidRDefault="00303B0A" w:rsidP="00303B0A">
      <w:pPr>
        <w:ind w:left="720"/>
        <w:rPr>
          <w:lang w:eastAsia="ar-SA"/>
        </w:rPr>
      </w:pPr>
    </w:p>
    <w:p w:rsidR="00303B0A" w:rsidRDefault="00303B0A" w:rsidP="00303B0A">
      <w:pPr>
        <w:ind w:left="720"/>
        <w:rPr>
          <w:lang w:eastAsia="ar-SA"/>
        </w:rPr>
      </w:pPr>
    </w:p>
    <w:p w:rsidR="00303B0A" w:rsidRDefault="00303B0A" w:rsidP="00303B0A">
      <w:pPr>
        <w:ind w:left="720"/>
        <w:rPr>
          <w:lang w:eastAsia="ar-SA"/>
        </w:rPr>
      </w:pPr>
    </w:p>
    <w:p w:rsidR="00303B0A" w:rsidRDefault="00303B0A" w:rsidP="00303B0A">
      <w:pPr>
        <w:ind w:left="720"/>
        <w:rPr>
          <w:lang w:eastAsia="ar-SA"/>
        </w:rPr>
      </w:pPr>
    </w:p>
    <w:p w:rsidR="00303B0A" w:rsidRDefault="00303B0A" w:rsidP="00303B0A">
      <w:pPr>
        <w:ind w:left="720"/>
        <w:rPr>
          <w:lang w:eastAsia="ar-SA"/>
        </w:rPr>
      </w:pPr>
    </w:p>
    <w:p w:rsidR="00303B0A" w:rsidRDefault="00303B0A" w:rsidP="00303B0A">
      <w:pPr>
        <w:ind w:left="720"/>
        <w:rPr>
          <w:lang w:eastAsia="ar-SA"/>
        </w:rPr>
      </w:pPr>
    </w:p>
    <w:p w:rsidR="00303B0A" w:rsidRDefault="00303B0A" w:rsidP="00303B0A">
      <w:pPr>
        <w:ind w:left="720"/>
        <w:rPr>
          <w:lang w:eastAsia="ar-SA"/>
        </w:rPr>
      </w:pPr>
    </w:p>
    <w:p w:rsidR="00303B0A" w:rsidRDefault="00303B0A" w:rsidP="00303B0A">
      <w:pPr>
        <w:ind w:left="720"/>
        <w:rPr>
          <w:lang w:eastAsia="ar-SA"/>
        </w:rPr>
      </w:pPr>
    </w:p>
    <w:p w:rsidR="00303B0A" w:rsidRDefault="00303B0A" w:rsidP="00303B0A">
      <w:pPr>
        <w:ind w:left="720"/>
        <w:rPr>
          <w:lang w:eastAsia="ar-SA"/>
        </w:rPr>
      </w:pPr>
    </w:p>
    <w:p w:rsidR="00303B0A" w:rsidRDefault="00303B0A" w:rsidP="00303B0A">
      <w:pPr>
        <w:ind w:left="720"/>
        <w:rPr>
          <w:lang w:eastAsia="ar-SA"/>
        </w:rPr>
      </w:pPr>
    </w:p>
    <w:p w:rsidR="00303B0A" w:rsidRDefault="00303B0A" w:rsidP="00303B0A">
      <w:pPr>
        <w:ind w:left="720"/>
        <w:rPr>
          <w:lang w:eastAsia="ar-SA"/>
        </w:rPr>
      </w:pPr>
    </w:p>
    <w:p w:rsidR="00303B0A" w:rsidRDefault="00303B0A" w:rsidP="00303B0A">
      <w:pPr>
        <w:ind w:left="720"/>
        <w:rPr>
          <w:lang w:eastAsia="ar-SA"/>
        </w:rPr>
      </w:pPr>
    </w:p>
    <w:p w:rsidR="00303B0A" w:rsidRDefault="00303B0A" w:rsidP="00303B0A">
      <w:pPr>
        <w:ind w:left="720"/>
        <w:rPr>
          <w:lang w:eastAsia="ar-SA"/>
        </w:rPr>
      </w:pPr>
    </w:p>
    <w:p w:rsidR="00303B0A" w:rsidRDefault="00303B0A" w:rsidP="00303B0A">
      <w:pPr>
        <w:ind w:left="720"/>
        <w:rPr>
          <w:lang w:eastAsia="ar-SA"/>
        </w:rPr>
      </w:pPr>
    </w:p>
    <w:p w:rsidR="00303B0A" w:rsidRDefault="00303B0A" w:rsidP="00303B0A">
      <w:pPr>
        <w:ind w:left="720"/>
        <w:rPr>
          <w:lang w:eastAsia="ar-SA"/>
        </w:rPr>
      </w:pPr>
    </w:p>
    <w:p w:rsidR="00303B0A" w:rsidRDefault="00303B0A" w:rsidP="00303B0A">
      <w:pPr>
        <w:ind w:left="720"/>
        <w:rPr>
          <w:lang w:eastAsia="ar-SA"/>
        </w:rPr>
      </w:pPr>
    </w:p>
    <w:p w:rsidR="00303B0A" w:rsidRDefault="00303B0A" w:rsidP="00303B0A">
      <w:pPr>
        <w:ind w:left="720"/>
        <w:rPr>
          <w:lang w:eastAsia="ar-SA"/>
        </w:rPr>
      </w:pPr>
    </w:p>
    <w:p w:rsidR="00303B0A" w:rsidRDefault="00303B0A" w:rsidP="00303B0A">
      <w:pPr>
        <w:ind w:left="720"/>
        <w:rPr>
          <w:lang w:eastAsia="ar-SA"/>
        </w:rPr>
      </w:pPr>
    </w:p>
    <w:p w:rsidR="00303B0A" w:rsidRDefault="00303B0A" w:rsidP="00303B0A">
      <w:pPr>
        <w:ind w:left="720"/>
        <w:rPr>
          <w:lang w:eastAsia="ar-SA"/>
        </w:rPr>
      </w:pPr>
    </w:p>
    <w:p w:rsidR="00303B0A" w:rsidRDefault="00303B0A" w:rsidP="00303B0A">
      <w:pPr>
        <w:ind w:left="720"/>
        <w:rPr>
          <w:lang w:eastAsia="ar-SA"/>
        </w:rPr>
      </w:pPr>
    </w:p>
    <w:p w:rsidR="00303B0A" w:rsidRPr="008D4066" w:rsidRDefault="00303B0A" w:rsidP="00303B0A">
      <w:pPr>
        <w:ind w:left="720"/>
        <w:rPr>
          <w:lang w:eastAsia="ar-SA"/>
        </w:rPr>
      </w:pPr>
    </w:p>
    <w:p w:rsidR="00303B0A" w:rsidRDefault="00303B0A" w:rsidP="00303B0A">
      <w:pPr>
        <w:pStyle w:val="Cabealho2"/>
      </w:pPr>
      <w:r>
        <w:lastRenderedPageBreak/>
        <w:t>Administrador ou funcionário pode apagar livros do sistema.</w:t>
      </w:r>
    </w:p>
    <w:p w:rsidR="00303B0A" w:rsidRPr="009919EA" w:rsidRDefault="00303B0A" w:rsidP="00303B0A">
      <w:pPr>
        <w:ind w:firstLine="576"/>
      </w:pPr>
      <w:r>
        <w:t>-Permite com que não haja livros no sistema que já não existam fisicamente na biblioteca.</w:t>
      </w:r>
    </w:p>
    <w:p w:rsidR="00303B0A" w:rsidRDefault="00303B0A" w:rsidP="00303B0A">
      <w:pPr>
        <w:pStyle w:val="Cabealho3"/>
        <w:rPr>
          <w:lang w:eastAsia="ar-SA"/>
        </w:rPr>
      </w:pPr>
      <w:r>
        <w:rPr>
          <w:lang w:eastAsia="ar-SA"/>
        </w:rPr>
        <w:t>Atores (elementos externos ao sistema)</w:t>
      </w:r>
    </w:p>
    <w:p w:rsidR="00303B0A" w:rsidRPr="009919EA" w:rsidRDefault="00303B0A" w:rsidP="00303B0A">
      <w:pPr>
        <w:ind w:left="720"/>
        <w:rPr>
          <w:lang w:eastAsia="ar-SA"/>
        </w:rPr>
      </w:pPr>
      <w:r>
        <w:rPr>
          <w:lang w:eastAsia="ar-SA"/>
        </w:rPr>
        <w:t>-Administrador ou funcionário</w:t>
      </w:r>
    </w:p>
    <w:p w:rsidR="00303B0A" w:rsidRDefault="00303B0A" w:rsidP="00303B0A">
      <w:pPr>
        <w:pStyle w:val="Cabealho3"/>
        <w:rPr>
          <w:lang w:eastAsia="ar-SA"/>
        </w:rPr>
      </w:pPr>
      <w:r>
        <w:rPr>
          <w:lang w:eastAsia="ar-SA"/>
        </w:rPr>
        <w:t>Pré-condições</w:t>
      </w:r>
    </w:p>
    <w:p w:rsidR="00303B0A" w:rsidRDefault="00303B0A" w:rsidP="00303B0A">
      <w:pPr>
        <w:ind w:firstLine="720"/>
        <w:rPr>
          <w:lang w:eastAsia="ar-SA"/>
        </w:rPr>
      </w:pPr>
      <w:r>
        <w:rPr>
          <w:lang w:eastAsia="ar-SA"/>
        </w:rPr>
        <w:t xml:space="preserve">- </w:t>
      </w:r>
      <w:proofErr w:type="spellStart"/>
      <w:r>
        <w:rPr>
          <w:lang w:eastAsia="ar-SA"/>
        </w:rPr>
        <w:t>Admin</w:t>
      </w:r>
      <w:proofErr w:type="spellEnd"/>
      <w:r>
        <w:rPr>
          <w:lang w:eastAsia="ar-SA"/>
        </w:rPr>
        <w:t>/funcionário estar conectado.</w:t>
      </w:r>
    </w:p>
    <w:p w:rsidR="00303B0A" w:rsidRDefault="00303B0A" w:rsidP="00303B0A">
      <w:pPr>
        <w:ind w:firstLine="720"/>
        <w:rPr>
          <w:lang w:eastAsia="ar-SA"/>
        </w:rPr>
      </w:pPr>
      <w:r>
        <w:rPr>
          <w:lang w:eastAsia="ar-SA"/>
        </w:rPr>
        <w:t>- O livro tem de estar registado no sistema.</w:t>
      </w:r>
    </w:p>
    <w:p w:rsidR="00303B0A" w:rsidRDefault="00303B0A" w:rsidP="00303B0A">
      <w:pPr>
        <w:rPr>
          <w:lang w:eastAsia="ar-SA"/>
        </w:rPr>
      </w:pPr>
    </w:p>
    <w:p w:rsidR="00303B0A" w:rsidRDefault="00303B0A" w:rsidP="00303B0A">
      <w:pPr>
        <w:pStyle w:val="Cabealho3"/>
        <w:rPr>
          <w:lang w:eastAsia="ar-SA"/>
        </w:rPr>
      </w:pPr>
      <w:r>
        <w:rPr>
          <w:lang w:eastAsia="ar-SA"/>
        </w:rPr>
        <w:t>Sequência de acontecimentos</w:t>
      </w:r>
    </w:p>
    <w:p w:rsidR="00303B0A" w:rsidRDefault="00303B0A" w:rsidP="00303B0A">
      <w:pPr>
        <w:ind w:left="720"/>
        <w:rPr>
          <w:lang w:eastAsia="ar-SA"/>
        </w:rPr>
      </w:pPr>
      <w:r>
        <w:rPr>
          <w:lang w:eastAsia="ar-SA"/>
        </w:rPr>
        <w:t xml:space="preserve">- O </w:t>
      </w:r>
      <w:proofErr w:type="spellStart"/>
      <w:r>
        <w:rPr>
          <w:lang w:eastAsia="ar-SA"/>
        </w:rPr>
        <w:t>Admin</w:t>
      </w:r>
      <w:proofErr w:type="spellEnd"/>
      <w:r>
        <w:rPr>
          <w:lang w:eastAsia="ar-SA"/>
        </w:rPr>
        <w:t>/funcionário escolhe a opção de apagar livro</w:t>
      </w:r>
    </w:p>
    <w:p w:rsidR="00303B0A" w:rsidRDefault="00303B0A" w:rsidP="00303B0A">
      <w:pPr>
        <w:ind w:left="720"/>
        <w:rPr>
          <w:lang w:eastAsia="ar-SA"/>
        </w:rPr>
      </w:pPr>
      <w:r>
        <w:rPr>
          <w:lang w:eastAsia="ar-SA"/>
        </w:rPr>
        <w:t>- O sistema pede o número do livro</w:t>
      </w:r>
    </w:p>
    <w:p w:rsidR="00303B0A" w:rsidRDefault="00303B0A" w:rsidP="00303B0A">
      <w:pPr>
        <w:ind w:left="720"/>
        <w:rPr>
          <w:lang w:eastAsia="ar-SA"/>
        </w:rPr>
      </w:pPr>
      <w:r>
        <w:rPr>
          <w:lang w:eastAsia="ar-SA"/>
        </w:rPr>
        <w:t xml:space="preserve">- O </w:t>
      </w:r>
      <w:proofErr w:type="spellStart"/>
      <w:r>
        <w:rPr>
          <w:lang w:eastAsia="ar-SA"/>
        </w:rPr>
        <w:t>Admin</w:t>
      </w:r>
      <w:proofErr w:type="spellEnd"/>
      <w:r>
        <w:rPr>
          <w:lang w:eastAsia="ar-SA"/>
        </w:rPr>
        <w:t>/funcionário confirma que pretende apagar o livro</w:t>
      </w:r>
    </w:p>
    <w:p w:rsidR="00303B0A" w:rsidRPr="009919EA" w:rsidRDefault="00303B0A" w:rsidP="00303B0A">
      <w:pPr>
        <w:ind w:left="720"/>
        <w:rPr>
          <w:lang w:eastAsia="ar-SA"/>
        </w:rPr>
      </w:pPr>
      <w:r>
        <w:rPr>
          <w:lang w:eastAsia="ar-SA"/>
        </w:rPr>
        <w:t xml:space="preserve">- O sistema confirma a operação </w:t>
      </w:r>
    </w:p>
    <w:p w:rsidR="00303B0A" w:rsidRDefault="00303B0A" w:rsidP="00303B0A">
      <w:pPr>
        <w:pStyle w:val="Cabealho3"/>
        <w:rPr>
          <w:lang w:eastAsia="ar-SA"/>
        </w:rPr>
      </w:pPr>
      <w:r>
        <w:rPr>
          <w:lang w:eastAsia="ar-SA"/>
        </w:rPr>
        <w:t>Caminhos alternativos</w:t>
      </w:r>
    </w:p>
    <w:p w:rsidR="00303B0A" w:rsidRPr="00BD711F" w:rsidRDefault="00303B0A" w:rsidP="00303B0A">
      <w:pPr>
        <w:ind w:left="720"/>
        <w:rPr>
          <w:lang w:eastAsia="ar-SA"/>
        </w:rPr>
      </w:pPr>
      <w:r>
        <w:rPr>
          <w:lang w:eastAsia="ar-SA"/>
        </w:rPr>
        <w:t>-Não</w:t>
      </w:r>
    </w:p>
    <w:p w:rsidR="00303B0A" w:rsidRDefault="00303B0A" w:rsidP="00303B0A">
      <w:pPr>
        <w:pStyle w:val="Cabealho3"/>
      </w:pPr>
      <w:r>
        <w:rPr>
          <w:lang w:eastAsia="ar-SA"/>
        </w:rPr>
        <w:t>Pós-condições</w:t>
      </w:r>
    </w:p>
    <w:p w:rsidR="00303B0A" w:rsidRDefault="00303B0A" w:rsidP="00303B0A">
      <w:pPr>
        <w:ind w:left="720"/>
        <w:jc w:val="both"/>
        <w:rPr>
          <w:lang w:eastAsia="ar-SA"/>
        </w:rPr>
      </w:pPr>
      <w:r>
        <w:rPr>
          <w:lang w:eastAsia="ar-SA"/>
        </w:rPr>
        <w:t>-Não</w:t>
      </w:r>
    </w:p>
    <w:p w:rsidR="00303B0A" w:rsidRDefault="00303B0A" w:rsidP="00303B0A">
      <w:pPr>
        <w:ind w:left="720"/>
        <w:jc w:val="both"/>
        <w:rPr>
          <w:lang w:eastAsia="ar-SA"/>
        </w:rPr>
      </w:pPr>
    </w:p>
    <w:p w:rsidR="00303B0A" w:rsidRDefault="00303B0A" w:rsidP="00303B0A">
      <w:pPr>
        <w:ind w:left="720"/>
        <w:jc w:val="both"/>
        <w:rPr>
          <w:lang w:eastAsia="ar-SA"/>
        </w:rPr>
      </w:pPr>
    </w:p>
    <w:p w:rsidR="00303B0A" w:rsidRDefault="00303B0A" w:rsidP="00303B0A">
      <w:pPr>
        <w:ind w:left="720"/>
        <w:jc w:val="both"/>
        <w:rPr>
          <w:lang w:eastAsia="ar-SA"/>
        </w:rPr>
      </w:pPr>
    </w:p>
    <w:p w:rsidR="00303B0A" w:rsidRDefault="00303B0A" w:rsidP="00303B0A">
      <w:pPr>
        <w:ind w:left="720"/>
        <w:jc w:val="both"/>
        <w:rPr>
          <w:lang w:eastAsia="ar-SA"/>
        </w:rPr>
      </w:pPr>
    </w:p>
    <w:p w:rsidR="00303B0A" w:rsidRDefault="00303B0A" w:rsidP="00303B0A">
      <w:pPr>
        <w:ind w:left="720"/>
        <w:jc w:val="both"/>
        <w:rPr>
          <w:lang w:eastAsia="ar-SA"/>
        </w:rPr>
      </w:pPr>
    </w:p>
    <w:p w:rsidR="00303B0A" w:rsidRDefault="00303B0A" w:rsidP="00303B0A">
      <w:pPr>
        <w:ind w:left="720"/>
        <w:jc w:val="both"/>
        <w:rPr>
          <w:lang w:eastAsia="ar-SA"/>
        </w:rPr>
      </w:pPr>
    </w:p>
    <w:p w:rsidR="00303B0A" w:rsidRDefault="00303B0A" w:rsidP="00303B0A">
      <w:pPr>
        <w:ind w:left="720"/>
        <w:jc w:val="both"/>
        <w:rPr>
          <w:lang w:eastAsia="ar-SA"/>
        </w:rPr>
      </w:pPr>
    </w:p>
    <w:p w:rsidR="00303B0A" w:rsidRDefault="00303B0A" w:rsidP="00303B0A">
      <w:pPr>
        <w:ind w:left="720"/>
        <w:jc w:val="both"/>
        <w:rPr>
          <w:lang w:eastAsia="ar-SA"/>
        </w:rPr>
      </w:pPr>
    </w:p>
    <w:p w:rsidR="00303B0A" w:rsidRDefault="00303B0A" w:rsidP="00303B0A">
      <w:pPr>
        <w:ind w:left="720"/>
        <w:jc w:val="both"/>
        <w:rPr>
          <w:lang w:eastAsia="ar-SA"/>
        </w:rPr>
      </w:pPr>
    </w:p>
    <w:p w:rsidR="00303B0A" w:rsidRDefault="00303B0A" w:rsidP="00303B0A">
      <w:pPr>
        <w:ind w:left="720"/>
        <w:jc w:val="both"/>
        <w:rPr>
          <w:lang w:eastAsia="ar-SA"/>
        </w:rPr>
      </w:pPr>
    </w:p>
    <w:p w:rsidR="00303B0A" w:rsidRDefault="00303B0A" w:rsidP="00303B0A">
      <w:pPr>
        <w:ind w:left="720"/>
        <w:jc w:val="both"/>
        <w:rPr>
          <w:lang w:eastAsia="ar-SA"/>
        </w:rPr>
      </w:pPr>
    </w:p>
    <w:p w:rsidR="00303B0A" w:rsidRDefault="00303B0A" w:rsidP="00303B0A">
      <w:pPr>
        <w:ind w:left="720"/>
        <w:jc w:val="both"/>
        <w:rPr>
          <w:lang w:eastAsia="ar-SA"/>
        </w:rPr>
      </w:pPr>
    </w:p>
    <w:p w:rsidR="00303B0A" w:rsidRDefault="00303B0A" w:rsidP="00303B0A">
      <w:pPr>
        <w:ind w:left="720"/>
        <w:jc w:val="both"/>
        <w:rPr>
          <w:lang w:eastAsia="ar-SA"/>
        </w:rPr>
      </w:pPr>
    </w:p>
    <w:p w:rsidR="00303B0A" w:rsidRDefault="00303B0A" w:rsidP="00303B0A">
      <w:pPr>
        <w:ind w:left="720"/>
        <w:jc w:val="both"/>
        <w:rPr>
          <w:lang w:eastAsia="ar-SA"/>
        </w:rPr>
      </w:pPr>
    </w:p>
    <w:p w:rsidR="00303B0A" w:rsidRDefault="00303B0A" w:rsidP="00303B0A">
      <w:pPr>
        <w:ind w:left="720"/>
        <w:jc w:val="both"/>
        <w:rPr>
          <w:lang w:eastAsia="ar-SA"/>
        </w:rPr>
      </w:pPr>
    </w:p>
    <w:p w:rsidR="00303B0A" w:rsidRDefault="00303B0A" w:rsidP="00303B0A">
      <w:pPr>
        <w:ind w:left="720"/>
        <w:jc w:val="both"/>
        <w:rPr>
          <w:lang w:eastAsia="ar-SA"/>
        </w:rPr>
      </w:pPr>
    </w:p>
    <w:p w:rsidR="00303B0A" w:rsidRDefault="00303B0A" w:rsidP="00303B0A">
      <w:pPr>
        <w:ind w:left="720"/>
        <w:jc w:val="both"/>
        <w:rPr>
          <w:lang w:eastAsia="ar-SA"/>
        </w:rPr>
      </w:pPr>
    </w:p>
    <w:p w:rsidR="00303B0A" w:rsidRDefault="00303B0A" w:rsidP="00303B0A">
      <w:pPr>
        <w:ind w:left="720"/>
        <w:jc w:val="both"/>
        <w:rPr>
          <w:lang w:eastAsia="ar-SA"/>
        </w:rPr>
      </w:pPr>
    </w:p>
    <w:p w:rsidR="00303B0A" w:rsidRDefault="00303B0A" w:rsidP="00303B0A">
      <w:pPr>
        <w:ind w:left="720"/>
        <w:jc w:val="both"/>
        <w:rPr>
          <w:lang w:eastAsia="ar-SA"/>
        </w:rPr>
      </w:pPr>
    </w:p>
    <w:p w:rsidR="00303B0A" w:rsidRDefault="00303B0A" w:rsidP="00303B0A">
      <w:pPr>
        <w:ind w:left="720"/>
        <w:jc w:val="both"/>
        <w:rPr>
          <w:lang w:eastAsia="ar-SA"/>
        </w:rPr>
      </w:pPr>
    </w:p>
    <w:p w:rsidR="00303B0A" w:rsidRDefault="00303B0A" w:rsidP="00303B0A">
      <w:pPr>
        <w:ind w:left="720"/>
        <w:jc w:val="both"/>
        <w:rPr>
          <w:lang w:eastAsia="ar-SA"/>
        </w:rPr>
      </w:pPr>
    </w:p>
    <w:p w:rsidR="00303B0A" w:rsidRDefault="00303B0A" w:rsidP="00303B0A">
      <w:pPr>
        <w:ind w:left="720"/>
        <w:jc w:val="both"/>
        <w:rPr>
          <w:lang w:eastAsia="ar-SA"/>
        </w:rPr>
      </w:pPr>
    </w:p>
    <w:p w:rsidR="00303B0A" w:rsidRDefault="00303B0A" w:rsidP="00303B0A">
      <w:pPr>
        <w:ind w:left="720"/>
        <w:jc w:val="both"/>
        <w:rPr>
          <w:lang w:eastAsia="ar-SA"/>
        </w:rPr>
      </w:pPr>
    </w:p>
    <w:p w:rsidR="00303B0A" w:rsidRDefault="00303B0A" w:rsidP="00303B0A">
      <w:pPr>
        <w:ind w:left="720"/>
        <w:jc w:val="both"/>
        <w:rPr>
          <w:lang w:eastAsia="ar-SA"/>
        </w:rPr>
      </w:pPr>
    </w:p>
    <w:p w:rsidR="00303B0A" w:rsidRDefault="00303B0A" w:rsidP="00303B0A">
      <w:pPr>
        <w:ind w:left="720"/>
        <w:jc w:val="both"/>
        <w:rPr>
          <w:lang w:eastAsia="ar-SA"/>
        </w:rPr>
      </w:pPr>
    </w:p>
    <w:p w:rsidR="00303B0A" w:rsidRDefault="00303B0A" w:rsidP="00303B0A">
      <w:pPr>
        <w:ind w:left="720"/>
        <w:jc w:val="both"/>
        <w:rPr>
          <w:lang w:eastAsia="ar-SA"/>
        </w:rPr>
      </w:pPr>
    </w:p>
    <w:p w:rsidR="00303B0A" w:rsidRDefault="00303B0A" w:rsidP="00303B0A">
      <w:pPr>
        <w:pStyle w:val="Cabealho2"/>
      </w:pPr>
      <w:r>
        <w:lastRenderedPageBreak/>
        <w:t>Administrador ou funcionário pode fazer a requisição do livro</w:t>
      </w:r>
    </w:p>
    <w:p w:rsidR="00303B0A" w:rsidRDefault="00303B0A" w:rsidP="00303B0A">
      <w:pPr>
        <w:ind w:firstLine="576"/>
        <w:jc w:val="both"/>
      </w:pPr>
      <w:r>
        <w:rPr>
          <w:lang w:eastAsia="ar-SA"/>
        </w:rPr>
        <w:t>-Permite aos utilizadores comuns pedir para requisitar um livro</w:t>
      </w:r>
    </w:p>
    <w:p w:rsidR="00303B0A" w:rsidRDefault="00303B0A" w:rsidP="00303B0A">
      <w:pPr>
        <w:pStyle w:val="Cabealho3"/>
        <w:rPr>
          <w:lang w:eastAsia="ar-SA"/>
        </w:rPr>
      </w:pPr>
      <w:r>
        <w:rPr>
          <w:lang w:eastAsia="ar-SA"/>
        </w:rPr>
        <w:t>Atores (elementos externos ao sistema)</w:t>
      </w:r>
    </w:p>
    <w:p w:rsidR="00303B0A" w:rsidRPr="0069671B" w:rsidRDefault="00303B0A" w:rsidP="00303B0A">
      <w:pPr>
        <w:ind w:firstLine="720"/>
        <w:rPr>
          <w:lang w:eastAsia="ar-SA"/>
        </w:rPr>
      </w:pPr>
      <w:r>
        <w:rPr>
          <w:lang w:eastAsia="ar-SA"/>
        </w:rPr>
        <w:t>-Administrador ou funcionário</w:t>
      </w:r>
    </w:p>
    <w:p w:rsidR="00303B0A" w:rsidRPr="0069671B" w:rsidRDefault="00303B0A" w:rsidP="00303B0A">
      <w:pPr>
        <w:rPr>
          <w:lang w:eastAsia="ar-SA"/>
        </w:rPr>
      </w:pPr>
    </w:p>
    <w:p w:rsidR="00303B0A" w:rsidRDefault="00303B0A" w:rsidP="00303B0A">
      <w:pPr>
        <w:pStyle w:val="Cabealho3"/>
        <w:rPr>
          <w:lang w:eastAsia="ar-SA"/>
        </w:rPr>
      </w:pPr>
      <w:r>
        <w:rPr>
          <w:lang w:eastAsia="ar-SA"/>
        </w:rPr>
        <w:t>Pré-condições</w:t>
      </w:r>
    </w:p>
    <w:p w:rsidR="00303B0A" w:rsidRPr="0069671B" w:rsidRDefault="00303B0A" w:rsidP="00303B0A">
      <w:pPr>
        <w:ind w:firstLine="720"/>
        <w:rPr>
          <w:lang w:eastAsia="ar-SA"/>
        </w:rPr>
      </w:pPr>
      <w:r>
        <w:rPr>
          <w:lang w:eastAsia="ar-SA"/>
        </w:rPr>
        <w:t>-O administrador ou funcionário deve estar conectado.</w:t>
      </w:r>
    </w:p>
    <w:p w:rsidR="00303B0A" w:rsidRDefault="00303B0A" w:rsidP="00303B0A">
      <w:pPr>
        <w:pStyle w:val="Cabealho3"/>
        <w:rPr>
          <w:lang w:eastAsia="ar-SA"/>
        </w:rPr>
      </w:pPr>
      <w:r>
        <w:rPr>
          <w:lang w:eastAsia="ar-SA"/>
        </w:rPr>
        <w:t>Sequência de acontecimentos</w:t>
      </w:r>
    </w:p>
    <w:p w:rsidR="00303B0A" w:rsidRDefault="00303B0A" w:rsidP="00303B0A">
      <w:pPr>
        <w:ind w:firstLine="720"/>
        <w:rPr>
          <w:lang w:eastAsia="ar-SA"/>
        </w:rPr>
      </w:pPr>
      <w:r>
        <w:rPr>
          <w:lang w:eastAsia="ar-SA"/>
        </w:rPr>
        <w:t xml:space="preserve">- O </w:t>
      </w:r>
      <w:proofErr w:type="spellStart"/>
      <w:r>
        <w:rPr>
          <w:lang w:eastAsia="ar-SA"/>
        </w:rPr>
        <w:t>Admin</w:t>
      </w:r>
      <w:proofErr w:type="spellEnd"/>
      <w:r>
        <w:rPr>
          <w:lang w:eastAsia="ar-SA"/>
        </w:rPr>
        <w:t xml:space="preserve">/funcionário escolhe a opção de requisição </w:t>
      </w:r>
    </w:p>
    <w:p w:rsidR="00303B0A" w:rsidRDefault="00303B0A" w:rsidP="00303B0A">
      <w:pPr>
        <w:ind w:firstLine="720"/>
        <w:rPr>
          <w:lang w:eastAsia="ar-SA"/>
        </w:rPr>
      </w:pPr>
      <w:r>
        <w:rPr>
          <w:lang w:eastAsia="ar-SA"/>
        </w:rPr>
        <w:t>- O sistema abre uma janela de formulário</w:t>
      </w:r>
    </w:p>
    <w:p w:rsidR="00303B0A" w:rsidRDefault="00303B0A" w:rsidP="00303B0A">
      <w:pPr>
        <w:ind w:firstLine="720"/>
        <w:rPr>
          <w:lang w:eastAsia="ar-SA"/>
        </w:rPr>
      </w:pPr>
      <w:r>
        <w:rPr>
          <w:lang w:eastAsia="ar-SA"/>
        </w:rPr>
        <w:t xml:space="preserve">- O </w:t>
      </w:r>
      <w:proofErr w:type="spellStart"/>
      <w:r>
        <w:rPr>
          <w:lang w:eastAsia="ar-SA"/>
        </w:rPr>
        <w:t>Admin</w:t>
      </w:r>
      <w:proofErr w:type="spellEnd"/>
      <w:r>
        <w:rPr>
          <w:lang w:eastAsia="ar-SA"/>
        </w:rPr>
        <w:t>/funcionário introduz os dados</w:t>
      </w:r>
    </w:p>
    <w:p w:rsidR="00303B0A" w:rsidRPr="0069671B" w:rsidRDefault="00303B0A" w:rsidP="00303B0A">
      <w:pPr>
        <w:ind w:firstLine="720"/>
        <w:rPr>
          <w:lang w:eastAsia="ar-SA"/>
        </w:rPr>
      </w:pPr>
      <w:r>
        <w:rPr>
          <w:lang w:eastAsia="ar-SA"/>
        </w:rPr>
        <w:t>- O sistema confirma que a operação foi um sucesso.</w:t>
      </w:r>
    </w:p>
    <w:p w:rsidR="00303B0A" w:rsidRDefault="00303B0A" w:rsidP="00303B0A">
      <w:pPr>
        <w:pStyle w:val="Cabealho3"/>
        <w:rPr>
          <w:lang w:eastAsia="ar-SA"/>
        </w:rPr>
      </w:pPr>
      <w:r>
        <w:rPr>
          <w:lang w:eastAsia="ar-SA"/>
        </w:rPr>
        <w:t>Caminhos alternativos</w:t>
      </w:r>
    </w:p>
    <w:p w:rsidR="00303B0A" w:rsidRPr="0069671B" w:rsidRDefault="00303B0A" w:rsidP="00303B0A">
      <w:pPr>
        <w:ind w:firstLine="720"/>
        <w:rPr>
          <w:lang w:eastAsia="ar-SA"/>
        </w:rPr>
      </w:pPr>
      <w:r>
        <w:rPr>
          <w:lang w:eastAsia="ar-SA"/>
        </w:rPr>
        <w:t>-Não.</w:t>
      </w:r>
    </w:p>
    <w:p w:rsidR="00303B0A" w:rsidRPr="0069671B" w:rsidRDefault="00303B0A" w:rsidP="00303B0A">
      <w:pPr>
        <w:rPr>
          <w:lang w:eastAsia="ar-SA"/>
        </w:rPr>
      </w:pPr>
    </w:p>
    <w:p w:rsidR="00303B0A" w:rsidRDefault="00303B0A" w:rsidP="00303B0A">
      <w:pPr>
        <w:pStyle w:val="Cabealho3"/>
        <w:rPr>
          <w:lang w:eastAsia="ar-SA"/>
        </w:rPr>
      </w:pPr>
      <w:r>
        <w:rPr>
          <w:lang w:eastAsia="ar-SA"/>
        </w:rPr>
        <w:t>Pós-condições</w:t>
      </w:r>
    </w:p>
    <w:p w:rsidR="00303B0A" w:rsidRDefault="00303B0A" w:rsidP="00303B0A">
      <w:pPr>
        <w:ind w:left="525"/>
        <w:rPr>
          <w:lang w:eastAsia="ar-SA"/>
        </w:rPr>
      </w:pPr>
      <w:r>
        <w:rPr>
          <w:lang w:eastAsia="ar-SA"/>
        </w:rPr>
        <w:t xml:space="preserve">  -Não. </w:t>
      </w:r>
    </w:p>
    <w:bookmarkEnd w:id="1"/>
    <w:p w:rsidR="00804155" w:rsidRDefault="00804155">
      <w:pPr>
        <w:jc w:val="both"/>
        <w:rPr>
          <w:lang w:eastAsia="ar-SA"/>
        </w:rPr>
      </w:pPr>
    </w:p>
    <w:p w:rsidR="00804155" w:rsidRDefault="00804155">
      <w:pPr>
        <w:pStyle w:val="Cabealho1"/>
        <w:tabs>
          <w:tab w:val="left" w:pos="432"/>
        </w:tabs>
      </w:pPr>
      <w:r>
        <w:lastRenderedPageBreak/>
        <w:t>Requisitos Não Funcionais</w:t>
      </w:r>
      <w:r w:rsidR="009311B9">
        <w:t xml:space="preserve"> </w:t>
      </w:r>
      <w:r w:rsidR="009A36C1">
        <w:t>(Falta Fazer)</w:t>
      </w:r>
    </w:p>
    <w:p w:rsidR="00804155" w:rsidRDefault="00804155">
      <w:pPr>
        <w:jc w:val="both"/>
      </w:pPr>
      <w:r>
        <w:rPr>
          <w:lang w:eastAsia="ar-SA"/>
        </w:rPr>
        <w:t xml:space="preserve">[Outros aspetos, que não a funcionalidade do </w:t>
      </w:r>
      <w:proofErr w:type="gramStart"/>
      <w:r>
        <w:rPr>
          <w:lang w:eastAsia="ar-SA"/>
        </w:rPr>
        <w:t>sistema,  que</w:t>
      </w:r>
      <w:proofErr w:type="gramEnd"/>
      <w:r>
        <w:rPr>
          <w:lang w:eastAsia="ar-SA"/>
        </w:rPr>
        <w:t xml:space="preserve"> também são requisitos do sistema. Estes aspetos incluem a performance do sistema, custo e outras características genéricas tais como fiabilidade, segurança ou portabilidade. Outros requisitos não funcionais são aspetos relacionados com o processo de desenvolvimento e com aspetos humanos.]</w:t>
      </w:r>
    </w:p>
    <w:p w:rsidR="00804155" w:rsidRDefault="00804155">
      <w:pPr>
        <w:pStyle w:val="Cabealho2"/>
        <w:tabs>
          <w:tab w:val="left" w:pos="576"/>
        </w:tabs>
      </w:pPr>
      <w:r>
        <w:t>Requisitos do Sistema Não Funcionais</w:t>
      </w:r>
    </w:p>
    <w:p w:rsidR="00804155" w:rsidRDefault="00804155">
      <w:r>
        <w:t>[Alguns dos requisitos que podem ser especificados incluem:</w:t>
      </w:r>
    </w:p>
    <w:p w:rsidR="00804155" w:rsidRDefault="00804155">
      <w:pPr>
        <w:numPr>
          <w:ilvl w:val="0"/>
          <w:numId w:val="4"/>
        </w:numPr>
        <w:tabs>
          <w:tab w:val="left" w:pos="720"/>
        </w:tabs>
      </w:pPr>
      <w:r>
        <w:rPr>
          <w:lang w:eastAsia="ar-SA"/>
        </w:rPr>
        <w:t>Performance (temporal e espacial)</w:t>
      </w:r>
    </w:p>
    <w:p w:rsidR="00804155" w:rsidRDefault="00804155">
      <w:pPr>
        <w:numPr>
          <w:ilvl w:val="0"/>
          <w:numId w:val="4"/>
        </w:numPr>
        <w:tabs>
          <w:tab w:val="left" w:pos="720"/>
        </w:tabs>
      </w:pPr>
      <w:r>
        <w:rPr>
          <w:lang w:eastAsia="ar-SA"/>
        </w:rPr>
        <w:t xml:space="preserve">Ambiente operacional (hardware, </w:t>
      </w:r>
      <w:proofErr w:type="gramStart"/>
      <w:r>
        <w:rPr>
          <w:lang w:eastAsia="ar-SA"/>
        </w:rPr>
        <w:t>software,...</w:t>
      </w:r>
      <w:proofErr w:type="gramEnd"/>
      <w:r>
        <w:rPr>
          <w:lang w:eastAsia="ar-SA"/>
        </w:rPr>
        <w:t>)</w:t>
      </w:r>
    </w:p>
    <w:p w:rsidR="00804155" w:rsidRDefault="00804155">
      <w:pPr>
        <w:numPr>
          <w:ilvl w:val="0"/>
          <w:numId w:val="4"/>
        </w:numPr>
        <w:tabs>
          <w:tab w:val="left" w:pos="720"/>
        </w:tabs>
      </w:pPr>
      <w:r>
        <w:rPr>
          <w:lang w:eastAsia="ar-SA"/>
        </w:rPr>
        <w:t>Cumprimento de Standards</w:t>
      </w:r>
    </w:p>
    <w:p w:rsidR="00804155" w:rsidRDefault="00804155">
      <w:pPr>
        <w:numPr>
          <w:ilvl w:val="0"/>
          <w:numId w:val="4"/>
        </w:numPr>
        <w:tabs>
          <w:tab w:val="left" w:pos="720"/>
        </w:tabs>
      </w:pPr>
      <w:r>
        <w:rPr>
          <w:lang w:eastAsia="ar-SA"/>
        </w:rPr>
        <w:t>Características genéricas (fiabilidade, robustez, precisão dos dados, segurança, ...)]</w:t>
      </w:r>
    </w:p>
    <w:p w:rsidR="00804155" w:rsidRDefault="00804155">
      <w:pPr>
        <w:pStyle w:val="Cabealho2"/>
        <w:tabs>
          <w:tab w:val="left" w:pos="576"/>
        </w:tabs>
      </w:pPr>
      <w:r>
        <w:t>Requisitos do Processo</w:t>
      </w:r>
    </w:p>
    <w:p w:rsidR="00804155" w:rsidRDefault="00804155">
      <w:r>
        <w:t>[Alguns dos requisitos que podem ser especificados incluem:</w:t>
      </w:r>
    </w:p>
    <w:p w:rsidR="00804155" w:rsidRDefault="00804155">
      <w:pPr>
        <w:numPr>
          <w:ilvl w:val="0"/>
          <w:numId w:val="6"/>
        </w:numPr>
        <w:tabs>
          <w:tab w:val="left" w:pos="720"/>
        </w:tabs>
      </w:pPr>
      <w:r>
        <w:rPr>
          <w:lang w:eastAsia="ar-SA"/>
        </w:rPr>
        <w:t>Tempo de desenvolvimento</w:t>
      </w:r>
    </w:p>
    <w:p w:rsidR="00804155" w:rsidRDefault="00804155">
      <w:pPr>
        <w:numPr>
          <w:ilvl w:val="0"/>
          <w:numId w:val="6"/>
        </w:numPr>
        <w:tabs>
          <w:tab w:val="left" w:pos="720"/>
        </w:tabs>
      </w:pPr>
      <w:r>
        <w:rPr>
          <w:lang w:eastAsia="ar-SA"/>
        </w:rPr>
        <w:t>Custo de desenvolvimento</w:t>
      </w:r>
    </w:p>
    <w:p w:rsidR="00804155" w:rsidRDefault="00804155">
      <w:pPr>
        <w:numPr>
          <w:ilvl w:val="0"/>
          <w:numId w:val="6"/>
        </w:numPr>
        <w:tabs>
          <w:tab w:val="left" w:pos="720"/>
        </w:tabs>
      </w:pPr>
      <w:r>
        <w:rPr>
          <w:lang w:eastAsia="ar-SA"/>
        </w:rPr>
        <w:t>Entregas de software</w:t>
      </w:r>
    </w:p>
    <w:p w:rsidR="00804155" w:rsidRDefault="00804155">
      <w:pPr>
        <w:numPr>
          <w:ilvl w:val="0"/>
          <w:numId w:val="6"/>
        </w:numPr>
        <w:tabs>
          <w:tab w:val="left" w:pos="720"/>
        </w:tabs>
      </w:pPr>
      <w:r>
        <w:rPr>
          <w:lang w:eastAsia="ar-SA"/>
        </w:rPr>
        <w:t>Relatórios]</w:t>
      </w:r>
    </w:p>
    <w:p w:rsidR="00804155" w:rsidRDefault="00804155">
      <w:pPr>
        <w:pStyle w:val="Cabealho2"/>
        <w:tabs>
          <w:tab w:val="left" w:pos="576"/>
        </w:tabs>
      </w:pPr>
      <w:r>
        <w:t>Requisitos de Pessoal</w:t>
      </w:r>
    </w:p>
    <w:p w:rsidR="00804155" w:rsidRDefault="00804155">
      <w:r>
        <w:t>[Alguns dos requisitos que podem ser especificados incluem:</w:t>
      </w:r>
    </w:p>
    <w:p w:rsidR="00804155" w:rsidRDefault="00804155">
      <w:pPr>
        <w:numPr>
          <w:ilvl w:val="0"/>
          <w:numId w:val="3"/>
        </w:numPr>
        <w:tabs>
          <w:tab w:val="left" w:pos="720"/>
        </w:tabs>
      </w:pPr>
      <w:r>
        <w:rPr>
          <w:lang w:eastAsia="ar-SA"/>
        </w:rPr>
        <w:t>Membros da equipa de desenvolvimento (formação, certificação, ...)</w:t>
      </w:r>
    </w:p>
    <w:p w:rsidR="00804155" w:rsidRDefault="00804155">
      <w:pPr>
        <w:numPr>
          <w:ilvl w:val="0"/>
          <w:numId w:val="3"/>
        </w:numPr>
        <w:tabs>
          <w:tab w:val="left" w:pos="720"/>
        </w:tabs>
      </w:pPr>
      <w:r>
        <w:rPr>
          <w:lang w:eastAsia="ar-SA"/>
        </w:rPr>
        <w:t>Utilizadores (formação, necessidades especiais, ...)]</w:t>
      </w:r>
    </w:p>
    <w:p w:rsidR="00804155" w:rsidRDefault="00804155">
      <w:pPr>
        <w:pStyle w:val="Cabealho1"/>
        <w:tabs>
          <w:tab w:val="left" w:pos="432"/>
        </w:tabs>
      </w:pPr>
      <w:r>
        <w:lastRenderedPageBreak/>
        <w:t>Perspetiva de Desenvolvimento</w:t>
      </w:r>
    </w:p>
    <w:p w:rsidR="00804155" w:rsidRDefault="009D3AC2">
      <w:pPr>
        <w:jc w:val="both"/>
      </w:pPr>
      <w:r>
        <w:rPr>
          <w:noProof/>
        </w:rPr>
        <w:pict>
          <v:shape id="_x0000_s1027" type="#_x0000_t75" style="position:absolute;left:0;text-align:left;margin-left:-73.3pt;margin-top:13.95pt;width:597.1pt;height:303pt;z-index:-1">
            <v:imagedata r:id="rId8" o:title="Diagrama"/>
          </v:shape>
        </w:pict>
      </w:r>
    </w:p>
    <w:p w:rsidR="00804155" w:rsidRDefault="00804155"/>
    <w:sectPr w:rsidR="00804155">
      <w:headerReference w:type="default" r:id="rId9"/>
      <w:footerReference w:type="default" r:id="rId10"/>
      <w:pgSz w:w="11906" w:h="16838"/>
      <w:pgMar w:top="1134" w:right="1134" w:bottom="1411" w:left="1418" w:header="720" w:footer="90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3AC2" w:rsidRDefault="009D3AC2">
      <w:r>
        <w:separator/>
      </w:r>
    </w:p>
  </w:endnote>
  <w:endnote w:type="continuationSeparator" w:id="0">
    <w:p w:rsidR="009D3AC2" w:rsidRDefault="009D3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charset w:val="00"/>
    <w:family w:val="auto"/>
    <w:pitch w:val="variable"/>
  </w:font>
  <w:font w:name="Gill Sans">
    <w:altName w:val="Gill Sans MT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155" w:rsidRDefault="00804155">
    <w:pPr>
      <w:pStyle w:val="Rodap"/>
      <w:tabs>
        <w:tab w:val="clear" w:pos="8306"/>
        <w:tab w:val="right" w:pos="9180"/>
      </w:tabs>
    </w:pPr>
    <w:r>
      <w:rPr>
        <w:b/>
        <w:bCs/>
        <w:shadow/>
        <w:spacing w:val="40"/>
        <w:sz w:val="20"/>
      </w:rPr>
      <w:t>Relatório de Especificação de Requisitos</w:t>
    </w:r>
    <w:r>
      <w:rPr>
        <w:b/>
        <w:bCs/>
        <w:shadow/>
        <w:spacing w:val="40"/>
        <w:sz w:val="20"/>
      </w:rPr>
      <w:tab/>
    </w:r>
    <w:r>
      <w:rPr>
        <w:b/>
        <w:bCs/>
        <w:shadow/>
        <w:spacing w:val="40"/>
        <w:sz w:val="20"/>
      </w:rPr>
      <w:fldChar w:fldCharType="begin"/>
    </w:r>
    <w:r>
      <w:rPr>
        <w:b/>
        <w:bCs/>
        <w:shadow/>
        <w:spacing w:val="40"/>
        <w:sz w:val="20"/>
      </w:rPr>
      <w:instrText xml:space="preserve"> PAGE </w:instrText>
    </w:r>
    <w:r>
      <w:rPr>
        <w:b/>
        <w:bCs/>
        <w:shadow/>
        <w:spacing w:val="40"/>
        <w:sz w:val="20"/>
      </w:rPr>
      <w:fldChar w:fldCharType="separate"/>
    </w:r>
    <w:r w:rsidR="00D932A9">
      <w:rPr>
        <w:b/>
        <w:bCs/>
        <w:shadow/>
        <w:noProof/>
        <w:spacing w:val="40"/>
        <w:sz w:val="20"/>
      </w:rPr>
      <w:t>14</w:t>
    </w:r>
    <w:r>
      <w:rPr>
        <w:b/>
        <w:bCs/>
        <w:shadow/>
        <w:spacing w:val="40"/>
        <w:sz w:val="20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3AC2" w:rsidRDefault="009D3AC2">
      <w:r>
        <w:separator/>
      </w:r>
    </w:p>
  </w:footnote>
  <w:footnote w:type="continuationSeparator" w:id="0">
    <w:p w:rsidR="009D3AC2" w:rsidRDefault="009D3A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155" w:rsidRDefault="00804155">
    <w:pPr>
      <w:pStyle w:val="Cabealho"/>
      <w:jc w:val="right"/>
    </w:pPr>
    <w:r>
      <w:rPr>
        <w:b/>
        <w:bCs/>
        <w:sz w:val="28"/>
        <w:lang w:eastAsia="ar-SA"/>
      </w:rPr>
      <w:t>2017/18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7" w15:restartNumberingAfterBreak="0">
    <w:nsid w:val="41551954"/>
    <w:multiLevelType w:val="multilevel"/>
    <w:tmpl w:val="EE84D7F2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noLeading/>
    <w:spaceForUL/>
    <w:balanceSingleByteDoubleByteWidth/>
    <w:doNotLeaveBackslashAlone/>
    <w:ulTrailSpace/>
    <w:doNotExpandShiftReturn/>
    <w:usePrinterMetrics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A22D7"/>
    <w:rsid w:val="000E240B"/>
    <w:rsid w:val="00303B0A"/>
    <w:rsid w:val="004902C7"/>
    <w:rsid w:val="005A22D7"/>
    <w:rsid w:val="006A16EF"/>
    <w:rsid w:val="00702DD7"/>
    <w:rsid w:val="00732A90"/>
    <w:rsid w:val="00804155"/>
    <w:rsid w:val="00851826"/>
    <w:rsid w:val="009311B9"/>
    <w:rsid w:val="00980892"/>
    <w:rsid w:val="009A36C1"/>
    <w:rsid w:val="009D3AC2"/>
    <w:rsid w:val="00B37533"/>
    <w:rsid w:val="00BB70F7"/>
    <w:rsid w:val="00BD4F3B"/>
    <w:rsid w:val="00BD67C0"/>
    <w:rsid w:val="00C5047D"/>
    <w:rsid w:val="00C827D5"/>
    <w:rsid w:val="00CF4F02"/>
    <w:rsid w:val="00D52D54"/>
    <w:rsid w:val="00D932A9"/>
    <w:rsid w:val="00E32104"/>
    <w:rsid w:val="00E813CD"/>
    <w:rsid w:val="00F3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68CE3DE4-857A-4D7C-80C8-60DCD60FD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sz w:val="24"/>
      <w:lang w:eastAsia="zh-CN"/>
    </w:rPr>
  </w:style>
  <w:style w:type="paragraph" w:styleId="Cabealho1">
    <w:name w:val="heading 1"/>
    <w:basedOn w:val="Normal"/>
    <w:next w:val="Normal"/>
    <w:qFormat/>
    <w:pPr>
      <w:keepNext/>
      <w:pageBreakBefore/>
      <w:widowControl/>
      <w:numPr>
        <w:numId w:val="1"/>
      </w:numPr>
      <w:spacing w:before="480" w:line="340" w:lineRule="atLeast"/>
      <w:outlineLvl w:val="0"/>
    </w:pPr>
    <w:rPr>
      <w:rFonts w:ascii="Garamond" w:hAnsi="Garamond" w:cs="Garamond"/>
      <w:b/>
      <w:bCs/>
      <w:sz w:val="28"/>
      <w:szCs w:val="44"/>
    </w:rPr>
  </w:style>
  <w:style w:type="paragraph" w:styleId="Cabealho2">
    <w:name w:val="heading 2"/>
    <w:basedOn w:val="Normal"/>
    <w:next w:val="Normal"/>
    <w:qFormat/>
    <w:pPr>
      <w:keepNext/>
      <w:widowControl/>
      <w:numPr>
        <w:ilvl w:val="1"/>
        <w:numId w:val="1"/>
      </w:numPr>
      <w:spacing w:before="360" w:line="340" w:lineRule="atLeast"/>
      <w:outlineLvl w:val="1"/>
    </w:pPr>
    <w:rPr>
      <w:rFonts w:ascii="Garamond" w:hAnsi="Garamond" w:cs="Garamond"/>
      <w:iCs/>
      <w:sz w:val="28"/>
      <w:szCs w:val="32"/>
    </w:rPr>
  </w:style>
  <w:style w:type="paragraph" w:styleId="Cabealh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szCs w:val="26"/>
    </w:rPr>
  </w:style>
  <w:style w:type="paragraph" w:styleId="Cabealho4">
    <w:name w:val="heading 4"/>
    <w:basedOn w:val="Normal"/>
    <w:next w:val="Normal"/>
    <w:qFormat/>
    <w:pPr>
      <w:keepNext/>
      <w:widowControl/>
      <w:numPr>
        <w:ilvl w:val="3"/>
        <w:numId w:val="1"/>
      </w:numPr>
      <w:outlineLvl w:val="3"/>
    </w:pPr>
    <w:rPr>
      <w:szCs w:val="24"/>
    </w:rPr>
  </w:style>
  <w:style w:type="paragraph" w:styleId="Cabealh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i/>
      <w:sz w:val="26"/>
      <w:szCs w:val="26"/>
    </w:rPr>
  </w:style>
  <w:style w:type="paragraph" w:styleId="Cabealh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sz w:val="22"/>
      <w:szCs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Cs w:val="24"/>
    </w:rPr>
  </w:style>
  <w:style w:type="paragraph" w:styleId="Cabealh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Cs w:val="24"/>
    </w:rPr>
  </w:style>
  <w:style w:type="paragraph" w:styleId="Cabealh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Fontepargpadro">
    <w:name w:val="Fonte parág. padrão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-Fontepargpadro">
    <w:name w:val="WW-Fonte parág. padrão"/>
  </w:style>
  <w:style w:type="character" w:customStyle="1" w:styleId="WW-DefaultParagraphFont">
    <w:name w:val="WW-Default Paragraph Font"/>
  </w:style>
  <w:style w:type="character" w:customStyle="1" w:styleId="Tipodeletrapredefinidodopargrafo1">
    <w:name w:val="Tipo de letra predefinido do parágrafo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Tipodeletrapredefinidodopargrafo">
    <w:name w:val="WW-Tipo de letra predefinido do parágrafo"/>
  </w:style>
  <w:style w:type="character" w:styleId="Nmerodepgina">
    <w:name w:val="page number"/>
    <w:rPr>
      <w:sz w:val="20"/>
      <w:szCs w:val="20"/>
    </w:rPr>
  </w:style>
  <w:style w:type="character" w:customStyle="1" w:styleId="Smbolodenotaderodap">
    <w:name w:val="Símbolo de nota de rodapé"/>
  </w:style>
  <w:style w:type="character" w:customStyle="1" w:styleId="WW-Smbolodenotaderodap">
    <w:name w:val="WW-Símbolo de nota de rodapé"/>
  </w:style>
  <w:style w:type="character" w:customStyle="1" w:styleId="WW-Smbolodenotaderodap1">
    <w:name w:val="WW-Símbolo de nota de rodapé1"/>
    <w:rPr>
      <w:vertAlign w:val="superscript"/>
    </w:rPr>
  </w:style>
  <w:style w:type="character" w:styleId="Hiperligao">
    <w:name w:val="Hyperlink"/>
    <w:rPr>
      <w:color w:val="0000FF"/>
      <w:u w:val="single"/>
    </w:rPr>
  </w:style>
  <w:style w:type="paragraph" w:customStyle="1" w:styleId="Ttulo2">
    <w:name w:val="Título2"/>
    <w:basedOn w:val="Normal"/>
    <w:next w:val="Subttulo"/>
    <w:pPr>
      <w:spacing w:before="240" w:after="60"/>
      <w:jc w:val="center"/>
    </w:pPr>
    <w:rPr>
      <w:rFonts w:ascii="Arial" w:hAnsi="Arial" w:cs="Arial"/>
      <w:b/>
      <w:kern w:val="1"/>
      <w:sz w:val="32"/>
      <w:szCs w:val="32"/>
    </w:rPr>
  </w:style>
  <w:style w:type="paragraph" w:styleId="Corpodetexto">
    <w:name w:val="Body Text"/>
    <w:basedOn w:val="Normal"/>
    <w:pPr>
      <w:widowControl/>
      <w:jc w:val="both"/>
    </w:p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Legenda">
    <w:name w:val="WW-Legenda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WW-ndice">
    <w:name w:val="WW-Índice"/>
    <w:basedOn w:val="Normal"/>
    <w:pPr>
      <w:suppressLineNumbers/>
    </w:pPr>
    <w:rPr>
      <w:rFonts w:cs="Tahoma"/>
    </w:rPr>
  </w:style>
  <w:style w:type="paragraph" w:customStyle="1" w:styleId="WW-Ttulo">
    <w:name w:val="WW-Título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Legenda1">
    <w:name w:val="WW-Legenda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WW-ndice1">
    <w:name w:val="WW-Índice1"/>
    <w:basedOn w:val="Normal"/>
    <w:pPr>
      <w:suppressLineNumbers/>
    </w:pPr>
    <w:rPr>
      <w:rFonts w:cs="Tahoma"/>
    </w:rPr>
  </w:style>
  <w:style w:type="paragraph" w:customStyle="1" w:styleId="WW-Ttulo1">
    <w:name w:val="WW-Título1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abealho">
    <w:name w:val="header"/>
    <w:basedOn w:val="Normal"/>
    <w:pPr>
      <w:tabs>
        <w:tab w:val="center" w:pos="4153"/>
        <w:tab w:val="right" w:pos="8306"/>
      </w:tabs>
    </w:pPr>
  </w:style>
  <w:style w:type="paragraph" w:styleId="Rodap">
    <w:name w:val="footer"/>
    <w:basedOn w:val="Normal"/>
    <w:pPr>
      <w:tabs>
        <w:tab w:val="center" w:pos="4153"/>
        <w:tab w:val="right" w:pos="8306"/>
      </w:tabs>
    </w:pPr>
  </w:style>
  <w:style w:type="paragraph" w:styleId="Textodenotaderodap">
    <w:name w:val="footnote text"/>
    <w:basedOn w:val="Normal"/>
  </w:style>
  <w:style w:type="paragraph" w:styleId="Avanodecorpodetexto">
    <w:name w:val="Body Text Indent"/>
    <w:basedOn w:val="Normal"/>
    <w:pPr>
      <w:widowControl/>
      <w:spacing w:line="340" w:lineRule="atLeast"/>
      <w:ind w:firstLine="284"/>
      <w:jc w:val="both"/>
    </w:pPr>
    <w:rPr>
      <w:szCs w:val="24"/>
    </w:rPr>
  </w:style>
  <w:style w:type="paragraph" w:customStyle="1" w:styleId="WW-HTMLpr-formatado">
    <w:name w:val="WW-HTML pré-formatado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lang w:val="en-GB"/>
    </w:rPr>
  </w:style>
  <w:style w:type="paragraph" w:customStyle="1" w:styleId="Contedodetabela">
    <w:name w:val="Conteúdo de tabela"/>
    <w:basedOn w:val="Corpodetexto"/>
    <w:pPr>
      <w:suppressLineNumbers/>
    </w:pPr>
  </w:style>
  <w:style w:type="paragraph" w:customStyle="1" w:styleId="WW-Contedodetabela">
    <w:name w:val="WW-Conteúdo de tabela"/>
    <w:basedOn w:val="Corpodetexto"/>
    <w:pPr>
      <w:suppressLineNumbers/>
    </w:pPr>
  </w:style>
  <w:style w:type="paragraph" w:customStyle="1" w:styleId="WW-Contedodetabela1">
    <w:name w:val="WW-Conteúdo de tabela1"/>
    <w:basedOn w:val="Corpodetexto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  <w:i/>
      <w:iCs/>
    </w:rPr>
  </w:style>
  <w:style w:type="paragraph" w:customStyle="1" w:styleId="WW-Ttulodetabela">
    <w:name w:val="WW-Título de tabela"/>
    <w:basedOn w:val="WW-Contedodetabela"/>
    <w:pPr>
      <w:jc w:val="center"/>
    </w:pPr>
    <w:rPr>
      <w:b/>
      <w:bCs/>
      <w:i/>
      <w:iCs/>
    </w:rPr>
  </w:style>
  <w:style w:type="paragraph" w:customStyle="1" w:styleId="WW-Ttulodetabela1">
    <w:name w:val="WW-Título de tabela1"/>
    <w:basedOn w:val="WW-Contedodetabela1"/>
    <w:pPr>
      <w:jc w:val="center"/>
    </w:pPr>
    <w:rPr>
      <w:b/>
      <w:bCs/>
      <w:i/>
      <w:iCs/>
    </w:rPr>
  </w:style>
  <w:style w:type="paragraph" w:customStyle="1" w:styleId="Contedodamoldura">
    <w:name w:val="Conteúdo da moldura"/>
    <w:basedOn w:val="Corpodetexto"/>
  </w:style>
  <w:style w:type="paragraph" w:customStyle="1" w:styleId="WW-Contedodamoldura">
    <w:name w:val="WW-Conteúdo da moldura"/>
    <w:basedOn w:val="Corpodetexto"/>
  </w:style>
  <w:style w:type="paragraph" w:customStyle="1" w:styleId="WW-Contedodamoldura1">
    <w:name w:val="WW-Conteúdo da moldura1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Corpodetexto"/>
  </w:style>
  <w:style w:type="paragraph" w:customStyle="1" w:styleId="headding2">
    <w:name w:val="headding 2"/>
    <w:basedOn w:val="Normal"/>
  </w:style>
  <w:style w:type="paragraph" w:styleId="Subttulo">
    <w:name w:val="Subtitle"/>
    <w:basedOn w:val="Heading"/>
    <w:next w:val="Corpodetexto"/>
    <w:qFormat/>
    <w:pPr>
      <w:jc w:val="center"/>
    </w:pPr>
    <w:rPr>
      <w:i/>
      <w:iCs/>
    </w:rPr>
  </w:style>
  <w:style w:type="paragraph" w:customStyle="1" w:styleId="MapadoDocumento">
    <w:name w:val="Mapa do Documento"/>
    <w:basedOn w:val="Normal"/>
    <w:pPr>
      <w:shd w:val="clear" w:color="auto" w:fill="C6D5EC"/>
    </w:pPr>
    <w:rPr>
      <w:rFonts w:ascii="Lucida Grande" w:hAnsi="Lucida Grande" w:cs="Lucida Grande"/>
      <w:szCs w:val="24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1440</Words>
  <Characters>7779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de proposta de projecto II</vt:lpstr>
      <vt:lpstr>modelo de proposta de projecto II</vt:lpstr>
    </vt:vector>
  </TitlesOfParts>
  <Company/>
  <LinksUpToDate>false</LinksUpToDate>
  <CharactersWithSpaces>9201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proposta de projecto II</dc:title>
  <dc:subject/>
  <dc:creator>Paulo Madeira</dc:creator>
  <cp:keywords/>
  <dc:description/>
  <cp:lastModifiedBy>rodrigocunha.rmsc@outlook.com</cp:lastModifiedBy>
  <cp:revision>4</cp:revision>
  <cp:lastPrinted>2007-10-16T18:22:00Z</cp:lastPrinted>
  <dcterms:created xsi:type="dcterms:W3CDTF">2018-06-24T15:07:00Z</dcterms:created>
  <dcterms:modified xsi:type="dcterms:W3CDTF">2018-06-24T15:09:00Z</dcterms:modified>
</cp:coreProperties>
</file>