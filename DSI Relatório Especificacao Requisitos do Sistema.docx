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2518"/>
        <w:gridCol w:w="7229"/>
      </w:tblGrid>
      <w:tr w:rsidR="00804155" w14:paraId="3013A771" w14:textId="77777777">
        <w:trPr>
          <w:trHeight w:hRule="exact" w:val="1764"/>
        </w:trPr>
        <w:tc>
          <w:tcPr>
            <w:tcW w:w="2518" w:type="dxa"/>
            <w:shd w:val="clear" w:color="auto" w:fill="auto"/>
          </w:tcPr>
          <w:p w14:paraId="64A45E02" w14:textId="7AC6499C" w:rsidR="00804155" w:rsidRDefault="00382AE1">
            <w:pPr>
              <w:snapToGrid w:val="0"/>
              <w:spacing w:line="360" w:lineRule="auto"/>
            </w:pPr>
            <w:r>
              <w:rPr>
                <w:noProof/>
              </w:rPr>
              <w:drawing>
                <wp:anchor distT="0" distB="0" distL="114300" distR="114300" simplePos="0" relativeHeight="251657216" behindDoc="0" locked="0" layoutInCell="1" allowOverlap="1" wp14:anchorId="02AF9B24" wp14:editId="2ECFF3BC">
                  <wp:simplePos x="0" y="0"/>
                  <wp:positionH relativeFrom="margin">
                    <wp:align>left</wp:align>
                  </wp:positionH>
                  <wp:positionV relativeFrom="margin">
                    <wp:align>top</wp:align>
                  </wp:positionV>
                  <wp:extent cx="1123950" cy="1123950"/>
                  <wp:effectExtent l="0" t="0" r="0" b="0"/>
                  <wp:wrapSquare wrapText="bothSides"/>
                  <wp:docPr id="2" name="Imagem 2" descr="Logo D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pic:spPr>
                      </pic:pic>
                    </a:graphicData>
                  </a:graphic>
                  <wp14:sizeRelH relativeFrom="page">
                    <wp14:pctWidth>0</wp14:pctWidth>
                  </wp14:sizeRelH>
                  <wp14:sizeRelV relativeFrom="page">
                    <wp14:pctHeight>0</wp14:pctHeight>
                  </wp14:sizeRelV>
                </wp:anchor>
              </w:drawing>
            </w:r>
          </w:p>
        </w:tc>
        <w:tc>
          <w:tcPr>
            <w:tcW w:w="7229" w:type="dxa"/>
            <w:shd w:val="clear" w:color="auto" w:fill="auto"/>
          </w:tcPr>
          <w:p w14:paraId="10B7673E" w14:textId="77777777" w:rsidR="00804155" w:rsidRDefault="00804155">
            <w:pPr>
              <w:snapToGrid w:val="0"/>
              <w:spacing w:before="160" w:line="360" w:lineRule="exact"/>
              <w:ind w:left="181"/>
              <w:rPr>
                <w:rFonts w:ascii="Gill Sans" w:hAnsi="Gill Sans" w:cs="Gill Sans"/>
                <w:b/>
                <w:bCs/>
                <w:spacing w:val="30"/>
                <w:sz w:val="40"/>
                <w:szCs w:val="40"/>
                <w:lang w:eastAsia="ar-SA"/>
              </w:rPr>
            </w:pPr>
            <w:r w:rsidRPr="00BB70F7">
              <w:rPr>
                <w:rFonts w:ascii="Gill Sans" w:hAnsi="Gill Sans" w:cs="Gill Sans"/>
                <w:b/>
                <w:bCs/>
                <w:spacing w:val="30"/>
                <w:sz w:val="40"/>
                <w:szCs w:val="40"/>
                <w:lang w:eastAsia="ar-SA"/>
              </w:rPr>
              <w:t>Especificação dos</w:t>
            </w:r>
          </w:p>
          <w:p w14:paraId="67007A4E" w14:textId="77777777" w:rsidR="00BB70F7" w:rsidRPr="00BB70F7" w:rsidRDefault="00BB70F7">
            <w:pPr>
              <w:snapToGrid w:val="0"/>
              <w:spacing w:before="160" w:line="360" w:lineRule="exact"/>
              <w:ind w:left="181"/>
              <w:rPr>
                <w:sz w:val="40"/>
                <w:szCs w:val="40"/>
              </w:rPr>
            </w:pPr>
          </w:p>
          <w:p w14:paraId="1860F8CD" w14:textId="77777777" w:rsidR="00804155" w:rsidRPr="00BB70F7" w:rsidRDefault="00804155">
            <w:pPr>
              <w:snapToGrid w:val="0"/>
              <w:spacing w:before="160" w:line="360" w:lineRule="exact"/>
              <w:ind w:left="181"/>
              <w:rPr>
                <w:sz w:val="40"/>
                <w:szCs w:val="40"/>
              </w:rPr>
            </w:pPr>
            <w:r w:rsidRPr="00BB70F7">
              <w:rPr>
                <w:rFonts w:ascii="Gill Sans" w:hAnsi="Gill Sans" w:cs="Gill Sans"/>
                <w:b/>
                <w:bCs/>
                <w:spacing w:val="30"/>
                <w:sz w:val="40"/>
                <w:szCs w:val="40"/>
                <w:lang w:eastAsia="ar-SA"/>
              </w:rPr>
              <w:t>Requisitos do Sistema</w:t>
            </w:r>
          </w:p>
          <w:p w14:paraId="5B358A9E" w14:textId="77777777" w:rsidR="00804155" w:rsidRDefault="00804155">
            <w:pPr>
              <w:snapToGrid w:val="0"/>
              <w:spacing w:before="160" w:line="360" w:lineRule="exact"/>
              <w:ind w:left="181"/>
            </w:pPr>
          </w:p>
        </w:tc>
      </w:tr>
    </w:tbl>
    <w:p w14:paraId="7D0B5DEF" w14:textId="77777777" w:rsidR="00804155" w:rsidRDefault="00804155">
      <w:pPr>
        <w:widowControl/>
        <w:spacing w:line="340" w:lineRule="atLeast"/>
        <w:jc w:val="center"/>
        <w:rPr>
          <w:lang w:eastAsia="ar-SA"/>
        </w:rPr>
      </w:pPr>
    </w:p>
    <w:p w14:paraId="381F8965" w14:textId="77777777" w:rsidR="00804155" w:rsidRDefault="00804155">
      <w:pPr>
        <w:widowControl/>
        <w:spacing w:line="340" w:lineRule="atLeast"/>
        <w:jc w:val="center"/>
        <w:rPr>
          <w:lang w:eastAsia="ar-SA"/>
        </w:rPr>
      </w:pPr>
    </w:p>
    <w:p w14:paraId="2CE6AD00" w14:textId="77777777" w:rsidR="00804155" w:rsidRDefault="00804155">
      <w:pPr>
        <w:widowControl/>
        <w:spacing w:line="340" w:lineRule="atLeast"/>
        <w:jc w:val="center"/>
        <w:rPr>
          <w:lang w:eastAsia="ar-SA"/>
        </w:rPr>
      </w:pPr>
    </w:p>
    <w:p w14:paraId="2887B384" w14:textId="77777777" w:rsidR="00804155" w:rsidRDefault="00BB70F7">
      <w:pPr>
        <w:pStyle w:val="Ttulo2"/>
      </w:pPr>
      <w:r>
        <w:t>Desenvolvimento de um Software de Gestão de uma Biblioteca</w:t>
      </w:r>
    </w:p>
    <w:p w14:paraId="78FE929C" w14:textId="77777777" w:rsidR="00804155" w:rsidRDefault="00804155">
      <w:pPr>
        <w:widowControl/>
        <w:spacing w:line="340" w:lineRule="atLeast"/>
        <w:ind w:right="-1"/>
        <w:jc w:val="center"/>
        <w:rPr>
          <w:b/>
          <w:bCs/>
          <w:sz w:val="32"/>
          <w:szCs w:val="32"/>
          <w:lang w:eastAsia="ar-SA"/>
        </w:rPr>
      </w:pPr>
    </w:p>
    <w:p w14:paraId="594B6BB2" w14:textId="77777777" w:rsidR="00804155" w:rsidRDefault="00804155">
      <w:pPr>
        <w:widowControl/>
        <w:spacing w:line="340" w:lineRule="atLeast"/>
        <w:ind w:right="-1"/>
        <w:jc w:val="center"/>
        <w:rPr>
          <w:b/>
          <w:bCs/>
          <w:sz w:val="32"/>
          <w:szCs w:val="32"/>
          <w:lang w:eastAsia="ar-SA"/>
        </w:rPr>
      </w:pPr>
    </w:p>
    <w:p w14:paraId="3D6F83C6" w14:textId="77777777" w:rsidR="00804155" w:rsidRDefault="00804155">
      <w:pPr>
        <w:widowControl/>
        <w:spacing w:line="340" w:lineRule="atLeast"/>
        <w:ind w:right="-1"/>
        <w:jc w:val="center"/>
        <w:rPr>
          <w:b/>
          <w:bCs/>
          <w:sz w:val="32"/>
          <w:szCs w:val="32"/>
          <w:lang w:eastAsia="ar-SA"/>
        </w:rPr>
      </w:pPr>
    </w:p>
    <w:p w14:paraId="7A1F2349" w14:textId="77777777" w:rsidR="00804155" w:rsidRDefault="00804155">
      <w:pPr>
        <w:widowControl/>
        <w:spacing w:line="340" w:lineRule="atLeast"/>
        <w:ind w:right="-1"/>
        <w:jc w:val="center"/>
        <w:rPr>
          <w:b/>
          <w:bCs/>
          <w:sz w:val="32"/>
          <w:szCs w:val="32"/>
          <w:lang w:eastAsia="ar-SA"/>
        </w:rPr>
      </w:pPr>
    </w:p>
    <w:p w14:paraId="179997FD" w14:textId="77777777" w:rsidR="00804155" w:rsidRDefault="00804155">
      <w:pPr>
        <w:widowControl/>
        <w:spacing w:line="340" w:lineRule="atLeast"/>
        <w:ind w:right="-1"/>
        <w:jc w:val="center"/>
      </w:pPr>
      <w:r>
        <w:t>Autores</w:t>
      </w:r>
    </w:p>
    <w:tbl>
      <w:tblPr>
        <w:tblW w:w="0" w:type="auto"/>
        <w:tblInd w:w="-15" w:type="dxa"/>
        <w:tblLayout w:type="fixed"/>
        <w:tblLook w:val="0000" w:firstRow="0" w:lastRow="0" w:firstColumn="0" w:lastColumn="0" w:noHBand="0" w:noVBand="0"/>
      </w:tblPr>
      <w:tblGrid>
        <w:gridCol w:w="1668"/>
        <w:gridCol w:w="7931"/>
      </w:tblGrid>
      <w:tr w:rsidR="00804155" w14:paraId="7A5DA985" w14:textId="77777777">
        <w:tc>
          <w:tcPr>
            <w:tcW w:w="1668" w:type="dxa"/>
            <w:tcBorders>
              <w:top w:val="single" w:sz="4" w:space="0" w:color="000000"/>
              <w:left w:val="single" w:sz="4" w:space="0" w:color="000000"/>
              <w:bottom w:val="single" w:sz="4" w:space="0" w:color="000000"/>
            </w:tcBorders>
            <w:shd w:val="clear" w:color="auto" w:fill="auto"/>
          </w:tcPr>
          <w:p w14:paraId="7A68911C" w14:textId="77777777" w:rsidR="00804155" w:rsidRDefault="00804155">
            <w:pPr>
              <w:widowControl/>
              <w:snapToGrid w:val="0"/>
              <w:spacing w:line="340" w:lineRule="atLeast"/>
              <w:ind w:right="-1"/>
              <w:jc w:val="center"/>
            </w:pPr>
            <w:r>
              <w:rPr>
                <w:b/>
                <w:bCs/>
                <w:szCs w:val="32"/>
                <w:lang w:eastAsia="ar-SA"/>
              </w:rPr>
              <w:t>Número</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1893D4F6" w14:textId="77777777" w:rsidR="00804155" w:rsidRDefault="00804155">
            <w:pPr>
              <w:widowControl/>
              <w:snapToGrid w:val="0"/>
              <w:spacing w:line="340" w:lineRule="atLeast"/>
              <w:ind w:right="-1"/>
              <w:jc w:val="center"/>
            </w:pPr>
            <w:r>
              <w:rPr>
                <w:b/>
                <w:bCs/>
                <w:szCs w:val="32"/>
                <w:lang w:eastAsia="ar-SA"/>
              </w:rPr>
              <w:t>Nome</w:t>
            </w:r>
          </w:p>
        </w:tc>
      </w:tr>
      <w:tr w:rsidR="00804155" w14:paraId="329E1B9A" w14:textId="77777777">
        <w:tc>
          <w:tcPr>
            <w:tcW w:w="1668" w:type="dxa"/>
            <w:tcBorders>
              <w:left w:val="single" w:sz="4" w:space="0" w:color="000000"/>
              <w:bottom w:val="single" w:sz="4" w:space="0" w:color="000000"/>
            </w:tcBorders>
            <w:shd w:val="clear" w:color="auto" w:fill="auto"/>
          </w:tcPr>
          <w:p w14:paraId="763D5072" w14:textId="77777777" w:rsidR="00804155" w:rsidRDefault="00BB70F7">
            <w:pPr>
              <w:widowControl/>
              <w:snapToGrid w:val="0"/>
              <w:spacing w:line="340" w:lineRule="atLeast"/>
              <w:ind w:right="-1"/>
              <w:jc w:val="center"/>
              <w:rPr>
                <w:b/>
                <w:bCs/>
                <w:szCs w:val="32"/>
                <w:lang w:eastAsia="ar-SA"/>
              </w:rPr>
            </w:pPr>
            <w:r>
              <w:rPr>
                <w:b/>
                <w:bCs/>
                <w:szCs w:val="32"/>
                <w:lang w:eastAsia="ar-SA"/>
              </w:rPr>
              <w:t>11019</w:t>
            </w:r>
          </w:p>
        </w:tc>
        <w:tc>
          <w:tcPr>
            <w:tcW w:w="7931" w:type="dxa"/>
            <w:tcBorders>
              <w:left w:val="single" w:sz="4" w:space="0" w:color="000000"/>
              <w:bottom w:val="single" w:sz="4" w:space="0" w:color="000000"/>
              <w:right w:val="single" w:sz="4" w:space="0" w:color="000000"/>
            </w:tcBorders>
            <w:shd w:val="clear" w:color="auto" w:fill="auto"/>
          </w:tcPr>
          <w:p w14:paraId="29440C71" w14:textId="77777777" w:rsidR="00804155" w:rsidRDefault="00BB70F7">
            <w:pPr>
              <w:widowControl/>
              <w:snapToGrid w:val="0"/>
              <w:spacing w:line="340" w:lineRule="atLeast"/>
              <w:ind w:right="-1"/>
              <w:jc w:val="center"/>
            </w:pPr>
            <w:r>
              <w:rPr>
                <w:bCs/>
                <w:szCs w:val="32"/>
                <w:lang w:eastAsia="ar-SA"/>
              </w:rPr>
              <w:t>Rodrigo Micael Silva Cunha</w:t>
            </w:r>
          </w:p>
        </w:tc>
      </w:tr>
      <w:tr w:rsidR="00BB70F7" w14:paraId="5F0B3AFC" w14:textId="77777777">
        <w:tc>
          <w:tcPr>
            <w:tcW w:w="1668" w:type="dxa"/>
            <w:tcBorders>
              <w:left w:val="single" w:sz="4" w:space="0" w:color="000000"/>
              <w:bottom w:val="single" w:sz="4" w:space="0" w:color="000000"/>
            </w:tcBorders>
            <w:shd w:val="clear" w:color="auto" w:fill="auto"/>
          </w:tcPr>
          <w:p w14:paraId="7695A089" w14:textId="77777777" w:rsidR="00BB70F7" w:rsidRDefault="00BB70F7">
            <w:pPr>
              <w:widowControl/>
              <w:snapToGrid w:val="0"/>
              <w:spacing w:line="340" w:lineRule="atLeast"/>
              <w:ind w:right="-1"/>
              <w:jc w:val="center"/>
              <w:rPr>
                <w:b/>
                <w:bCs/>
                <w:szCs w:val="32"/>
                <w:lang w:eastAsia="ar-SA"/>
              </w:rPr>
            </w:pPr>
          </w:p>
        </w:tc>
        <w:tc>
          <w:tcPr>
            <w:tcW w:w="7931" w:type="dxa"/>
            <w:tcBorders>
              <w:left w:val="single" w:sz="4" w:space="0" w:color="000000"/>
              <w:bottom w:val="single" w:sz="4" w:space="0" w:color="000000"/>
              <w:right w:val="single" w:sz="4" w:space="0" w:color="000000"/>
            </w:tcBorders>
            <w:shd w:val="clear" w:color="auto" w:fill="auto"/>
          </w:tcPr>
          <w:p w14:paraId="653C8D72" w14:textId="77777777" w:rsidR="00BB70F7" w:rsidRDefault="00BB70F7">
            <w:pPr>
              <w:widowControl/>
              <w:snapToGrid w:val="0"/>
              <w:spacing w:line="340" w:lineRule="atLeast"/>
              <w:ind w:right="-1"/>
              <w:jc w:val="center"/>
              <w:rPr>
                <w:bCs/>
                <w:szCs w:val="32"/>
                <w:lang w:eastAsia="ar-SA"/>
              </w:rPr>
            </w:pPr>
            <w:r>
              <w:rPr>
                <w:bCs/>
                <w:szCs w:val="32"/>
                <w:lang w:eastAsia="ar-SA"/>
              </w:rPr>
              <w:t>Elísio Cruz</w:t>
            </w:r>
          </w:p>
        </w:tc>
      </w:tr>
      <w:tr w:rsidR="00804155" w14:paraId="5AF11F8F" w14:textId="77777777">
        <w:tc>
          <w:tcPr>
            <w:tcW w:w="1668" w:type="dxa"/>
            <w:tcBorders>
              <w:left w:val="single" w:sz="4" w:space="0" w:color="000000"/>
              <w:bottom w:val="single" w:sz="4" w:space="0" w:color="000000"/>
            </w:tcBorders>
            <w:shd w:val="clear" w:color="auto" w:fill="auto"/>
          </w:tcPr>
          <w:p w14:paraId="4CE2B6F4" w14:textId="77777777" w:rsidR="00804155" w:rsidRDefault="00804155">
            <w:pPr>
              <w:widowControl/>
              <w:snapToGrid w:val="0"/>
              <w:spacing w:line="340" w:lineRule="atLeast"/>
              <w:ind w:right="-1"/>
              <w:jc w:val="center"/>
              <w:rPr>
                <w:bCs/>
                <w:szCs w:val="32"/>
                <w:lang w:eastAsia="ar-SA"/>
              </w:rPr>
            </w:pPr>
          </w:p>
        </w:tc>
        <w:tc>
          <w:tcPr>
            <w:tcW w:w="7931" w:type="dxa"/>
            <w:tcBorders>
              <w:left w:val="single" w:sz="4" w:space="0" w:color="000000"/>
              <w:bottom w:val="single" w:sz="4" w:space="0" w:color="000000"/>
              <w:right w:val="single" w:sz="4" w:space="0" w:color="000000"/>
            </w:tcBorders>
            <w:shd w:val="clear" w:color="auto" w:fill="auto"/>
          </w:tcPr>
          <w:p w14:paraId="30918D93" w14:textId="77777777" w:rsidR="00BB70F7" w:rsidRDefault="00BB70F7" w:rsidP="00BB70F7">
            <w:pPr>
              <w:widowControl/>
              <w:snapToGrid w:val="0"/>
              <w:spacing w:line="340" w:lineRule="atLeast"/>
              <w:ind w:right="-1"/>
              <w:jc w:val="center"/>
              <w:rPr>
                <w:bCs/>
                <w:szCs w:val="32"/>
                <w:lang w:eastAsia="ar-SA"/>
              </w:rPr>
            </w:pPr>
            <w:r>
              <w:rPr>
                <w:bCs/>
                <w:szCs w:val="32"/>
                <w:lang w:eastAsia="ar-SA"/>
              </w:rPr>
              <w:t>André Cirilo Lages Do Rêgo</w:t>
            </w:r>
          </w:p>
        </w:tc>
      </w:tr>
    </w:tbl>
    <w:p w14:paraId="6F54A503" w14:textId="77777777" w:rsidR="00804155" w:rsidRDefault="00804155">
      <w:pPr>
        <w:widowControl/>
        <w:spacing w:line="340" w:lineRule="atLeast"/>
        <w:ind w:right="-1"/>
        <w:jc w:val="center"/>
        <w:rPr>
          <w:b/>
          <w:bCs/>
          <w:sz w:val="32"/>
          <w:szCs w:val="32"/>
          <w:lang w:eastAsia="ar-SA"/>
        </w:rPr>
      </w:pPr>
    </w:p>
    <w:p w14:paraId="1D4B4BCB" w14:textId="77777777" w:rsidR="00804155" w:rsidRDefault="00804155">
      <w:pPr>
        <w:widowControl/>
        <w:spacing w:line="340" w:lineRule="atLeast"/>
        <w:ind w:right="-1"/>
        <w:jc w:val="center"/>
        <w:rPr>
          <w:b/>
          <w:bCs/>
          <w:sz w:val="32"/>
          <w:szCs w:val="32"/>
          <w:lang w:eastAsia="ar-SA"/>
        </w:rPr>
      </w:pPr>
    </w:p>
    <w:p w14:paraId="6CA76D35" w14:textId="77777777" w:rsidR="00804155" w:rsidRDefault="00804155">
      <w:pPr>
        <w:widowControl/>
        <w:spacing w:line="340" w:lineRule="atLeast"/>
        <w:ind w:right="-1"/>
        <w:jc w:val="center"/>
      </w:pPr>
      <w:r>
        <w:t>Revisões</w:t>
      </w:r>
    </w:p>
    <w:tbl>
      <w:tblPr>
        <w:tblW w:w="9599" w:type="dxa"/>
        <w:tblInd w:w="-15" w:type="dxa"/>
        <w:tblLayout w:type="fixed"/>
        <w:tblLook w:val="0000" w:firstRow="0" w:lastRow="0" w:firstColumn="0" w:lastColumn="0" w:noHBand="0" w:noVBand="0"/>
      </w:tblPr>
      <w:tblGrid>
        <w:gridCol w:w="1668"/>
        <w:gridCol w:w="7931"/>
      </w:tblGrid>
      <w:tr w:rsidR="00804155" w14:paraId="1FAE0316" w14:textId="77777777" w:rsidTr="00BB70F7">
        <w:tc>
          <w:tcPr>
            <w:tcW w:w="1668" w:type="dxa"/>
            <w:tcBorders>
              <w:top w:val="single" w:sz="4" w:space="0" w:color="000000"/>
              <w:left w:val="single" w:sz="4" w:space="0" w:color="000000"/>
              <w:bottom w:val="single" w:sz="4" w:space="0" w:color="000000"/>
            </w:tcBorders>
            <w:shd w:val="clear" w:color="auto" w:fill="auto"/>
          </w:tcPr>
          <w:p w14:paraId="6E156883" w14:textId="77777777" w:rsidR="00804155" w:rsidRDefault="00804155">
            <w:pPr>
              <w:widowControl/>
              <w:snapToGrid w:val="0"/>
              <w:spacing w:line="340" w:lineRule="atLeast"/>
              <w:ind w:right="-1"/>
              <w:jc w:val="center"/>
            </w:pPr>
            <w:r>
              <w:rPr>
                <w:b/>
                <w:bCs/>
                <w:szCs w:val="32"/>
                <w:lang w:eastAsia="ar-SA"/>
              </w:rPr>
              <w:t>Data</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465756E9" w14:textId="77777777" w:rsidR="00804155" w:rsidRDefault="00804155">
            <w:pPr>
              <w:widowControl/>
              <w:snapToGrid w:val="0"/>
              <w:spacing w:line="340" w:lineRule="atLeast"/>
              <w:ind w:right="-1"/>
              <w:jc w:val="center"/>
            </w:pPr>
            <w:r>
              <w:rPr>
                <w:b/>
                <w:bCs/>
                <w:szCs w:val="32"/>
                <w:lang w:eastAsia="ar-SA"/>
              </w:rPr>
              <w:t>Alterações</w:t>
            </w:r>
          </w:p>
        </w:tc>
      </w:tr>
      <w:tr w:rsidR="00804155" w14:paraId="5D1AA9B8" w14:textId="77777777" w:rsidTr="00BB70F7">
        <w:tc>
          <w:tcPr>
            <w:tcW w:w="1668" w:type="dxa"/>
            <w:tcBorders>
              <w:left w:val="single" w:sz="4" w:space="0" w:color="000000"/>
              <w:bottom w:val="single" w:sz="4" w:space="0" w:color="000000"/>
            </w:tcBorders>
            <w:shd w:val="clear" w:color="auto" w:fill="auto"/>
          </w:tcPr>
          <w:p w14:paraId="71B91FAE" w14:textId="77777777" w:rsidR="00804155" w:rsidRDefault="00804155">
            <w:pPr>
              <w:widowControl/>
              <w:snapToGrid w:val="0"/>
              <w:spacing w:line="340" w:lineRule="atLeast"/>
              <w:ind w:right="-1"/>
              <w:jc w:val="center"/>
              <w:rPr>
                <w:b/>
                <w:bCs/>
                <w:szCs w:val="32"/>
                <w:lang w:eastAsia="ar-SA"/>
              </w:rPr>
            </w:pPr>
          </w:p>
        </w:tc>
        <w:tc>
          <w:tcPr>
            <w:tcW w:w="7931" w:type="dxa"/>
            <w:tcBorders>
              <w:left w:val="single" w:sz="4" w:space="0" w:color="000000"/>
              <w:bottom w:val="single" w:sz="4" w:space="0" w:color="000000"/>
              <w:right w:val="single" w:sz="4" w:space="0" w:color="000000"/>
            </w:tcBorders>
            <w:shd w:val="clear" w:color="auto" w:fill="auto"/>
          </w:tcPr>
          <w:p w14:paraId="66015B5B" w14:textId="77777777" w:rsidR="00804155" w:rsidRDefault="00804155">
            <w:pPr>
              <w:widowControl/>
              <w:snapToGrid w:val="0"/>
              <w:spacing w:line="340" w:lineRule="atLeast"/>
              <w:ind w:right="-1"/>
              <w:jc w:val="center"/>
              <w:rPr>
                <w:b/>
                <w:bCs/>
                <w:szCs w:val="32"/>
                <w:lang w:eastAsia="ar-SA"/>
              </w:rPr>
            </w:pPr>
          </w:p>
        </w:tc>
      </w:tr>
      <w:tr w:rsidR="00804155" w14:paraId="1C3457CC" w14:textId="77777777" w:rsidTr="00BB70F7">
        <w:tc>
          <w:tcPr>
            <w:tcW w:w="1668" w:type="dxa"/>
            <w:tcBorders>
              <w:left w:val="single" w:sz="4" w:space="0" w:color="000000"/>
              <w:bottom w:val="single" w:sz="4" w:space="0" w:color="000000"/>
            </w:tcBorders>
            <w:shd w:val="clear" w:color="auto" w:fill="auto"/>
          </w:tcPr>
          <w:p w14:paraId="62EDD4C1" w14:textId="77777777" w:rsidR="00804155" w:rsidRDefault="00804155">
            <w:pPr>
              <w:widowControl/>
              <w:snapToGrid w:val="0"/>
              <w:spacing w:line="340" w:lineRule="atLeast"/>
              <w:ind w:right="-1"/>
              <w:jc w:val="center"/>
              <w:rPr>
                <w:b/>
                <w:bCs/>
                <w:szCs w:val="32"/>
                <w:lang w:eastAsia="ar-SA"/>
              </w:rPr>
            </w:pPr>
          </w:p>
        </w:tc>
        <w:tc>
          <w:tcPr>
            <w:tcW w:w="7931" w:type="dxa"/>
            <w:tcBorders>
              <w:left w:val="single" w:sz="4" w:space="0" w:color="000000"/>
              <w:bottom w:val="single" w:sz="4" w:space="0" w:color="000000"/>
              <w:right w:val="single" w:sz="4" w:space="0" w:color="000000"/>
            </w:tcBorders>
            <w:shd w:val="clear" w:color="auto" w:fill="auto"/>
          </w:tcPr>
          <w:p w14:paraId="5907D2F1" w14:textId="77777777" w:rsidR="00804155" w:rsidRDefault="00804155">
            <w:pPr>
              <w:widowControl/>
              <w:snapToGrid w:val="0"/>
              <w:spacing w:line="340" w:lineRule="atLeast"/>
              <w:ind w:right="-1"/>
              <w:jc w:val="center"/>
              <w:rPr>
                <w:bCs/>
                <w:szCs w:val="32"/>
                <w:lang w:eastAsia="ar-SA"/>
              </w:rPr>
            </w:pPr>
          </w:p>
        </w:tc>
      </w:tr>
    </w:tbl>
    <w:p w14:paraId="6C182AD2" w14:textId="77777777" w:rsidR="00C4381F" w:rsidRDefault="00C4381F">
      <w:pPr>
        <w:pStyle w:val="Cabealho1"/>
        <w:tabs>
          <w:tab w:val="left" w:pos="432"/>
        </w:tabs>
      </w:pPr>
      <w:bookmarkStart w:id="0" w:name="_Toc517642802"/>
      <w:r>
        <w:lastRenderedPageBreak/>
        <w:t>Índice</w:t>
      </w:r>
      <w:bookmarkEnd w:id="0"/>
    </w:p>
    <w:sdt>
      <w:sdtPr>
        <w:id w:val="-1982304390"/>
        <w:docPartObj>
          <w:docPartGallery w:val="Table of Contents"/>
          <w:docPartUnique/>
        </w:docPartObj>
      </w:sdtPr>
      <w:sdtEndPr>
        <w:rPr>
          <w:rFonts w:ascii="Times New Roman" w:eastAsia="Times New Roman" w:hAnsi="Times New Roman" w:cs="Times New Roman"/>
          <w:b/>
          <w:bCs/>
          <w:color w:val="auto"/>
          <w:sz w:val="24"/>
          <w:szCs w:val="20"/>
          <w:lang w:eastAsia="zh-CN"/>
        </w:rPr>
      </w:sdtEndPr>
      <w:sdtContent>
        <w:p w14:paraId="762FB505" w14:textId="40BB3296" w:rsidR="00C4381F" w:rsidRDefault="00C4381F">
          <w:pPr>
            <w:pStyle w:val="Cabealhodondice"/>
          </w:pPr>
          <w:r>
            <w:t>Índic</w:t>
          </w:r>
          <w:bookmarkStart w:id="1" w:name="_GoBack"/>
          <w:bookmarkEnd w:id="1"/>
          <w:r>
            <w:t>e</w:t>
          </w:r>
        </w:p>
        <w:p w14:paraId="7AA79A3D" w14:textId="7B7CDFD1" w:rsidR="00C4381F" w:rsidRDefault="00C4381F">
          <w:pPr>
            <w:pStyle w:val="ndice1"/>
            <w:tabs>
              <w:tab w:val="left" w:pos="440"/>
              <w:tab w:val="right" w:leader="dot" w:pos="9344"/>
            </w:tabs>
            <w:rPr>
              <w:rFonts w:cstheme="minorBidi"/>
              <w:noProof/>
            </w:rPr>
          </w:pPr>
          <w:r>
            <w:fldChar w:fldCharType="begin"/>
          </w:r>
          <w:r>
            <w:instrText xml:space="preserve"> TOC \o "1-3" \h \z \u </w:instrText>
          </w:r>
          <w:r>
            <w:fldChar w:fldCharType="separate"/>
          </w:r>
          <w:hyperlink w:anchor="_Toc517642802" w:history="1">
            <w:r w:rsidRPr="00182BF7">
              <w:rPr>
                <w:rStyle w:val="Hiperligao"/>
                <w:noProof/>
              </w:rPr>
              <w:t>1</w:t>
            </w:r>
            <w:r>
              <w:rPr>
                <w:rFonts w:cstheme="minorBidi"/>
                <w:noProof/>
              </w:rPr>
              <w:tab/>
            </w:r>
            <w:r w:rsidRPr="00182BF7">
              <w:rPr>
                <w:rStyle w:val="Hiperligao"/>
                <w:noProof/>
              </w:rPr>
              <w:t>Índice</w:t>
            </w:r>
            <w:r>
              <w:rPr>
                <w:noProof/>
                <w:webHidden/>
              </w:rPr>
              <w:tab/>
            </w:r>
            <w:r>
              <w:rPr>
                <w:noProof/>
                <w:webHidden/>
              </w:rPr>
              <w:fldChar w:fldCharType="begin"/>
            </w:r>
            <w:r>
              <w:rPr>
                <w:noProof/>
                <w:webHidden/>
              </w:rPr>
              <w:instrText xml:space="preserve"> PAGEREF _Toc517642802 \h </w:instrText>
            </w:r>
            <w:r>
              <w:rPr>
                <w:noProof/>
                <w:webHidden/>
              </w:rPr>
            </w:r>
            <w:r>
              <w:rPr>
                <w:noProof/>
                <w:webHidden/>
              </w:rPr>
              <w:fldChar w:fldCharType="separate"/>
            </w:r>
            <w:r>
              <w:rPr>
                <w:noProof/>
                <w:webHidden/>
              </w:rPr>
              <w:t>2</w:t>
            </w:r>
            <w:r>
              <w:rPr>
                <w:noProof/>
                <w:webHidden/>
              </w:rPr>
              <w:fldChar w:fldCharType="end"/>
            </w:r>
          </w:hyperlink>
        </w:p>
        <w:p w14:paraId="0AD50E46" w14:textId="5CD490AA" w:rsidR="00C4381F" w:rsidRDefault="00C4381F">
          <w:pPr>
            <w:pStyle w:val="ndice1"/>
            <w:tabs>
              <w:tab w:val="left" w:pos="440"/>
              <w:tab w:val="right" w:leader="dot" w:pos="9344"/>
            </w:tabs>
            <w:rPr>
              <w:rFonts w:cstheme="minorBidi"/>
              <w:noProof/>
            </w:rPr>
          </w:pPr>
          <w:hyperlink w:anchor="_Toc517642803" w:history="1">
            <w:r w:rsidRPr="00182BF7">
              <w:rPr>
                <w:rStyle w:val="Hiperligao"/>
                <w:noProof/>
              </w:rPr>
              <w:t>2</w:t>
            </w:r>
            <w:r>
              <w:rPr>
                <w:rFonts w:cstheme="minorBidi"/>
                <w:noProof/>
              </w:rPr>
              <w:tab/>
            </w:r>
            <w:r w:rsidRPr="00182BF7">
              <w:rPr>
                <w:rStyle w:val="Hiperligao"/>
                <w:noProof/>
              </w:rPr>
              <w:t>Introdução</w:t>
            </w:r>
            <w:r>
              <w:rPr>
                <w:noProof/>
                <w:webHidden/>
              </w:rPr>
              <w:tab/>
            </w:r>
            <w:r>
              <w:rPr>
                <w:noProof/>
                <w:webHidden/>
              </w:rPr>
              <w:fldChar w:fldCharType="begin"/>
            </w:r>
            <w:r>
              <w:rPr>
                <w:noProof/>
                <w:webHidden/>
              </w:rPr>
              <w:instrText xml:space="preserve"> PAGEREF _Toc517642803 \h </w:instrText>
            </w:r>
            <w:r>
              <w:rPr>
                <w:noProof/>
                <w:webHidden/>
              </w:rPr>
            </w:r>
            <w:r>
              <w:rPr>
                <w:noProof/>
                <w:webHidden/>
              </w:rPr>
              <w:fldChar w:fldCharType="separate"/>
            </w:r>
            <w:r>
              <w:rPr>
                <w:noProof/>
                <w:webHidden/>
              </w:rPr>
              <w:t>5</w:t>
            </w:r>
            <w:r>
              <w:rPr>
                <w:noProof/>
                <w:webHidden/>
              </w:rPr>
              <w:fldChar w:fldCharType="end"/>
            </w:r>
          </w:hyperlink>
        </w:p>
        <w:p w14:paraId="2A914D80" w14:textId="5731C815" w:rsidR="00C4381F" w:rsidRDefault="00C4381F">
          <w:pPr>
            <w:pStyle w:val="ndice2"/>
            <w:tabs>
              <w:tab w:val="left" w:pos="880"/>
              <w:tab w:val="right" w:leader="dot" w:pos="9344"/>
            </w:tabs>
            <w:rPr>
              <w:rFonts w:cstheme="minorBidi"/>
              <w:noProof/>
            </w:rPr>
          </w:pPr>
          <w:hyperlink w:anchor="_Toc517642804" w:history="1">
            <w:r w:rsidRPr="00182BF7">
              <w:rPr>
                <w:rStyle w:val="Hiperligao"/>
                <w:noProof/>
              </w:rPr>
              <w:t>2.1</w:t>
            </w:r>
            <w:r>
              <w:rPr>
                <w:rFonts w:cstheme="minorBidi"/>
                <w:noProof/>
              </w:rPr>
              <w:tab/>
            </w:r>
            <w:r w:rsidRPr="00182BF7">
              <w:rPr>
                <w:rStyle w:val="Hiperligao"/>
                <w:noProof/>
              </w:rPr>
              <w:t>Definição do Problema</w:t>
            </w:r>
            <w:r>
              <w:rPr>
                <w:noProof/>
                <w:webHidden/>
              </w:rPr>
              <w:tab/>
            </w:r>
            <w:r>
              <w:rPr>
                <w:noProof/>
                <w:webHidden/>
              </w:rPr>
              <w:fldChar w:fldCharType="begin"/>
            </w:r>
            <w:r>
              <w:rPr>
                <w:noProof/>
                <w:webHidden/>
              </w:rPr>
              <w:instrText xml:space="preserve"> PAGEREF _Toc517642804 \h </w:instrText>
            </w:r>
            <w:r>
              <w:rPr>
                <w:noProof/>
                <w:webHidden/>
              </w:rPr>
            </w:r>
            <w:r>
              <w:rPr>
                <w:noProof/>
                <w:webHidden/>
              </w:rPr>
              <w:fldChar w:fldCharType="separate"/>
            </w:r>
            <w:r>
              <w:rPr>
                <w:noProof/>
                <w:webHidden/>
              </w:rPr>
              <w:t>5</w:t>
            </w:r>
            <w:r>
              <w:rPr>
                <w:noProof/>
                <w:webHidden/>
              </w:rPr>
              <w:fldChar w:fldCharType="end"/>
            </w:r>
          </w:hyperlink>
        </w:p>
        <w:p w14:paraId="2356F893" w14:textId="69C6B51E" w:rsidR="00C4381F" w:rsidRDefault="00C4381F">
          <w:pPr>
            <w:pStyle w:val="ndice2"/>
            <w:tabs>
              <w:tab w:val="left" w:pos="880"/>
              <w:tab w:val="right" w:leader="dot" w:pos="9344"/>
            </w:tabs>
            <w:rPr>
              <w:rFonts w:cstheme="minorBidi"/>
              <w:noProof/>
            </w:rPr>
          </w:pPr>
          <w:hyperlink w:anchor="_Toc517642805" w:history="1">
            <w:r w:rsidRPr="00182BF7">
              <w:rPr>
                <w:rStyle w:val="Hiperligao"/>
                <w:noProof/>
              </w:rPr>
              <w:t>2.2</w:t>
            </w:r>
            <w:r>
              <w:rPr>
                <w:rFonts w:cstheme="minorBidi"/>
                <w:noProof/>
              </w:rPr>
              <w:tab/>
            </w:r>
            <w:r w:rsidRPr="00182BF7">
              <w:rPr>
                <w:rStyle w:val="Hiperligao"/>
                <w:noProof/>
              </w:rPr>
              <w:t>Participantes</w:t>
            </w:r>
            <w:r>
              <w:rPr>
                <w:noProof/>
                <w:webHidden/>
              </w:rPr>
              <w:tab/>
            </w:r>
            <w:r>
              <w:rPr>
                <w:noProof/>
                <w:webHidden/>
              </w:rPr>
              <w:fldChar w:fldCharType="begin"/>
            </w:r>
            <w:r>
              <w:rPr>
                <w:noProof/>
                <w:webHidden/>
              </w:rPr>
              <w:instrText xml:space="preserve"> PAGEREF _Toc517642805 \h </w:instrText>
            </w:r>
            <w:r>
              <w:rPr>
                <w:noProof/>
                <w:webHidden/>
              </w:rPr>
            </w:r>
            <w:r>
              <w:rPr>
                <w:noProof/>
                <w:webHidden/>
              </w:rPr>
              <w:fldChar w:fldCharType="separate"/>
            </w:r>
            <w:r>
              <w:rPr>
                <w:noProof/>
                <w:webHidden/>
              </w:rPr>
              <w:t>5</w:t>
            </w:r>
            <w:r>
              <w:rPr>
                <w:noProof/>
                <w:webHidden/>
              </w:rPr>
              <w:fldChar w:fldCharType="end"/>
            </w:r>
          </w:hyperlink>
        </w:p>
        <w:p w14:paraId="5A8AE768" w14:textId="31D7321B" w:rsidR="00C4381F" w:rsidRDefault="00C4381F">
          <w:pPr>
            <w:pStyle w:val="ndice2"/>
            <w:tabs>
              <w:tab w:val="left" w:pos="880"/>
              <w:tab w:val="right" w:leader="dot" w:pos="9344"/>
            </w:tabs>
            <w:rPr>
              <w:rFonts w:cstheme="minorBidi"/>
              <w:noProof/>
            </w:rPr>
          </w:pPr>
          <w:hyperlink w:anchor="_Toc517642806" w:history="1">
            <w:r w:rsidRPr="00182BF7">
              <w:rPr>
                <w:rStyle w:val="Hiperligao"/>
                <w:noProof/>
              </w:rPr>
              <w:t>2.3</w:t>
            </w:r>
            <w:r>
              <w:rPr>
                <w:rFonts w:cstheme="minorBidi"/>
                <w:noProof/>
              </w:rPr>
              <w:tab/>
            </w:r>
            <w:r w:rsidRPr="00182BF7">
              <w:rPr>
                <w:rStyle w:val="Hiperligao"/>
                <w:noProof/>
              </w:rPr>
              <w:t>Configuração Operacional</w:t>
            </w:r>
            <w:r>
              <w:rPr>
                <w:noProof/>
                <w:webHidden/>
              </w:rPr>
              <w:tab/>
            </w:r>
            <w:r>
              <w:rPr>
                <w:noProof/>
                <w:webHidden/>
              </w:rPr>
              <w:fldChar w:fldCharType="begin"/>
            </w:r>
            <w:r>
              <w:rPr>
                <w:noProof/>
                <w:webHidden/>
              </w:rPr>
              <w:instrText xml:space="preserve"> PAGEREF _Toc517642806 \h </w:instrText>
            </w:r>
            <w:r>
              <w:rPr>
                <w:noProof/>
                <w:webHidden/>
              </w:rPr>
            </w:r>
            <w:r>
              <w:rPr>
                <w:noProof/>
                <w:webHidden/>
              </w:rPr>
              <w:fldChar w:fldCharType="separate"/>
            </w:r>
            <w:r>
              <w:rPr>
                <w:noProof/>
                <w:webHidden/>
              </w:rPr>
              <w:t>5</w:t>
            </w:r>
            <w:r>
              <w:rPr>
                <w:noProof/>
                <w:webHidden/>
              </w:rPr>
              <w:fldChar w:fldCharType="end"/>
            </w:r>
          </w:hyperlink>
        </w:p>
        <w:p w14:paraId="1DDC6FFA" w14:textId="30445520" w:rsidR="00C4381F" w:rsidRDefault="00C4381F">
          <w:pPr>
            <w:pStyle w:val="ndice2"/>
            <w:tabs>
              <w:tab w:val="left" w:pos="880"/>
              <w:tab w:val="right" w:leader="dot" w:pos="9344"/>
            </w:tabs>
            <w:rPr>
              <w:rFonts w:cstheme="minorBidi"/>
              <w:noProof/>
            </w:rPr>
          </w:pPr>
          <w:hyperlink w:anchor="_Toc517642807" w:history="1">
            <w:r w:rsidRPr="00182BF7">
              <w:rPr>
                <w:rStyle w:val="Hiperligao"/>
                <w:noProof/>
              </w:rPr>
              <w:t>2.4</w:t>
            </w:r>
            <w:r>
              <w:rPr>
                <w:rFonts w:cstheme="minorBidi"/>
                <w:noProof/>
              </w:rPr>
              <w:tab/>
            </w:r>
            <w:r w:rsidRPr="00182BF7">
              <w:rPr>
                <w:rStyle w:val="Hiperligao"/>
                <w:noProof/>
              </w:rPr>
              <w:t>Análise de Impacto</w:t>
            </w:r>
            <w:r>
              <w:rPr>
                <w:noProof/>
                <w:webHidden/>
              </w:rPr>
              <w:tab/>
            </w:r>
            <w:r>
              <w:rPr>
                <w:noProof/>
                <w:webHidden/>
              </w:rPr>
              <w:fldChar w:fldCharType="begin"/>
            </w:r>
            <w:r>
              <w:rPr>
                <w:noProof/>
                <w:webHidden/>
              </w:rPr>
              <w:instrText xml:space="preserve"> PAGEREF _Toc517642807 \h </w:instrText>
            </w:r>
            <w:r>
              <w:rPr>
                <w:noProof/>
                <w:webHidden/>
              </w:rPr>
            </w:r>
            <w:r>
              <w:rPr>
                <w:noProof/>
                <w:webHidden/>
              </w:rPr>
              <w:fldChar w:fldCharType="separate"/>
            </w:r>
            <w:r>
              <w:rPr>
                <w:noProof/>
                <w:webHidden/>
              </w:rPr>
              <w:t>6</w:t>
            </w:r>
            <w:r>
              <w:rPr>
                <w:noProof/>
                <w:webHidden/>
              </w:rPr>
              <w:fldChar w:fldCharType="end"/>
            </w:r>
          </w:hyperlink>
        </w:p>
        <w:p w14:paraId="2CC09294" w14:textId="21D15057" w:rsidR="00C4381F" w:rsidRDefault="00C4381F">
          <w:pPr>
            <w:pStyle w:val="ndice2"/>
            <w:tabs>
              <w:tab w:val="left" w:pos="880"/>
              <w:tab w:val="right" w:leader="dot" w:pos="9344"/>
            </w:tabs>
            <w:rPr>
              <w:rFonts w:cstheme="minorBidi"/>
              <w:noProof/>
            </w:rPr>
          </w:pPr>
          <w:hyperlink w:anchor="_Toc517642808" w:history="1">
            <w:r w:rsidRPr="00182BF7">
              <w:rPr>
                <w:rStyle w:val="Hiperligao"/>
                <w:noProof/>
              </w:rPr>
              <w:t>2.5</w:t>
            </w:r>
            <w:r>
              <w:rPr>
                <w:rFonts w:cstheme="minorBidi"/>
                <w:noProof/>
              </w:rPr>
              <w:tab/>
            </w:r>
            <w:r w:rsidRPr="00182BF7">
              <w:rPr>
                <w:rStyle w:val="Hiperligao"/>
                <w:noProof/>
              </w:rPr>
              <w:t>Sistemas Relacionados (Falta Fazer)</w:t>
            </w:r>
            <w:r>
              <w:rPr>
                <w:noProof/>
                <w:webHidden/>
              </w:rPr>
              <w:tab/>
            </w:r>
            <w:r>
              <w:rPr>
                <w:noProof/>
                <w:webHidden/>
              </w:rPr>
              <w:fldChar w:fldCharType="begin"/>
            </w:r>
            <w:r>
              <w:rPr>
                <w:noProof/>
                <w:webHidden/>
              </w:rPr>
              <w:instrText xml:space="preserve"> PAGEREF _Toc517642808 \h </w:instrText>
            </w:r>
            <w:r>
              <w:rPr>
                <w:noProof/>
                <w:webHidden/>
              </w:rPr>
            </w:r>
            <w:r>
              <w:rPr>
                <w:noProof/>
                <w:webHidden/>
              </w:rPr>
              <w:fldChar w:fldCharType="separate"/>
            </w:r>
            <w:r>
              <w:rPr>
                <w:noProof/>
                <w:webHidden/>
              </w:rPr>
              <w:t>6</w:t>
            </w:r>
            <w:r>
              <w:rPr>
                <w:noProof/>
                <w:webHidden/>
              </w:rPr>
              <w:fldChar w:fldCharType="end"/>
            </w:r>
          </w:hyperlink>
        </w:p>
        <w:p w14:paraId="72C3F98D" w14:textId="579B8662" w:rsidR="00C4381F" w:rsidRDefault="00C4381F">
          <w:pPr>
            <w:pStyle w:val="ndice3"/>
            <w:tabs>
              <w:tab w:val="left" w:pos="1320"/>
              <w:tab w:val="right" w:leader="dot" w:pos="9344"/>
            </w:tabs>
            <w:rPr>
              <w:rFonts w:cstheme="minorBidi"/>
              <w:noProof/>
            </w:rPr>
          </w:pPr>
          <w:hyperlink w:anchor="_Toc517642809" w:history="1">
            <w:r w:rsidRPr="00182BF7">
              <w:rPr>
                <w:rStyle w:val="Hiperligao"/>
                <w:noProof/>
              </w:rPr>
              <w:t>2.5.1</w:t>
            </w:r>
            <w:r>
              <w:rPr>
                <w:rFonts w:cstheme="minorBidi"/>
                <w:noProof/>
              </w:rPr>
              <w:tab/>
            </w:r>
            <w:r w:rsidRPr="00182BF7">
              <w:rPr>
                <w:rStyle w:val="Hiperligao"/>
                <w:noProof/>
              </w:rPr>
              <w:t>[Sistema Relacionado A]</w:t>
            </w:r>
            <w:r>
              <w:rPr>
                <w:noProof/>
                <w:webHidden/>
              </w:rPr>
              <w:tab/>
            </w:r>
            <w:r>
              <w:rPr>
                <w:noProof/>
                <w:webHidden/>
              </w:rPr>
              <w:fldChar w:fldCharType="begin"/>
            </w:r>
            <w:r>
              <w:rPr>
                <w:noProof/>
                <w:webHidden/>
              </w:rPr>
              <w:instrText xml:space="preserve"> PAGEREF _Toc517642809 \h </w:instrText>
            </w:r>
            <w:r>
              <w:rPr>
                <w:noProof/>
                <w:webHidden/>
              </w:rPr>
            </w:r>
            <w:r>
              <w:rPr>
                <w:noProof/>
                <w:webHidden/>
              </w:rPr>
              <w:fldChar w:fldCharType="separate"/>
            </w:r>
            <w:r>
              <w:rPr>
                <w:noProof/>
                <w:webHidden/>
              </w:rPr>
              <w:t>6</w:t>
            </w:r>
            <w:r>
              <w:rPr>
                <w:noProof/>
                <w:webHidden/>
              </w:rPr>
              <w:fldChar w:fldCharType="end"/>
            </w:r>
          </w:hyperlink>
        </w:p>
        <w:p w14:paraId="6349827E" w14:textId="3E6305F3" w:rsidR="00C4381F" w:rsidRDefault="00C4381F">
          <w:pPr>
            <w:pStyle w:val="ndice3"/>
            <w:tabs>
              <w:tab w:val="left" w:pos="1320"/>
              <w:tab w:val="right" w:leader="dot" w:pos="9344"/>
            </w:tabs>
            <w:rPr>
              <w:rFonts w:cstheme="minorBidi"/>
              <w:noProof/>
            </w:rPr>
          </w:pPr>
          <w:hyperlink w:anchor="_Toc517642810" w:history="1">
            <w:r w:rsidRPr="00182BF7">
              <w:rPr>
                <w:rStyle w:val="Hiperligao"/>
                <w:noProof/>
              </w:rPr>
              <w:t>2.5.2</w:t>
            </w:r>
            <w:r>
              <w:rPr>
                <w:rFonts w:cstheme="minorBidi"/>
                <w:noProof/>
              </w:rPr>
              <w:tab/>
            </w:r>
            <w:r w:rsidRPr="00182BF7">
              <w:rPr>
                <w:rStyle w:val="Hiperligao"/>
                <w:noProof/>
              </w:rPr>
              <w:t>[Sistema Relacionado ...]</w:t>
            </w:r>
            <w:r>
              <w:rPr>
                <w:noProof/>
                <w:webHidden/>
              </w:rPr>
              <w:tab/>
            </w:r>
            <w:r>
              <w:rPr>
                <w:noProof/>
                <w:webHidden/>
              </w:rPr>
              <w:fldChar w:fldCharType="begin"/>
            </w:r>
            <w:r>
              <w:rPr>
                <w:noProof/>
                <w:webHidden/>
              </w:rPr>
              <w:instrText xml:space="preserve"> PAGEREF _Toc517642810 \h </w:instrText>
            </w:r>
            <w:r>
              <w:rPr>
                <w:noProof/>
                <w:webHidden/>
              </w:rPr>
            </w:r>
            <w:r>
              <w:rPr>
                <w:noProof/>
                <w:webHidden/>
              </w:rPr>
              <w:fldChar w:fldCharType="separate"/>
            </w:r>
            <w:r>
              <w:rPr>
                <w:noProof/>
                <w:webHidden/>
              </w:rPr>
              <w:t>6</w:t>
            </w:r>
            <w:r>
              <w:rPr>
                <w:noProof/>
                <w:webHidden/>
              </w:rPr>
              <w:fldChar w:fldCharType="end"/>
            </w:r>
          </w:hyperlink>
        </w:p>
        <w:p w14:paraId="162007BF" w14:textId="7E6FF3AF" w:rsidR="00C4381F" w:rsidRDefault="00C4381F">
          <w:pPr>
            <w:pStyle w:val="ndice3"/>
            <w:tabs>
              <w:tab w:val="left" w:pos="1320"/>
              <w:tab w:val="right" w:leader="dot" w:pos="9344"/>
            </w:tabs>
            <w:rPr>
              <w:rFonts w:cstheme="minorBidi"/>
              <w:noProof/>
            </w:rPr>
          </w:pPr>
          <w:hyperlink w:anchor="_Toc517642811" w:history="1">
            <w:r w:rsidRPr="00182BF7">
              <w:rPr>
                <w:rStyle w:val="Hiperligao"/>
                <w:noProof/>
              </w:rPr>
              <w:t>2.5.3</w:t>
            </w:r>
            <w:r>
              <w:rPr>
                <w:rFonts w:cstheme="minorBidi"/>
                <w:noProof/>
              </w:rPr>
              <w:tab/>
            </w:r>
            <w:r w:rsidRPr="00182BF7">
              <w:rPr>
                <w:rStyle w:val="Hiperligao"/>
                <w:noProof/>
              </w:rPr>
              <w:t>[Sistema Relacionado N]</w:t>
            </w:r>
            <w:r>
              <w:rPr>
                <w:noProof/>
                <w:webHidden/>
              </w:rPr>
              <w:tab/>
            </w:r>
            <w:r>
              <w:rPr>
                <w:noProof/>
                <w:webHidden/>
              </w:rPr>
              <w:fldChar w:fldCharType="begin"/>
            </w:r>
            <w:r>
              <w:rPr>
                <w:noProof/>
                <w:webHidden/>
              </w:rPr>
              <w:instrText xml:space="preserve"> PAGEREF _Toc517642811 \h </w:instrText>
            </w:r>
            <w:r>
              <w:rPr>
                <w:noProof/>
                <w:webHidden/>
              </w:rPr>
            </w:r>
            <w:r>
              <w:rPr>
                <w:noProof/>
                <w:webHidden/>
              </w:rPr>
              <w:fldChar w:fldCharType="separate"/>
            </w:r>
            <w:r>
              <w:rPr>
                <w:noProof/>
                <w:webHidden/>
              </w:rPr>
              <w:t>6</w:t>
            </w:r>
            <w:r>
              <w:rPr>
                <w:noProof/>
                <w:webHidden/>
              </w:rPr>
              <w:fldChar w:fldCharType="end"/>
            </w:r>
          </w:hyperlink>
        </w:p>
        <w:p w14:paraId="65D5FA68" w14:textId="55D4005E" w:rsidR="00C4381F" w:rsidRDefault="00C4381F">
          <w:pPr>
            <w:pStyle w:val="ndice3"/>
            <w:tabs>
              <w:tab w:val="left" w:pos="1320"/>
              <w:tab w:val="right" w:leader="dot" w:pos="9344"/>
            </w:tabs>
            <w:rPr>
              <w:rFonts w:cstheme="minorBidi"/>
              <w:noProof/>
            </w:rPr>
          </w:pPr>
          <w:hyperlink w:anchor="_Toc517642812" w:history="1">
            <w:r w:rsidRPr="00182BF7">
              <w:rPr>
                <w:rStyle w:val="Hiperligao"/>
                <w:noProof/>
              </w:rPr>
              <w:t>2.5.4</w:t>
            </w:r>
            <w:r>
              <w:rPr>
                <w:rFonts w:cstheme="minorBidi"/>
                <w:noProof/>
              </w:rPr>
              <w:tab/>
            </w:r>
            <w:r w:rsidRPr="00182BF7">
              <w:rPr>
                <w:rStyle w:val="Hiperligao"/>
                <w:noProof/>
              </w:rPr>
              <w:t>Resumo de Características</w:t>
            </w:r>
            <w:r>
              <w:rPr>
                <w:noProof/>
                <w:webHidden/>
              </w:rPr>
              <w:tab/>
            </w:r>
            <w:r>
              <w:rPr>
                <w:noProof/>
                <w:webHidden/>
              </w:rPr>
              <w:fldChar w:fldCharType="begin"/>
            </w:r>
            <w:r>
              <w:rPr>
                <w:noProof/>
                <w:webHidden/>
              </w:rPr>
              <w:instrText xml:space="preserve"> PAGEREF _Toc517642812 \h </w:instrText>
            </w:r>
            <w:r>
              <w:rPr>
                <w:noProof/>
                <w:webHidden/>
              </w:rPr>
            </w:r>
            <w:r>
              <w:rPr>
                <w:noProof/>
                <w:webHidden/>
              </w:rPr>
              <w:fldChar w:fldCharType="separate"/>
            </w:r>
            <w:r>
              <w:rPr>
                <w:noProof/>
                <w:webHidden/>
              </w:rPr>
              <w:t>6</w:t>
            </w:r>
            <w:r>
              <w:rPr>
                <w:noProof/>
                <w:webHidden/>
              </w:rPr>
              <w:fldChar w:fldCharType="end"/>
            </w:r>
          </w:hyperlink>
        </w:p>
        <w:p w14:paraId="5CF467AF" w14:textId="488E6051" w:rsidR="00C4381F" w:rsidRDefault="00C4381F">
          <w:pPr>
            <w:pStyle w:val="ndice1"/>
            <w:tabs>
              <w:tab w:val="left" w:pos="440"/>
              <w:tab w:val="right" w:leader="dot" w:pos="9344"/>
            </w:tabs>
            <w:rPr>
              <w:rFonts w:cstheme="minorBidi"/>
              <w:noProof/>
            </w:rPr>
          </w:pPr>
          <w:hyperlink w:anchor="_Toc517642813" w:history="1">
            <w:r w:rsidRPr="00182BF7">
              <w:rPr>
                <w:rStyle w:val="Hiperligao"/>
                <w:noProof/>
              </w:rPr>
              <w:t>3</w:t>
            </w:r>
            <w:r>
              <w:rPr>
                <w:rFonts w:cstheme="minorBidi"/>
                <w:noProof/>
              </w:rPr>
              <w:tab/>
            </w:r>
            <w:r w:rsidRPr="00182BF7">
              <w:rPr>
                <w:rStyle w:val="Hiperligao"/>
                <w:noProof/>
              </w:rPr>
              <w:t>Requisitos Funcionais</w:t>
            </w:r>
            <w:r>
              <w:rPr>
                <w:noProof/>
                <w:webHidden/>
              </w:rPr>
              <w:tab/>
            </w:r>
            <w:r>
              <w:rPr>
                <w:noProof/>
                <w:webHidden/>
              </w:rPr>
              <w:fldChar w:fldCharType="begin"/>
            </w:r>
            <w:r>
              <w:rPr>
                <w:noProof/>
                <w:webHidden/>
              </w:rPr>
              <w:instrText xml:space="preserve"> PAGEREF _Toc517642813 \h </w:instrText>
            </w:r>
            <w:r>
              <w:rPr>
                <w:noProof/>
                <w:webHidden/>
              </w:rPr>
            </w:r>
            <w:r>
              <w:rPr>
                <w:noProof/>
                <w:webHidden/>
              </w:rPr>
              <w:fldChar w:fldCharType="separate"/>
            </w:r>
            <w:r>
              <w:rPr>
                <w:noProof/>
                <w:webHidden/>
              </w:rPr>
              <w:t>7</w:t>
            </w:r>
            <w:r>
              <w:rPr>
                <w:noProof/>
                <w:webHidden/>
              </w:rPr>
              <w:fldChar w:fldCharType="end"/>
            </w:r>
          </w:hyperlink>
        </w:p>
        <w:p w14:paraId="273A80BD" w14:textId="564DB926" w:rsidR="00C4381F" w:rsidRDefault="00C4381F">
          <w:pPr>
            <w:pStyle w:val="ndice2"/>
            <w:tabs>
              <w:tab w:val="left" w:pos="880"/>
              <w:tab w:val="right" w:leader="dot" w:pos="9344"/>
            </w:tabs>
            <w:rPr>
              <w:rFonts w:cstheme="minorBidi"/>
              <w:noProof/>
            </w:rPr>
          </w:pPr>
          <w:hyperlink w:anchor="_Toc517642814" w:history="1">
            <w:r w:rsidRPr="00182BF7">
              <w:rPr>
                <w:rStyle w:val="Hiperligao"/>
                <w:noProof/>
              </w:rPr>
              <w:t>3.1</w:t>
            </w:r>
            <w:r>
              <w:rPr>
                <w:rFonts w:cstheme="minorBidi"/>
                <w:noProof/>
              </w:rPr>
              <w:tab/>
            </w:r>
            <w:r w:rsidRPr="00182BF7">
              <w:rPr>
                <w:rStyle w:val="Hiperligao"/>
                <w:noProof/>
              </w:rPr>
              <w:t>Só administradores e funcionários podem registar utilizadores comuns no software da biblioteca.</w:t>
            </w:r>
            <w:r>
              <w:rPr>
                <w:noProof/>
                <w:webHidden/>
              </w:rPr>
              <w:tab/>
            </w:r>
            <w:r>
              <w:rPr>
                <w:noProof/>
                <w:webHidden/>
              </w:rPr>
              <w:fldChar w:fldCharType="begin"/>
            </w:r>
            <w:r>
              <w:rPr>
                <w:noProof/>
                <w:webHidden/>
              </w:rPr>
              <w:instrText xml:space="preserve"> PAGEREF _Toc517642814 \h </w:instrText>
            </w:r>
            <w:r>
              <w:rPr>
                <w:noProof/>
                <w:webHidden/>
              </w:rPr>
            </w:r>
            <w:r>
              <w:rPr>
                <w:noProof/>
                <w:webHidden/>
              </w:rPr>
              <w:fldChar w:fldCharType="separate"/>
            </w:r>
            <w:r>
              <w:rPr>
                <w:noProof/>
                <w:webHidden/>
              </w:rPr>
              <w:t>7</w:t>
            </w:r>
            <w:r>
              <w:rPr>
                <w:noProof/>
                <w:webHidden/>
              </w:rPr>
              <w:fldChar w:fldCharType="end"/>
            </w:r>
          </w:hyperlink>
        </w:p>
        <w:p w14:paraId="0A69962D" w14:textId="365DE15E" w:rsidR="00C4381F" w:rsidRDefault="00C4381F">
          <w:pPr>
            <w:pStyle w:val="ndice3"/>
            <w:tabs>
              <w:tab w:val="left" w:pos="1320"/>
              <w:tab w:val="right" w:leader="dot" w:pos="9344"/>
            </w:tabs>
            <w:rPr>
              <w:rFonts w:cstheme="minorBidi"/>
              <w:noProof/>
            </w:rPr>
          </w:pPr>
          <w:hyperlink w:anchor="_Toc517642815" w:history="1">
            <w:r w:rsidRPr="00182BF7">
              <w:rPr>
                <w:rStyle w:val="Hiperligao"/>
                <w:noProof/>
                <w:lang w:eastAsia="ar-SA"/>
              </w:rPr>
              <w:t>3.1.1</w:t>
            </w:r>
            <w:r>
              <w:rPr>
                <w:rFonts w:cstheme="minorBidi"/>
                <w:noProof/>
              </w:rPr>
              <w:tab/>
            </w:r>
            <w:r w:rsidRPr="00182BF7">
              <w:rPr>
                <w:rStyle w:val="Hiperligao"/>
                <w:noProof/>
                <w:lang w:eastAsia="ar-SA"/>
              </w:rPr>
              <w:t>Atores (elementos externos ao sistema)</w:t>
            </w:r>
            <w:r>
              <w:rPr>
                <w:noProof/>
                <w:webHidden/>
              </w:rPr>
              <w:tab/>
            </w:r>
            <w:r>
              <w:rPr>
                <w:noProof/>
                <w:webHidden/>
              </w:rPr>
              <w:fldChar w:fldCharType="begin"/>
            </w:r>
            <w:r>
              <w:rPr>
                <w:noProof/>
                <w:webHidden/>
              </w:rPr>
              <w:instrText xml:space="preserve"> PAGEREF _Toc517642815 \h </w:instrText>
            </w:r>
            <w:r>
              <w:rPr>
                <w:noProof/>
                <w:webHidden/>
              </w:rPr>
            </w:r>
            <w:r>
              <w:rPr>
                <w:noProof/>
                <w:webHidden/>
              </w:rPr>
              <w:fldChar w:fldCharType="separate"/>
            </w:r>
            <w:r>
              <w:rPr>
                <w:noProof/>
                <w:webHidden/>
              </w:rPr>
              <w:t>7</w:t>
            </w:r>
            <w:r>
              <w:rPr>
                <w:noProof/>
                <w:webHidden/>
              </w:rPr>
              <w:fldChar w:fldCharType="end"/>
            </w:r>
          </w:hyperlink>
        </w:p>
        <w:p w14:paraId="0FB2E2B7" w14:textId="4D6C6FAE" w:rsidR="00C4381F" w:rsidRDefault="00C4381F">
          <w:pPr>
            <w:pStyle w:val="ndice3"/>
            <w:tabs>
              <w:tab w:val="left" w:pos="1320"/>
              <w:tab w:val="right" w:leader="dot" w:pos="9344"/>
            </w:tabs>
            <w:rPr>
              <w:rFonts w:cstheme="minorBidi"/>
              <w:noProof/>
            </w:rPr>
          </w:pPr>
          <w:hyperlink w:anchor="_Toc517642816" w:history="1">
            <w:r w:rsidRPr="00182BF7">
              <w:rPr>
                <w:rStyle w:val="Hiperligao"/>
                <w:noProof/>
                <w:lang w:eastAsia="ar-SA"/>
              </w:rPr>
              <w:t>3.1.2</w:t>
            </w:r>
            <w:r>
              <w:rPr>
                <w:rFonts w:cstheme="minorBidi"/>
                <w:noProof/>
              </w:rPr>
              <w:tab/>
            </w:r>
            <w:r w:rsidRPr="00182BF7">
              <w:rPr>
                <w:rStyle w:val="Hiperligao"/>
                <w:noProof/>
                <w:lang w:eastAsia="ar-SA"/>
              </w:rPr>
              <w:t>Pré-condições</w:t>
            </w:r>
            <w:r>
              <w:rPr>
                <w:noProof/>
                <w:webHidden/>
              </w:rPr>
              <w:tab/>
            </w:r>
            <w:r>
              <w:rPr>
                <w:noProof/>
                <w:webHidden/>
              </w:rPr>
              <w:fldChar w:fldCharType="begin"/>
            </w:r>
            <w:r>
              <w:rPr>
                <w:noProof/>
                <w:webHidden/>
              </w:rPr>
              <w:instrText xml:space="preserve"> PAGEREF _Toc517642816 \h </w:instrText>
            </w:r>
            <w:r>
              <w:rPr>
                <w:noProof/>
                <w:webHidden/>
              </w:rPr>
            </w:r>
            <w:r>
              <w:rPr>
                <w:noProof/>
                <w:webHidden/>
              </w:rPr>
              <w:fldChar w:fldCharType="separate"/>
            </w:r>
            <w:r>
              <w:rPr>
                <w:noProof/>
                <w:webHidden/>
              </w:rPr>
              <w:t>7</w:t>
            </w:r>
            <w:r>
              <w:rPr>
                <w:noProof/>
                <w:webHidden/>
              </w:rPr>
              <w:fldChar w:fldCharType="end"/>
            </w:r>
          </w:hyperlink>
        </w:p>
        <w:p w14:paraId="5CB039F4" w14:textId="45172514" w:rsidR="00C4381F" w:rsidRDefault="00C4381F">
          <w:pPr>
            <w:pStyle w:val="ndice3"/>
            <w:tabs>
              <w:tab w:val="left" w:pos="1320"/>
              <w:tab w:val="right" w:leader="dot" w:pos="9344"/>
            </w:tabs>
            <w:rPr>
              <w:rFonts w:cstheme="minorBidi"/>
              <w:noProof/>
            </w:rPr>
          </w:pPr>
          <w:hyperlink w:anchor="_Toc517642817" w:history="1">
            <w:r w:rsidRPr="00182BF7">
              <w:rPr>
                <w:rStyle w:val="Hiperligao"/>
                <w:noProof/>
                <w:lang w:eastAsia="ar-SA"/>
              </w:rPr>
              <w:t>3.1.3</w:t>
            </w:r>
            <w:r>
              <w:rPr>
                <w:rFonts w:cstheme="minorBidi"/>
                <w:noProof/>
              </w:rPr>
              <w:tab/>
            </w:r>
            <w:r w:rsidRPr="00182BF7">
              <w:rPr>
                <w:rStyle w:val="Hiperligao"/>
                <w:noProof/>
                <w:lang w:eastAsia="ar-SA"/>
              </w:rPr>
              <w:t>Sequência de acontecimentos</w:t>
            </w:r>
            <w:r>
              <w:rPr>
                <w:noProof/>
                <w:webHidden/>
              </w:rPr>
              <w:tab/>
            </w:r>
            <w:r>
              <w:rPr>
                <w:noProof/>
                <w:webHidden/>
              </w:rPr>
              <w:fldChar w:fldCharType="begin"/>
            </w:r>
            <w:r>
              <w:rPr>
                <w:noProof/>
                <w:webHidden/>
              </w:rPr>
              <w:instrText xml:space="preserve"> PAGEREF _Toc517642817 \h </w:instrText>
            </w:r>
            <w:r>
              <w:rPr>
                <w:noProof/>
                <w:webHidden/>
              </w:rPr>
            </w:r>
            <w:r>
              <w:rPr>
                <w:noProof/>
                <w:webHidden/>
              </w:rPr>
              <w:fldChar w:fldCharType="separate"/>
            </w:r>
            <w:r>
              <w:rPr>
                <w:noProof/>
                <w:webHidden/>
              </w:rPr>
              <w:t>7</w:t>
            </w:r>
            <w:r>
              <w:rPr>
                <w:noProof/>
                <w:webHidden/>
              </w:rPr>
              <w:fldChar w:fldCharType="end"/>
            </w:r>
          </w:hyperlink>
        </w:p>
        <w:p w14:paraId="6FAC3DAC" w14:textId="141F1640" w:rsidR="00C4381F" w:rsidRDefault="00C4381F">
          <w:pPr>
            <w:pStyle w:val="ndice3"/>
            <w:tabs>
              <w:tab w:val="left" w:pos="1320"/>
              <w:tab w:val="right" w:leader="dot" w:pos="9344"/>
            </w:tabs>
            <w:rPr>
              <w:rFonts w:cstheme="minorBidi"/>
              <w:noProof/>
            </w:rPr>
          </w:pPr>
          <w:hyperlink w:anchor="_Toc517642818" w:history="1">
            <w:r w:rsidRPr="00182BF7">
              <w:rPr>
                <w:rStyle w:val="Hiperligao"/>
                <w:noProof/>
                <w:lang w:eastAsia="ar-SA"/>
              </w:rPr>
              <w:t>3.1.4</w:t>
            </w:r>
            <w:r>
              <w:rPr>
                <w:rFonts w:cstheme="minorBidi"/>
                <w:noProof/>
              </w:rPr>
              <w:tab/>
            </w:r>
            <w:r w:rsidRPr="00182BF7">
              <w:rPr>
                <w:rStyle w:val="Hiperligao"/>
                <w:noProof/>
                <w:lang w:eastAsia="ar-SA"/>
              </w:rPr>
              <w:t>Caminhos alternativos</w:t>
            </w:r>
            <w:r>
              <w:rPr>
                <w:noProof/>
                <w:webHidden/>
              </w:rPr>
              <w:tab/>
            </w:r>
            <w:r>
              <w:rPr>
                <w:noProof/>
                <w:webHidden/>
              </w:rPr>
              <w:fldChar w:fldCharType="begin"/>
            </w:r>
            <w:r>
              <w:rPr>
                <w:noProof/>
                <w:webHidden/>
              </w:rPr>
              <w:instrText xml:space="preserve"> PAGEREF _Toc517642818 \h </w:instrText>
            </w:r>
            <w:r>
              <w:rPr>
                <w:noProof/>
                <w:webHidden/>
              </w:rPr>
            </w:r>
            <w:r>
              <w:rPr>
                <w:noProof/>
                <w:webHidden/>
              </w:rPr>
              <w:fldChar w:fldCharType="separate"/>
            </w:r>
            <w:r>
              <w:rPr>
                <w:noProof/>
                <w:webHidden/>
              </w:rPr>
              <w:t>7</w:t>
            </w:r>
            <w:r>
              <w:rPr>
                <w:noProof/>
                <w:webHidden/>
              </w:rPr>
              <w:fldChar w:fldCharType="end"/>
            </w:r>
          </w:hyperlink>
        </w:p>
        <w:p w14:paraId="3DC6EF3D" w14:textId="680BC15F" w:rsidR="00C4381F" w:rsidRDefault="00C4381F">
          <w:pPr>
            <w:pStyle w:val="ndice3"/>
            <w:tabs>
              <w:tab w:val="left" w:pos="1320"/>
              <w:tab w:val="right" w:leader="dot" w:pos="9344"/>
            </w:tabs>
            <w:rPr>
              <w:rFonts w:cstheme="minorBidi"/>
              <w:noProof/>
            </w:rPr>
          </w:pPr>
          <w:hyperlink w:anchor="_Toc517642819" w:history="1">
            <w:r w:rsidRPr="00182BF7">
              <w:rPr>
                <w:rStyle w:val="Hiperligao"/>
                <w:noProof/>
                <w:lang w:eastAsia="ar-SA"/>
              </w:rPr>
              <w:t>3.1.5</w:t>
            </w:r>
            <w:r>
              <w:rPr>
                <w:rFonts w:cstheme="minorBidi"/>
                <w:noProof/>
              </w:rPr>
              <w:tab/>
            </w:r>
            <w:r w:rsidRPr="00182BF7">
              <w:rPr>
                <w:rStyle w:val="Hiperligao"/>
                <w:noProof/>
                <w:lang w:eastAsia="ar-SA"/>
              </w:rPr>
              <w:t>Pós-condições</w:t>
            </w:r>
            <w:r>
              <w:rPr>
                <w:noProof/>
                <w:webHidden/>
              </w:rPr>
              <w:tab/>
            </w:r>
            <w:r>
              <w:rPr>
                <w:noProof/>
                <w:webHidden/>
              </w:rPr>
              <w:fldChar w:fldCharType="begin"/>
            </w:r>
            <w:r>
              <w:rPr>
                <w:noProof/>
                <w:webHidden/>
              </w:rPr>
              <w:instrText xml:space="preserve"> PAGEREF _Toc517642819 \h </w:instrText>
            </w:r>
            <w:r>
              <w:rPr>
                <w:noProof/>
                <w:webHidden/>
              </w:rPr>
            </w:r>
            <w:r>
              <w:rPr>
                <w:noProof/>
                <w:webHidden/>
              </w:rPr>
              <w:fldChar w:fldCharType="separate"/>
            </w:r>
            <w:r>
              <w:rPr>
                <w:noProof/>
                <w:webHidden/>
              </w:rPr>
              <w:t>7</w:t>
            </w:r>
            <w:r>
              <w:rPr>
                <w:noProof/>
                <w:webHidden/>
              </w:rPr>
              <w:fldChar w:fldCharType="end"/>
            </w:r>
          </w:hyperlink>
        </w:p>
        <w:p w14:paraId="13D4C577" w14:textId="0329EBF6" w:rsidR="00C4381F" w:rsidRDefault="00C4381F">
          <w:pPr>
            <w:pStyle w:val="ndice2"/>
            <w:tabs>
              <w:tab w:val="left" w:pos="880"/>
              <w:tab w:val="right" w:leader="dot" w:pos="9344"/>
            </w:tabs>
            <w:rPr>
              <w:rFonts w:cstheme="minorBidi"/>
              <w:noProof/>
            </w:rPr>
          </w:pPr>
          <w:hyperlink w:anchor="_Toc517642820" w:history="1">
            <w:r w:rsidRPr="00182BF7">
              <w:rPr>
                <w:rStyle w:val="Hiperligao"/>
                <w:noProof/>
              </w:rPr>
              <w:t>3.2</w:t>
            </w:r>
            <w:r>
              <w:rPr>
                <w:rFonts w:cstheme="minorBidi"/>
                <w:noProof/>
              </w:rPr>
              <w:tab/>
            </w:r>
            <w:r w:rsidRPr="00182BF7">
              <w:rPr>
                <w:rStyle w:val="Hiperligao"/>
                <w:noProof/>
              </w:rPr>
              <w:t>Autenticações (Administradores e Funcionários)</w:t>
            </w:r>
            <w:r>
              <w:rPr>
                <w:noProof/>
                <w:webHidden/>
              </w:rPr>
              <w:tab/>
            </w:r>
            <w:r>
              <w:rPr>
                <w:noProof/>
                <w:webHidden/>
              </w:rPr>
              <w:fldChar w:fldCharType="begin"/>
            </w:r>
            <w:r>
              <w:rPr>
                <w:noProof/>
                <w:webHidden/>
              </w:rPr>
              <w:instrText xml:space="preserve"> PAGEREF _Toc517642820 \h </w:instrText>
            </w:r>
            <w:r>
              <w:rPr>
                <w:noProof/>
                <w:webHidden/>
              </w:rPr>
            </w:r>
            <w:r>
              <w:rPr>
                <w:noProof/>
                <w:webHidden/>
              </w:rPr>
              <w:fldChar w:fldCharType="separate"/>
            </w:r>
            <w:r>
              <w:rPr>
                <w:noProof/>
                <w:webHidden/>
              </w:rPr>
              <w:t>8</w:t>
            </w:r>
            <w:r>
              <w:rPr>
                <w:noProof/>
                <w:webHidden/>
              </w:rPr>
              <w:fldChar w:fldCharType="end"/>
            </w:r>
          </w:hyperlink>
        </w:p>
        <w:p w14:paraId="64A81296" w14:textId="0CF0EA4C" w:rsidR="00C4381F" w:rsidRDefault="00C4381F">
          <w:pPr>
            <w:pStyle w:val="ndice3"/>
            <w:tabs>
              <w:tab w:val="left" w:pos="1320"/>
              <w:tab w:val="right" w:leader="dot" w:pos="9344"/>
            </w:tabs>
            <w:rPr>
              <w:rFonts w:cstheme="minorBidi"/>
              <w:noProof/>
            </w:rPr>
          </w:pPr>
          <w:hyperlink w:anchor="_Toc517642821" w:history="1">
            <w:r w:rsidRPr="00182BF7">
              <w:rPr>
                <w:rStyle w:val="Hiperligao"/>
                <w:noProof/>
                <w:lang w:eastAsia="ar-SA"/>
              </w:rPr>
              <w:t>3.2.1</w:t>
            </w:r>
            <w:r>
              <w:rPr>
                <w:rFonts w:cstheme="minorBidi"/>
                <w:noProof/>
              </w:rPr>
              <w:tab/>
            </w:r>
            <w:r w:rsidRPr="00182BF7">
              <w:rPr>
                <w:rStyle w:val="Hiperligao"/>
                <w:noProof/>
                <w:lang w:eastAsia="ar-SA"/>
              </w:rPr>
              <w:t>Atores (elementos externos ao sistema)</w:t>
            </w:r>
            <w:r>
              <w:rPr>
                <w:noProof/>
                <w:webHidden/>
              </w:rPr>
              <w:tab/>
            </w:r>
            <w:r>
              <w:rPr>
                <w:noProof/>
                <w:webHidden/>
              </w:rPr>
              <w:fldChar w:fldCharType="begin"/>
            </w:r>
            <w:r>
              <w:rPr>
                <w:noProof/>
                <w:webHidden/>
              </w:rPr>
              <w:instrText xml:space="preserve"> PAGEREF _Toc517642821 \h </w:instrText>
            </w:r>
            <w:r>
              <w:rPr>
                <w:noProof/>
                <w:webHidden/>
              </w:rPr>
            </w:r>
            <w:r>
              <w:rPr>
                <w:noProof/>
                <w:webHidden/>
              </w:rPr>
              <w:fldChar w:fldCharType="separate"/>
            </w:r>
            <w:r>
              <w:rPr>
                <w:noProof/>
                <w:webHidden/>
              </w:rPr>
              <w:t>8</w:t>
            </w:r>
            <w:r>
              <w:rPr>
                <w:noProof/>
                <w:webHidden/>
              </w:rPr>
              <w:fldChar w:fldCharType="end"/>
            </w:r>
          </w:hyperlink>
        </w:p>
        <w:p w14:paraId="1EDDF2B7" w14:textId="1D72CCC9" w:rsidR="00C4381F" w:rsidRDefault="00C4381F">
          <w:pPr>
            <w:pStyle w:val="ndice3"/>
            <w:tabs>
              <w:tab w:val="left" w:pos="1320"/>
              <w:tab w:val="right" w:leader="dot" w:pos="9344"/>
            </w:tabs>
            <w:rPr>
              <w:rFonts w:cstheme="minorBidi"/>
              <w:noProof/>
            </w:rPr>
          </w:pPr>
          <w:hyperlink w:anchor="_Toc517642822" w:history="1">
            <w:r w:rsidRPr="00182BF7">
              <w:rPr>
                <w:rStyle w:val="Hiperligao"/>
                <w:noProof/>
                <w:lang w:eastAsia="ar-SA"/>
              </w:rPr>
              <w:t>3.2.2</w:t>
            </w:r>
            <w:r>
              <w:rPr>
                <w:rFonts w:cstheme="minorBidi"/>
                <w:noProof/>
              </w:rPr>
              <w:tab/>
            </w:r>
            <w:r w:rsidRPr="00182BF7">
              <w:rPr>
                <w:rStyle w:val="Hiperligao"/>
                <w:noProof/>
                <w:lang w:eastAsia="ar-SA"/>
              </w:rPr>
              <w:t>Pré-condições</w:t>
            </w:r>
            <w:r>
              <w:rPr>
                <w:noProof/>
                <w:webHidden/>
              </w:rPr>
              <w:tab/>
            </w:r>
            <w:r>
              <w:rPr>
                <w:noProof/>
                <w:webHidden/>
              </w:rPr>
              <w:fldChar w:fldCharType="begin"/>
            </w:r>
            <w:r>
              <w:rPr>
                <w:noProof/>
                <w:webHidden/>
              </w:rPr>
              <w:instrText xml:space="preserve"> PAGEREF _Toc517642822 \h </w:instrText>
            </w:r>
            <w:r>
              <w:rPr>
                <w:noProof/>
                <w:webHidden/>
              </w:rPr>
            </w:r>
            <w:r>
              <w:rPr>
                <w:noProof/>
                <w:webHidden/>
              </w:rPr>
              <w:fldChar w:fldCharType="separate"/>
            </w:r>
            <w:r>
              <w:rPr>
                <w:noProof/>
                <w:webHidden/>
              </w:rPr>
              <w:t>8</w:t>
            </w:r>
            <w:r>
              <w:rPr>
                <w:noProof/>
                <w:webHidden/>
              </w:rPr>
              <w:fldChar w:fldCharType="end"/>
            </w:r>
          </w:hyperlink>
        </w:p>
        <w:p w14:paraId="43B51160" w14:textId="5A4C5BCA" w:rsidR="00C4381F" w:rsidRDefault="00C4381F">
          <w:pPr>
            <w:pStyle w:val="ndice3"/>
            <w:tabs>
              <w:tab w:val="left" w:pos="1320"/>
              <w:tab w:val="right" w:leader="dot" w:pos="9344"/>
            </w:tabs>
            <w:rPr>
              <w:rFonts w:cstheme="minorBidi"/>
              <w:noProof/>
            </w:rPr>
          </w:pPr>
          <w:hyperlink w:anchor="_Toc517642823" w:history="1">
            <w:r w:rsidRPr="00182BF7">
              <w:rPr>
                <w:rStyle w:val="Hiperligao"/>
                <w:noProof/>
                <w:lang w:eastAsia="ar-SA"/>
              </w:rPr>
              <w:t>3.2.3</w:t>
            </w:r>
            <w:r>
              <w:rPr>
                <w:rFonts w:cstheme="minorBidi"/>
                <w:noProof/>
              </w:rPr>
              <w:tab/>
            </w:r>
            <w:r w:rsidRPr="00182BF7">
              <w:rPr>
                <w:rStyle w:val="Hiperligao"/>
                <w:noProof/>
                <w:lang w:eastAsia="ar-SA"/>
              </w:rPr>
              <w:t>Sequência de acontecimentos</w:t>
            </w:r>
            <w:r>
              <w:rPr>
                <w:noProof/>
                <w:webHidden/>
              </w:rPr>
              <w:tab/>
            </w:r>
            <w:r>
              <w:rPr>
                <w:noProof/>
                <w:webHidden/>
              </w:rPr>
              <w:fldChar w:fldCharType="begin"/>
            </w:r>
            <w:r>
              <w:rPr>
                <w:noProof/>
                <w:webHidden/>
              </w:rPr>
              <w:instrText xml:space="preserve"> PAGEREF _Toc517642823 \h </w:instrText>
            </w:r>
            <w:r>
              <w:rPr>
                <w:noProof/>
                <w:webHidden/>
              </w:rPr>
            </w:r>
            <w:r>
              <w:rPr>
                <w:noProof/>
                <w:webHidden/>
              </w:rPr>
              <w:fldChar w:fldCharType="separate"/>
            </w:r>
            <w:r>
              <w:rPr>
                <w:noProof/>
                <w:webHidden/>
              </w:rPr>
              <w:t>8</w:t>
            </w:r>
            <w:r>
              <w:rPr>
                <w:noProof/>
                <w:webHidden/>
              </w:rPr>
              <w:fldChar w:fldCharType="end"/>
            </w:r>
          </w:hyperlink>
        </w:p>
        <w:p w14:paraId="146860E0" w14:textId="5BB8AD74" w:rsidR="00C4381F" w:rsidRDefault="00C4381F">
          <w:pPr>
            <w:pStyle w:val="ndice3"/>
            <w:tabs>
              <w:tab w:val="left" w:pos="1320"/>
              <w:tab w:val="right" w:leader="dot" w:pos="9344"/>
            </w:tabs>
            <w:rPr>
              <w:rFonts w:cstheme="minorBidi"/>
              <w:noProof/>
            </w:rPr>
          </w:pPr>
          <w:hyperlink w:anchor="_Toc517642824" w:history="1">
            <w:r w:rsidRPr="00182BF7">
              <w:rPr>
                <w:rStyle w:val="Hiperligao"/>
                <w:noProof/>
                <w:lang w:eastAsia="ar-SA"/>
              </w:rPr>
              <w:t>3.2.4</w:t>
            </w:r>
            <w:r>
              <w:rPr>
                <w:rFonts w:cstheme="minorBidi"/>
                <w:noProof/>
              </w:rPr>
              <w:tab/>
            </w:r>
            <w:r w:rsidRPr="00182BF7">
              <w:rPr>
                <w:rStyle w:val="Hiperligao"/>
                <w:noProof/>
                <w:lang w:eastAsia="ar-SA"/>
              </w:rPr>
              <w:t>Caminhos alternativos</w:t>
            </w:r>
            <w:r>
              <w:rPr>
                <w:noProof/>
                <w:webHidden/>
              </w:rPr>
              <w:tab/>
            </w:r>
            <w:r>
              <w:rPr>
                <w:noProof/>
                <w:webHidden/>
              </w:rPr>
              <w:fldChar w:fldCharType="begin"/>
            </w:r>
            <w:r>
              <w:rPr>
                <w:noProof/>
                <w:webHidden/>
              </w:rPr>
              <w:instrText xml:space="preserve"> PAGEREF _Toc517642824 \h </w:instrText>
            </w:r>
            <w:r>
              <w:rPr>
                <w:noProof/>
                <w:webHidden/>
              </w:rPr>
            </w:r>
            <w:r>
              <w:rPr>
                <w:noProof/>
                <w:webHidden/>
              </w:rPr>
              <w:fldChar w:fldCharType="separate"/>
            </w:r>
            <w:r>
              <w:rPr>
                <w:noProof/>
                <w:webHidden/>
              </w:rPr>
              <w:t>8</w:t>
            </w:r>
            <w:r>
              <w:rPr>
                <w:noProof/>
                <w:webHidden/>
              </w:rPr>
              <w:fldChar w:fldCharType="end"/>
            </w:r>
          </w:hyperlink>
        </w:p>
        <w:p w14:paraId="0359326B" w14:textId="5031CE54" w:rsidR="00C4381F" w:rsidRDefault="00C4381F">
          <w:pPr>
            <w:pStyle w:val="ndice3"/>
            <w:tabs>
              <w:tab w:val="left" w:pos="1320"/>
              <w:tab w:val="right" w:leader="dot" w:pos="9344"/>
            </w:tabs>
            <w:rPr>
              <w:rFonts w:cstheme="minorBidi"/>
              <w:noProof/>
            </w:rPr>
          </w:pPr>
          <w:hyperlink w:anchor="_Toc517642825" w:history="1">
            <w:r w:rsidRPr="00182BF7">
              <w:rPr>
                <w:rStyle w:val="Hiperligao"/>
                <w:noProof/>
                <w:lang w:eastAsia="ar-SA"/>
              </w:rPr>
              <w:t>3.2.5</w:t>
            </w:r>
            <w:r>
              <w:rPr>
                <w:rFonts w:cstheme="minorBidi"/>
                <w:noProof/>
              </w:rPr>
              <w:tab/>
            </w:r>
            <w:r w:rsidRPr="00182BF7">
              <w:rPr>
                <w:rStyle w:val="Hiperligao"/>
                <w:noProof/>
                <w:lang w:eastAsia="ar-SA"/>
              </w:rPr>
              <w:t>Pós-condições</w:t>
            </w:r>
            <w:r>
              <w:rPr>
                <w:noProof/>
                <w:webHidden/>
              </w:rPr>
              <w:tab/>
            </w:r>
            <w:r>
              <w:rPr>
                <w:noProof/>
                <w:webHidden/>
              </w:rPr>
              <w:fldChar w:fldCharType="begin"/>
            </w:r>
            <w:r>
              <w:rPr>
                <w:noProof/>
                <w:webHidden/>
              </w:rPr>
              <w:instrText xml:space="preserve"> PAGEREF _Toc517642825 \h </w:instrText>
            </w:r>
            <w:r>
              <w:rPr>
                <w:noProof/>
                <w:webHidden/>
              </w:rPr>
            </w:r>
            <w:r>
              <w:rPr>
                <w:noProof/>
                <w:webHidden/>
              </w:rPr>
              <w:fldChar w:fldCharType="separate"/>
            </w:r>
            <w:r>
              <w:rPr>
                <w:noProof/>
                <w:webHidden/>
              </w:rPr>
              <w:t>8</w:t>
            </w:r>
            <w:r>
              <w:rPr>
                <w:noProof/>
                <w:webHidden/>
              </w:rPr>
              <w:fldChar w:fldCharType="end"/>
            </w:r>
          </w:hyperlink>
        </w:p>
        <w:p w14:paraId="0FEFD976" w14:textId="2EB3F20E" w:rsidR="00C4381F" w:rsidRDefault="00C4381F">
          <w:pPr>
            <w:pStyle w:val="ndice2"/>
            <w:tabs>
              <w:tab w:val="left" w:pos="880"/>
              <w:tab w:val="right" w:leader="dot" w:pos="9344"/>
            </w:tabs>
            <w:rPr>
              <w:rFonts w:cstheme="minorBidi"/>
              <w:noProof/>
            </w:rPr>
          </w:pPr>
          <w:hyperlink w:anchor="_Toc517642826" w:history="1">
            <w:r w:rsidRPr="00182BF7">
              <w:rPr>
                <w:rStyle w:val="Hiperligao"/>
                <w:noProof/>
              </w:rPr>
              <w:t>3.3</w:t>
            </w:r>
            <w:r>
              <w:rPr>
                <w:rFonts w:cstheme="minorBidi"/>
                <w:noProof/>
              </w:rPr>
              <w:tab/>
            </w:r>
            <w:r w:rsidRPr="00182BF7">
              <w:rPr>
                <w:rStyle w:val="Hiperligao"/>
                <w:noProof/>
              </w:rPr>
              <w:t>Só o administrador pode registar funcionários</w:t>
            </w:r>
            <w:r>
              <w:rPr>
                <w:noProof/>
                <w:webHidden/>
              </w:rPr>
              <w:tab/>
            </w:r>
            <w:r>
              <w:rPr>
                <w:noProof/>
                <w:webHidden/>
              </w:rPr>
              <w:fldChar w:fldCharType="begin"/>
            </w:r>
            <w:r>
              <w:rPr>
                <w:noProof/>
                <w:webHidden/>
              </w:rPr>
              <w:instrText xml:space="preserve"> PAGEREF _Toc517642826 \h </w:instrText>
            </w:r>
            <w:r>
              <w:rPr>
                <w:noProof/>
                <w:webHidden/>
              </w:rPr>
            </w:r>
            <w:r>
              <w:rPr>
                <w:noProof/>
                <w:webHidden/>
              </w:rPr>
              <w:fldChar w:fldCharType="separate"/>
            </w:r>
            <w:r>
              <w:rPr>
                <w:noProof/>
                <w:webHidden/>
              </w:rPr>
              <w:t>9</w:t>
            </w:r>
            <w:r>
              <w:rPr>
                <w:noProof/>
                <w:webHidden/>
              </w:rPr>
              <w:fldChar w:fldCharType="end"/>
            </w:r>
          </w:hyperlink>
        </w:p>
        <w:p w14:paraId="7F764C3F" w14:textId="2DF51725" w:rsidR="00C4381F" w:rsidRDefault="00C4381F">
          <w:pPr>
            <w:pStyle w:val="ndice3"/>
            <w:tabs>
              <w:tab w:val="left" w:pos="1320"/>
              <w:tab w:val="right" w:leader="dot" w:pos="9344"/>
            </w:tabs>
            <w:rPr>
              <w:rFonts w:cstheme="minorBidi"/>
              <w:noProof/>
            </w:rPr>
          </w:pPr>
          <w:hyperlink w:anchor="_Toc517642827" w:history="1">
            <w:r w:rsidRPr="00182BF7">
              <w:rPr>
                <w:rStyle w:val="Hiperligao"/>
                <w:noProof/>
                <w:lang w:eastAsia="ar-SA"/>
              </w:rPr>
              <w:t>3.3.1</w:t>
            </w:r>
            <w:r>
              <w:rPr>
                <w:rFonts w:cstheme="minorBidi"/>
                <w:noProof/>
              </w:rPr>
              <w:tab/>
            </w:r>
            <w:r w:rsidRPr="00182BF7">
              <w:rPr>
                <w:rStyle w:val="Hiperligao"/>
                <w:noProof/>
                <w:lang w:eastAsia="ar-SA"/>
              </w:rPr>
              <w:t>Atores (elementos externos ao sistema)</w:t>
            </w:r>
            <w:r>
              <w:rPr>
                <w:noProof/>
                <w:webHidden/>
              </w:rPr>
              <w:tab/>
            </w:r>
            <w:r>
              <w:rPr>
                <w:noProof/>
                <w:webHidden/>
              </w:rPr>
              <w:fldChar w:fldCharType="begin"/>
            </w:r>
            <w:r>
              <w:rPr>
                <w:noProof/>
                <w:webHidden/>
              </w:rPr>
              <w:instrText xml:space="preserve"> PAGEREF _Toc517642827 \h </w:instrText>
            </w:r>
            <w:r>
              <w:rPr>
                <w:noProof/>
                <w:webHidden/>
              </w:rPr>
            </w:r>
            <w:r>
              <w:rPr>
                <w:noProof/>
                <w:webHidden/>
              </w:rPr>
              <w:fldChar w:fldCharType="separate"/>
            </w:r>
            <w:r>
              <w:rPr>
                <w:noProof/>
                <w:webHidden/>
              </w:rPr>
              <w:t>9</w:t>
            </w:r>
            <w:r>
              <w:rPr>
                <w:noProof/>
                <w:webHidden/>
              </w:rPr>
              <w:fldChar w:fldCharType="end"/>
            </w:r>
          </w:hyperlink>
        </w:p>
        <w:p w14:paraId="7857F88E" w14:textId="2CDA3845" w:rsidR="00C4381F" w:rsidRDefault="00C4381F">
          <w:pPr>
            <w:pStyle w:val="ndice3"/>
            <w:tabs>
              <w:tab w:val="left" w:pos="1320"/>
              <w:tab w:val="right" w:leader="dot" w:pos="9344"/>
            </w:tabs>
            <w:rPr>
              <w:rFonts w:cstheme="minorBidi"/>
              <w:noProof/>
            </w:rPr>
          </w:pPr>
          <w:hyperlink w:anchor="_Toc517642828" w:history="1">
            <w:r w:rsidRPr="00182BF7">
              <w:rPr>
                <w:rStyle w:val="Hiperligao"/>
                <w:noProof/>
                <w:lang w:eastAsia="ar-SA"/>
              </w:rPr>
              <w:t>3.3.2</w:t>
            </w:r>
            <w:r>
              <w:rPr>
                <w:rFonts w:cstheme="minorBidi"/>
                <w:noProof/>
              </w:rPr>
              <w:tab/>
            </w:r>
            <w:r w:rsidRPr="00182BF7">
              <w:rPr>
                <w:rStyle w:val="Hiperligao"/>
                <w:noProof/>
                <w:lang w:eastAsia="ar-SA"/>
              </w:rPr>
              <w:t>Pré-condições</w:t>
            </w:r>
            <w:r>
              <w:rPr>
                <w:noProof/>
                <w:webHidden/>
              </w:rPr>
              <w:tab/>
            </w:r>
            <w:r>
              <w:rPr>
                <w:noProof/>
                <w:webHidden/>
              </w:rPr>
              <w:fldChar w:fldCharType="begin"/>
            </w:r>
            <w:r>
              <w:rPr>
                <w:noProof/>
                <w:webHidden/>
              </w:rPr>
              <w:instrText xml:space="preserve"> PAGEREF _Toc517642828 \h </w:instrText>
            </w:r>
            <w:r>
              <w:rPr>
                <w:noProof/>
                <w:webHidden/>
              </w:rPr>
            </w:r>
            <w:r>
              <w:rPr>
                <w:noProof/>
                <w:webHidden/>
              </w:rPr>
              <w:fldChar w:fldCharType="separate"/>
            </w:r>
            <w:r>
              <w:rPr>
                <w:noProof/>
                <w:webHidden/>
              </w:rPr>
              <w:t>9</w:t>
            </w:r>
            <w:r>
              <w:rPr>
                <w:noProof/>
                <w:webHidden/>
              </w:rPr>
              <w:fldChar w:fldCharType="end"/>
            </w:r>
          </w:hyperlink>
        </w:p>
        <w:p w14:paraId="61E76089" w14:textId="03DE9805" w:rsidR="00C4381F" w:rsidRDefault="00C4381F">
          <w:pPr>
            <w:pStyle w:val="ndice3"/>
            <w:tabs>
              <w:tab w:val="left" w:pos="1320"/>
              <w:tab w:val="right" w:leader="dot" w:pos="9344"/>
            </w:tabs>
            <w:rPr>
              <w:rFonts w:cstheme="minorBidi"/>
              <w:noProof/>
            </w:rPr>
          </w:pPr>
          <w:hyperlink w:anchor="_Toc517642829" w:history="1">
            <w:r w:rsidRPr="00182BF7">
              <w:rPr>
                <w:rStyle w:val="Hiperligao"/>
                <w:noProof/>
                <w:lang w:eastAsia="ar-SA"/>
              </w:rPr>
              <w:t>3.3.3</w:t>
            </w:r>
            <w:r>
              <w:rPr>
                <w:rFonts w:cstheme="minorBidi"/>
                <w:noProof/>
              </w:rPr>
              <w:tab/>
            </w:r>
            <w:r w:rsidRPr="00182BF7">
              <w:rPr>
                <w:rStyle w:val="Hiperligao"/>
                <w:noProof/>
                <w:lang w:eastAsia="ar-SA"/>
              </w:rPr>
              <w:t>Sequência de acontecimentos</w:t>
            </w:r>
            <w:r>
              <w:rPr>
                <w:noProof/>
                <w:webHidden/>
              </w:rPr>
              <w:tab/>
            </w:r>
            <w:r>
              <w:rPr>
                <w:noProof/>
                <w:webHidden/>
              </w:rPr>
              <w:fldChar w:fldCharType="begin"/>
            </w:r>
            <w:r>
              <w:rPr>
                <w:noProof/>
                <w:webHidden/>
              </w:rPr>
              <w:instrText xml:space="preserve"> PAGEREF _Toc517642829 \h </w:instrText>
            </w:r>
            <w:r>
              <w:rPr>
                <w:noProof/>
                <w:webHidden/>
              </w:rPr>
            </w:r>
            <w:r>
              <w:rPr>
                <w:noProof/>
                <w:webHidden/>
              </w:rPr>
              <w:fldChar w:fldCharType="separate"/>
            </w:r>
            <w:r>
              <w:rPr>
                <w:noProof/>
                <w:webHidden/>
              </w:rPr>
              <w:t>9</w:t>
            </w:r>
            <w:r>
              <w:rPr>
                <w:noProof/>
                <w:webHidden/>
              </w:rPr>
              <w:fldChar w:fldCharType="end"/>
            </w:r>
          </w:hyperlink>
        </w:p>
        <w:p w14:paraId="046F58D7" w14:textId="2354A871" w:rsidR="00C4381F" w:rsidRDefault="00C4381F">
          <w:pPr>
            <w:pStyle w:val="ndice3"/>
            <w:tabs>
              <w:tab w:val="left" w:pos="1320"/>
              <w:tab w:val="right" w:leader="dot" w:pos="9344"/>
            </w:tabs>
            <w:rPr>
              <w:rFonts w:cstheme="minorBidi"/>
              <w:noProof/>
            </w:rPr>
          </w:pPr>
          <w:hyperlink w:anchor="_Toc517642830" w:history="1">
            <w:r w:rsidRPr="00182BF7">
              <w:rPr>
                <w:rStyle w:val="Hiperligao"/>
                <w:noProof/>
                <w:lang w:eastAsia="ar-SA"/>
              </w:rPr>
              <w:t>3.3.4</w:t>
            </w:r>
            <w:r>
              <w:rPr>
                <w:rFonts w:cstheme="minorBidi"/>
                <w:noProof/>
              </w:rPr>
              <w:tab/>
            </w:r>
            <w:r w:rsidRPr="00182BF7">
              <w:rPr>
                <w:rStyle w:val="Hiperligao"/>
                <w:noProof/>
                <w:lang w:eastAsia="ar-SA"/>
              </w:rPr>
              <w:t>Caminhos alternativos</w:t>
            </w:r>
            <w:r>
              <w:rPr>
                <w:noProof/>
                <w:webHidden/>
              </w:rPr>
              <w:tab/>
            </w:r>
            <w:r>
              <w:rPr>
                <w:noProof/>
                <w:webHidden/>
              </w:rPr>
              <w:fldChar w:fldCharType="begin"/>
            </w:r>
            <w:r>
              <w:rPr>
                <w:noProof/>
                <w:webHidden/>
              </w:rPr>
              <w:instrText xml:space="preserve"> PAGEREF _Toc517642830 \h </w:instrText>
            </w:r>
            <w:r>
              <w:rPr>
                <w:noProof/>
                <w:webHidden/>
              </w:rPr>
            </w:r>
            <w:r>
              <w:rPr>
                <w:noProof/>
                <w:webHidden/>
              </w:rPr>
              <w:fldChar w:fldCharType="separate"/>
            </w:r>
            <w:r>
              <w:rPr>
                <w:noProof/>
                <w:webHidden/>
              </w:rPr>
              <w:t>9</w:t>
            </w:r>
            <w:r>
              <w:rPr>
                <w:noProof/>
                <w:webHidden/>
              </w:rPr>
              <w:fldChar w:fldCharType="end"/>
            </w:r>
          </w:hyperlink>
        </w:p>
        <w:p w14:paraId="3EAFE741" w14:textId="3FF71421" w:rsidR="00C4381F" w:rsidRDefault="00C4381F">
          <w:pPr>
            <w:pStyle w:val="ndice3"/>
            <w:tabs>
              <w:tab w:val="left" w:pos="1320"/>
              <w:tab w:val="right" w:leader="dot" w:pos="9344"/>
            </w:tabs>
            <w:rPr>
              <w:rFonts w:cstheme="minorBidi"/>
              <w:noProof/>
            </w:rPr>
          </w:pPr>
          <w:hyperlink w:anchor="_Toc517642831" w:history="1">
            <w:r w:rsidRPr="00182BF7">
              <w:rPr>
                <w:rStyle w:val="Hiperligao"/>
                <w:noProof/>
                <w:lang w:eastAsia="ar-SA"/>
              </w:rPr>
              <w:t>3.3.5</w:t>
            </w:r>
            <w:r>
              <w:rPr>
                <w:rFonts w:cstheme="minorBidi"/>
                <w:noProof/>
              </w:rPr>
              <w:tab/>
            </w:r>
            <w:r w:rsidRPr="00182BF7">
              <w:rPr>
                <w:rStyle w:val="Hiperligao"/>
                <w:noProof/>
                <w:lang w:eastAsia="ar-SA"/>
              </w:rPr>
              <w:t>Pós-condições</w:t>
            </w:r>
            <w:r>
              <w:rPr>
                <w:noProof/>
                <w:webHidden/>
              </w:rPr>
              <w:tab/>
            </w:r>
            <w:r>
              <w:rPr>
                <w:noProof/>
                <w:webHidden/>
              </w:rPr>
              <w:fldChar w:fldCharType="begin"/>
            </w:r>
            <w:r>
              <w:rPr>
                <w:noProof/>
                <w:webHidden/>
              </w:rPr>
              <w:instrText xml:space="preserve"> PAGEREF _Toc517642831 \h </w:instrText>
            </w:r>
            <w:r>
              <w:rPr>
                <w:noProof/>
                <w:webHidden/>
              </w:rPr>
            </w:r>
            <w:r>
              <w:rPr>
                <w:noProof/>
                <w:webHidden/>
              </w:rPr>
              <w:fldChar w:fldCharType="separate"/>
            </w:r>
            <w:r>
              <w:rPr>
                <w:noProof/>
                <w:webHidden/>
              </w:rPr>
              <w:t>9</w:t>
            </w:r>
            <w:r>
              <w:rPr>
                <w:noProof/>
                <w:webHidden/>
              </w:rPr>
              <w:fldChar w:fldCharType="end"/>
            </w:r>
          </w:hyperlink>
        </w:p>
        <w:p w14:paraId="7D477676" w14:textId="3FD2818E" w:rsidR="00C4381F" w:rsidRDefault="00C4381F">
          <w:pPr>
            <w:pStyle w:val="ndice2"/>
            <w:tabs>
              <w:tab w:val="left" w:pos="880"/>
              <w:tab w:val="right" w:leader="dot" w:pos="9344"/>
            </w:tabs>
            <w:rPr>
              <w:rFonts w:cstheme="minorBidi"/>
              <w:noProof/>
            </w:rPr>
          </w:pPr>
          <w:hyperlink w:anchor="_Toc517642832" w:history="1">
            <w:r w:rsidRPr="00182BF7">
              <w:rPr>
                <w:rStyle w:val="Hiperligao"/>
                <w:noProof/>
              </w:rPr>
              <w:t>3.4</w:t>
            </w:r>
            <w:r>
              <w:rPr>
                <w:rFonts w:cstheme="minorBidi"/>
                <w:noProof/>
              </w:rPr>
              <w:tab/>
            </w:r>
            <w:r w:rsidRPr="00182BF7">
              <w:rPr>
                <w:rStyle w:val="Hiperligao"/>
                <w:noProof/>
              </w:rPr>
              <w:t>O administrador ou funcionário pode registar livros no sistema</w:t>
            </w:r>
            <w:r>
              <w:rPr>
                <w:noProof/>
                <w:webHidden/>
              </w:rPr>
              <w:tab/>
            </w:r>
            <w:r>
              <w:rPr>
                <w:noProof/>
                <w:webHidden/>
              </w:rPr>
              <w:fldChar w:fldCharType="begin"/>
            </w:r>
            <w:r>
              <w:rPr>
                <w:noProof/>
                <w:webHidden/>
              </w:rPr>
              <w:instrText xml:space="preserve"> PAGEREF _Toc517642832 \h </w:instrText>
            </w:r>
            <w:r>
              <w:rPr>
                <w:noProof/>
                <w:webHidden/>
              </w:rPr>
            </w:r>
            <w:r>
              <w:rPr>
                <w:noProof/>
                <w:webHidden/>
              </w:rPr>
              <w:fldChar w:fldCharType="separate"/>
            </w:r>
            <w:r>
              <w:rPr>
                <w:noProof/>
                <w:webHidden/>
              </w:rPr>
              <w:t>10</w:t>
            </w:r>
            <w:r>
              <w:rPr>
                <w:noProof/>
                <w:webHidden/>
              </w:rPr>
              <w:fldChar w:fldCharType="end"/>
            </w:r>
          </w:hyperlink>
        </w:p>
        <w:p w14:paraId="39988281" w14:textId="7A1F8277" w:rsidR="00C4381F" w:rsidRDefault="00C4381F">
          <w:pPr>
            <w:pStyle w:val="ndice3"/>
            <w:tabs>
              <w:tab w:val="right" w:leader="dot" w:pos="9344"/>
            </w:tabs>
            <w:rPr>
              <w:rFonts w:cstheme="minorBidi"/>
              <w:noProof/>
            </w:rPr>
          </w:pPr>
          <w:hyperlink w:anchor="_Toc517642833" w:history="1">
            <w:r w:rsidRPr="00182BF7">
              <w:rPr>
                <w:rStyle w:val="Hiperligao"/>
                <w:noProof/>
                <w:lang w:eastAsia="ar-SA"/>
              </w:rPr>
              <w:t>2.4.1 Atores (elementos externos ao sistema)</w:t>
            </w:r>
            <w:r>
              <w:rPr>
                <w:noProof/>
                <w:webHidden/>
              </w:rPr>
              <w:tab/>
            </w:r>
            <w:r>
              <w:rPr>
                <w:noProof/>
                <w:webHidden/>
              </w:rPr>
              <w:fldChar w:fldCharType="begin"/>
            </w:r>
            <w:r>
              <w:rPr>
                <w:noProof/>
                <w:webHidden/>
              </w:rPr>
              <w:instrText xml:space="preserve"> PAGEREF _Toc517642833 \h </w:instrText>
            </w:r>
            <w:r>
              <w:rPr>
                <w:noProof/>
                <w:webHidden/>
              </w:rPr>
            </w:r>
            <w:r>
              <w:rPr>
                <w:noProof/>
                <w:webHidden/>
              </w:rPr>
              <w:fldChar w:fldCharType="separate"/>
            </w:r>
            <w:r>
              <w:rPr>
                <w:noProof/>
                <w:webHidden/>
              </w:rPr>
              <w:t>10</w:t>
            </w:r>
            <w:r>
              <w:rPr>
                <w:noProof/>
                <w:webHidden/>
              </w:rPr>
              <w:fldChar w:fldCharType="end"/>
            </w:r>
          </w:hyperlink>
        </w:p>
        <w:p w14:paraId="2AD36F99" w14:textId="0871705A" w:rsidR="00C4381F" w:rsidRDefault="00C4381F">
          <w:pPr>
            <w:pStyle w:val="ndice3"/>
            <w:tabs>
              <w:tab w:val="left" w:pos="1320"/>
              <w:tab w:val="right" w:leader="dot" w:pos="9344"/>
            </w:tabs>
            <w:rPr>
              <w:rFonts w:cstheme="minorBidi"/>
              <w:noProof/>
            </w:rPr>
          </w:pPr>
          <w:hyperlink w:anchor="_Toc517642834" w:history="1">
            <w:r w:rsidRPr="00182BF7">
              <w:rPr>
                <w:rStyle w:val="Hiperligao"/>
                <w:noProof/>
                <w:lang w:eastAsia="ar-SA"/>
              </w:rPr>
              <w:t>2.4.2</w:t>
            </w:r>
            <w:r>
              <w:rPr>
                <w:rFonts w:cstheme="minorBidi"/>
                <w:noProof/>
              </w:rPr>
              <w:tab/>
            </w:r>
            <w:r w:rsidRPr="00182BF7">
              <w:rPr>
                <w:rStyle w:val="Hiperligao"/>
                <w:noProof/>
                <w:lang w:eastAsia="ar-SA"/>
              </w:rPr>
              <w:t>Pré-condições</w:t>
            </w:r>
            <w:r>
              <w:rPr>
                <w:noProof/>
                <w:webHidden/>
              </w:rPr>
              <w:tab/>
            </w:r>
            <w:r>
              <w:rPr>
                <w:noProof/>
                <w:webHidden/>
              </w:rPr>
              <w:fldChar w:fldCharType="begin"/>
            </w:r>
            <w:r>
              <w:rPr>
                <w:noProof/>
                <w:webHidden/>
              </w:rPr>
              <w:instrText xml:space="preserve"> PAGEREF _Toc517642834 \h </w:instrText>
            </w:r>
            <w:r>
              <w:rPr>
                <w:noProof/>
                <w:webHidden/>
              </w:rPr>
            </w:r>
            <w:r>
              <w:rPr>
                <w:noProof/>
                <w:webHidden/>
              </w:rPr>
              <w:fldChar w:fldCharType="separate"/>
            </w:r>
            <w:r>
              <w:rPr>
                <w:noProof/>
                <w:webHidden/>
              </w:rPr>
              <w:t>10</w:t>
            </w:r>
            <w:r>
              <w:rPr>
                <w:noProof/>
                <w:webHidden/>
              </w:rPr>
              <w:fldChar w:fldCharType="end"/>
            </w:r>
          </w:hyperlink>
        </w:p>
        <w:p w14:paraId="0C6D072B" w14:textId="0E462530" w:rsidR="00C4381F" w:rsidRDefault="00C4381F">
          <w:pPr>
            <w:pStyle w:val="ndice3"/>
            <w:tabs>
              <w:tab w:val="left" w:pos="1320"/>
              <w:tab w:val="right" w:leader="dot" w:pos="9344"/>
            </w:tabs>
            <w:rPr>
              <w:rFonts w:cstheme="minorBidi"/>
              <w:noProof/>
            </w:rPr>
          </w:pPr>
          <w:hyperlink w:anchor="_Toc517642835" w:history="1">
            <w:r w:rsidRPr="00182BF7">
              <w:rPr>
                <w:rStyle w:val="Hiperligao"/>
                <w:noProof/>
                <w:lang w:eastAsia="ar-SA"/>
              </w:rPr>
              <w:t>2.4.3</w:t>
            </w:r>
            <w:r>
              <w:rPr>
                <w:rFonts w:cstheme="minorBidi"/>
                <w:noProof/>
              </w:rPr>
              <w:tab/>
            </w:r>
            <w:r w:rsidRPr="00182BF7">
              <w:rPr>
                <w:rStyle w:val="Hiperligao"/>
                <w:noProof/>
                <w:lang w:eastAsia="ar-SA"/>
              </w:rPr>
              <w:t>Sequência de acontecimentos</w:t>
            </w:r>
            <w:r>
              <w:rPr>
                <w:noProof/>
                <w:webHidden/>
              </w:rPr>
              <w:tab/>
            </w:r>
            <w:r>
              <w:rPr>
                <w:noProof/>
                <w:webHidden/>
              </w:rPr>
              <w:fldChar w:fldCharType="begin"/>
            </w:r>
            <w:r>
              <w:rPr>
                <w:noProof/>
                <w:webHidden/>
              </w:rPr>
              <w:instrText xml:space="preserve"> PAGEREF _Toc517642835 \h </w:instrText>
            </w:r>
            <w:r>
              <w:rPr>
                <w:noProof/>
                <w:webHidden/>
              </w:rPr>
            </w:r>
            <w:r>
              <w:rPr>
                <w:noProof/>
                <w:webHidden/>
              </w:rPr>
              <w:fldChar w:fldCharType="separate"/>
            </w:r>
            <w:r>
              <w:rPr>
                <w:noProof/>
                <w:webHidden/>
              </w:rPr>
              <w:t>10</w:t>
            </w:r>
            <w:r>
              <w:rPr>
                <w:noProof/>
                <w:webHidden/>
              </w:rPr>
              <w:fldChar w:fldCharType="end"/>
            </w:r>
          </w:hyperlink>
        </w:p>
        <w:p w14:paraId="4DB8B424" w14:textId="274B88A4" w:rsidR="00C4381F" w:rsidRDefault="00C4381F">
          <w:pPr>
            <w:pStyle w:val="ndice3"/>
            <w:tabs>
              <w:tab w:val="left" w:pos="1320"/>
              <w:tab w:val="right" w:leader="dot" w:pos="9344"/>
            </w:tabs>
            <w:rPr>
              <w:rFonts w:cstheme="minorBidi"/>
              <w:noProof/>
            </w:rPr>
          </w:pPr>
          <w:hyperlink w:anchor="_Toc517642836" w:history="1">
            <w:r w:rsidRPr="00182BF7">
              <w:rPr>
                <w:rStyle w:val="Hiperligao"/>
                <w:noProof/>
                <w:lang w:eastAsia="ar-SA"/>
              </w:rPr>
              <w:t>2.4.4</w:t>
            </w:r>
            <w:r>
              <w:rPr>
                <w:rFonts w:cstheme="minorBidi"/>
                <w:noProof/>
              </w:rPr>
              <w:tab/>
            </w:r>
            <w:r w:rsidRPr="00182BF7">
              <w:rPr>
                <w:rStyle w:val="Hiperligao"/>
                <w:noProof/>
                <w:lang w:eastAsia="ar-SA"/>
              </w:rPr>
              <w:t>Caminhos alternativos</w:t>
            </w:r>
            <w:r>
              <w:rPr>
                <w:noProof/>
                <w:webHidden/>
              </w:rPr>
              <w:tab/>
            </w:r>
            <w:r>
              <w:rPr>
                <w:noProof/>
                <w:webHidden/>
              </w:rPr>
              <w:fldChar w:fldCharType="begin"/>
            </w:r>
            <w:r>
              <w:rPr>
                <w:noProof/>
                <w:webHidden/>
              </w:rPr>
              <w:instrText xml:space="preserve"> PAGEREF _Toc517642836 \h </w:instrText>
            </w:r>
            <w:r>
              <w:rPr>
                <w:noProof/>
                <w:webHidden/>
              </w:rPr>
            </w:r>
            <w:r>
              <w:rPr>
                <w:noProof/>
                <w:webHidden/>
              </w:rPr>
              <w:fldChar w:fldCharType="separate"/>
            </w:r>
            <w:r>
              <w:rPr>
                <w:noProof/>
                <w:webHidden/>
              </w:rPr>
              <w:t>10</w:t>
            </w:r>
            <w:r>
              <w:rPr>
                <w:noProof/>
                <w:webHidden/>
              </w:rPr>
              <w:fldChar w:fldCharType="end"/>
            </w:r>
          </w:hyperlink>
        </w:p>
        <w:p w14:paraId="41E3B9C5" w14:textId="5C6C86F0" w:rsidR="00C4381F" w:rsidRDefault="00C4381F">
          <w:pPr>
            <w:pStyle w:val="ndice3"/>
            <w:tabs>
              <w:tab w:val="left" w:pos="1320"/>
              <w:tab w:val="right" w:leader="dot" w:pos="9344"/>
            </w:tabs>
            <w:rPr>
              <w:rFonts w:cstheme="minorBidi"/>
              <w:noProof/>
            </w:rPr>
          </w:pPr>
          <w:hyperlink w:anchor="_Toc517642837" w:history="1">
            <w:r w:rsidRPr="00182BF7">
              <w:rPr>
                <w:rStyle w:val="Hiperligao"/>
                <w:noProof/>
              </w:rPr>
              <w:t>2.4.5</w:t>
            </w:r>
            <w:r>
              <w:rPr>
                <w:rFonts w:cstheme="minorBidi"/>
                <w:noProof/>
              </w:rPr>
              <w:tab/>
            </w:r>
            <w:r w:rsidRPr="00182BF7">
              <w:rPr>
                <w:rStyle w:val="Hiperligao"/>
                <w:noProof/>
                <w:lang w:eastAsia="ar-SA"/>
              </w:rPr>
              <w:t>Pós-condições</w:t>
            </w:r>
            <w:r>
              <w:rPr>
                <w:noProof/>
                <w:webHidden/>
              </w:rPr>
              <w:tab/>
            </w:r>
            <w:r>
              <w:rPr>
                <w:noProof/>
                <w:webHidden/>
              </w:rPr>
              <w:fldChar w:fldCharType="begin"/>
            </w:r>
            <w:r>
              <w:rPr>
                <w:noProof/>
                <w:webHidden/>
              </w:rPr>
              <w:instrText xml:space="preserve"> PAGEREF _Toc517642837 \h </w:instrText>
            </w:r>
            <w:r>
              <w:rPr>
                <w:noProof/>
                <w:webHidden/>
              </w:rPr>
            </w:r>
            <w:r>
              <w:rPr>
                <w:noProof/>
                <w:webHidden/>
              </w:rPr>
              <w:fldChar w:fldCharType="separate"/>
            </w:r>
            <w:r>
              <w:rPr>
                <w:noProof/>
                <w:webHidden/>
              </w:rPr>
              <w:t>10</w:t>
            </w:r>
            <w:r>
              <w:rPr>
                <w:noProof/>
                <w:webHidden/>
              </w:rPr>
              <w:fldChar w:fldCharType="end"/>
            </w:r>
          </w:hyperlink>
        </w:p>
        <w:p w14:paraId="585A9B99" w14:textId="1D7A6F35" w:rsidR="00C4381F" w:rsidRDefault="00C4381F">
          <w:pPr>
            <w:pStyle w:val="ndice2"/>
            <w:tabs>
              <w:tab w:val="right" w:leader="dot" w:pos="9344"/>
            </w:tabs>
            <w:rPr>
              <w:rFonts w:cstheme="minorBidi"/>
              <w:noProof/>
            </w:rPr>
          </w:pPr>
          <w:hyperlink w:anchor="_Toc517642838" w:history="1">
            <w:r w:rsidRPr="00182BF7">
              <w:rPr>
                <w:rStyle w:val="Hiperligao"/>
                <w:noProof/>
              </w:rPr>
              <w:t>2.5 Administrador ou funcionário pode editar utilizadores comuns</w:t>
            </w:r>
            <w:r>
              <w:rPr>
                <w:noProof/>
                <w:webHidden/>
              </w:rPr>
              <w:tab/>
            </w:r>
            <w:r>
              <w:rPr>
                <w:noProof/>
                <w:webHidden/>
              </w:rPr>
              <w:fldChar w:fldCharType="begin"/>
            </w:r>
            <w:r>
              <w:rPr>
                <w:noProof/>
                <w:webHidden/>
              </w:rPr>
              <w:instrText xml:space="preserve"> PAGEREF _Toc517642838 \h </w:instrText>
            </w:r>
            <w:r>
              <w:rPr>
                <w:noProof/>
                <w:webHidden/>
              </w:rPr>
            </w:r>
            <w:r>
              <w:rPr>
                <w:noProof/>
                <w:webHidden/>
              </w:rPr>
              <w:fldChar w:fldCharType="separate"/>
            </w:r>
            <w:r>
              <w:rPr>
                <w:noProof/>
                <w:webHidden/>
              </w:rPr>
              <w:t>11</w:t>
            </w:r>
            <w:r>
              <w:rPr>
                <w:noProof/>
                <w:webHidden/>
              </w:rPr>
              <w:fldChar w:fldCharType="end"/>
            </w:r>
          </w:hyperlink>
        </w:p>
        <w:p w14:paraId="27101F0A" w14:textId="2F27D0FE" w:rsidR="00C4381F" w:rsidRDefault="00C4381F">
          <w:pPr>
            <w:pStyle w:val="ndice3"/>
            <w:tabs>
              <w:tab w:val="left" w:pos="1320"/>
              <w:tab w:val="right" w:leader="dot" w:pos="9344"/>
            </w:tabs>
            <w:rPr>
              <w:rFonts w:cstheme="minorBidi"/>
              <w:noProof/>
            </w:rPr>
          </w:pPr>
          <w:hyperlink w:anchor="_Toc517642839" w:history="1">
            <w:r w:rsidRPr="00182BF7">
              <w:rPr>
                <w:rStyle w:val="Hiperligao"/>
                <w:noProof/>
                <w:lang w:eastAsia="ar-SA"/>
              </w:rPr>
              <w:t>3.4.1</w:t>
            </w:r>
            <w:r>
              <w:rPr>
                <w:rFonts w:cstheme="minorBidi"/>
                <w:noProof/>
              </w:rPr>
              <w:tab/>
            </w:r>
            <w:r w:rsidRPr="00182BF7">
              <w:rPr>
                <w:rStyle w:val="Hiperligao"/>
                <w:noProof/>
                <w:lang w:eastAsia="ar-SA"/>
              </w:rPr>
              <w:t>Atores (elementos externos ao sistema)</w:t>
            </w:r>
            <w:r>
              <w:rPr>
                <w:noProof/>
                <w:webHidden/>
              </w:rPr>
              <w:tab/>
            </w:r>
            <w:r>
              <w:rPr>
                <w:noProof/>
                <w:webHidden/>
              </w:rPr>
              <w:fldChar w:fldCharType="begin"/>
            </w:r>
            <w:r>
              <w:rPr>
                <w:noProof/>
                <w:webHidden/>
              </w:rPr>
              <w:instrText xml:space="preserve"> PAGEREF _Toc517642839 \h </w:instrText>
            </w:r>
            <w:r>
              <w:rPr>
                <w:noProof/>
                <w:webHidden/>
              </w:rPr>
            </w:r>
            <w:r>
              <w:rPr>
                <w:noProof/>
                <w:webHidden/>
              </w:rPr>
              <w:fldChar w:fldCharType="separate"/>
            </w:r>
            <w:r>
              <w:rPr>
                <w:noProof/>
                <w:webHidden/>
              </w:rPr>
              <w:t>11</w:t>
            </w:r>
            <w:r>
              <w:rPr>
                <w:noProof/>
                <w:webHidden/>
              </w:rPr>
              <w:fldChar w:fldCharType="end"/>
            </w:r>
          </w:hyperlink>
        </w:p>
        <w:p w14:paraId="30839009" w14:textId="5A98A6E4" w:rsidR="00C4381F" w:rsidRDefault="00C4381F">
          <w:pPr>
            <w:pStyle w:val="ndice3"/>
            <w:tabs>
              <w:tab w:val="left" w:pos="1320"/>
              <w:tab w:val="right" w:leader="dot" w:pos="9344"/>
            </w:tabs>
            <w:rPr>
              <w:rFonts w:cstheme="minorBidi"/>
              <w:noProof/>
            </w:rPr>
          </w:pPr>
          <w:hyperlink w:anchor="_Toc517642840" w:history="1">
            <w:r w:rsidRPr="00182BF7">
              <w:rPr>
                <w:rStyle w:val="Hiperligao"/>
                <w:noProof/>
                <w:lang w:eastAsia="ar-SA"/>
              </w:rPr>
              <w:t>3.4.2</w:t>
            </w:r>
            <w:r>
              <w:rPr>
                <w:rFonts w:cstheme="minorBidi"/>
                <w:noProof/>
              </w:rPr>
              <w:tab/>
            </w:r>
            <w:r w:rsidRPr="00182BF7">
              <w:rPr>
                <w:rStyle w:val="Hiperligao"/>
                <w:noProof/>
                <w:lang w:eastAsia="ar-SA"/>
              </w:rPr>
              <w:t>Pré-condições</w:t>
            </w:r>
            <w:r>
              <w:rPr>
                <w:noProof/>
                <w:webHidden/>
              </w:rPr>
              <w:tab/>
            </w:r>
            <w:r>
              <w:rPr>
                <w:noProof/>
                <w:webHidden/>
              </w:rPr>
              <w:fldChar w:fldCharType="begin"/>
            </w:r>
            <w:r>
              <w:rPr>
                <w:noProof/>
                <w:webHidden/>
              </w:rPr>
              <w:instrText xml:space="preserve"> PAGEREF _Toc517642840 \h </w:instrText>
            </w:r>
            <w:r>
              <w:rPr>
                <w:noProof/>
                <w:webHidden/>
              </w:rPr>
            </w:r>
            <w:r>
              <w:rPr>
                <w:noProof/>
                <w:webHidden/>
              </w:rPr>
              <w:fldChar w:fldCharType="separate"/>
            </w:r>
            <w:r>
              <w:rPr>
                <w:noProof/>
                <w:webHidden/>
              </w:rPr>
              <w:t>11</w:t>
            </w:r>
            <w:r>
              <w:rPr>
                <w:noProof/>
                <w:webHidden/>
              </w:rPr>
              <w:fldChar w:fldCharType="end"/>
            </w:r>
          </w:hyperlink>
        </w:p>
        <w:p w14:paraId="42397519" w14:textId="6FE0B5F7" w:rsidR="00C4381F" w:rsidRDefault="00C4381F">
          <w:pPr>
            <w:pStyle w:val="ndice3"/>
            <w:tabs>
              <w:tab w:val="left" w:pos="1320"/>
              <w:tab w:val="right" w:leader="dot" w:pos="9344"/>
            </w:tabs>
            <w:rPr>
              <w:rFonts w:cstheme="minorBidi"/>
              <w:noProof/>
            </w:rPr>
          </w:pPr>
          <w:hyperlink w:anchor="_Toc517642841" w:history="1">
            <w:r w:rsidRPr="00182BF7">
              <w:rPr>
                <w:rStyle w:val="Hiperligao"/>
                <w:noProof/>
                <w:lang w:eastAsia="ar-SA"/>
              </w:rPr>
              <w:t>3.4.3</w:t>
            </w:r>
            <w:r>
              <w:rPr>
                <w:rFonts w:cstheme="minorBidi"/>
                <w:noProof/>
              </w:rPr>
              <w:tab/>
            </w:r>
            <w:r w:rsidRPr="00182BF7">
              <w:rPr>
                <w:rStyle w:val="Hiperligao"/>
                <w:noProof/>
                <w:lang w:eastAsia="ar-SA"/>
              </w:rPr>
              <w:t>Sequência de acontecimentos</w:t>
            </w:r>
            <w:r>
              <w:rPr>
                <w:noProof/>
                <w:webHidden/>
              </w:rPr>
              <w:tab/>
            </w:r>
            <w:r>
              <w:rPr>
                <w:noProof/>
                <w:webHidden/>
              </w:rPr>
              <w:fldChar w:fldCharType="begin"/>
            </w:r>
            <w:r>
              <w:rPr>
                <w:noProof/>
                <w:webHidden/>
              </w:rPr>
              <w:instrText xml:space="preserve"> PAGEREF _Toc517642841 \h </w:instrText>
            </w:r>
            <w:r>
              <w:rPr>
                <w:noProof/>
                <w:webHidden/>
              </w:rPr>
            </w:r>
            <w:r>
              <w:rPr>
                <w:noProof/>
                <w:webHidden/>
              </w:rPr>
              <w:fldChar w:fldCharType="separate"/>
            </w:r>
            <w:r>
              <w:rPr>
                <w:noProof/>
                <w:webHidden/>
              </w:rPr>
              <w:t>11</w:t>
            </w:r>
            <w:r>
              <w:rPr>
                <w:noProof/>
                <w:webHidden/>
              </w:rPr>
              <w:fldChar w:fldCharType="end"/>
            </w:r>
          </w:hyperlink>
        </w:p>
        <w:p w14:paraId="314E1307" w14:textId="224D9534" w:rsidR="00C4381F" w:rsidRDefault="00C4381F">
          <w:pPr>
            <w:pStyle w:val="ndice3"/>
            <w:tabs>
              <w:tab w:val="left" w:pos="1320"/>
              <w:tab w:val="right" w:leader="dot" w:pos="9344"/>
            </w:tabs>
            <w:rPr>
              <w:rFonts w:cstheme="minorBidi"/>
              <w:noProof/>
            </w:rPr>
          </w:pPr>
          <w:hyperlink w:anchor="_Toc517642842" w:history="1">
            <w:r w:rsidRPr="00182BF7">
              <w:rPr>
                <w:rStyle w:val="Hiperligao"/>
                <w:noProof/>
                <w:lang w:eastAsia="ar-SA"/>
              </w:rPr>
              <w:t>3.4.4</w:t>
            </w:r>
            <w:r>
              <w:rPr>
                <w:rFonts w:cstheme="minorBidi"/>
                <w:noProof/>
              </w:rPr>
              <w:tab/>
            </w:r>
            <w:r w:rsidRPr="00182BF7">
              <w:rPr>
                <w:rStyle w:val="Hiperligao"/>
                <w:noProof/>
                <w:lang w:eastAsia="ar-SA"/>
              </w:rPr>
              <w:t>Caminhos alternativos</w:t>
            </w:r>
            <w:r>
              <w:rPr>
                <w:noProof/>
                <w:webHidden/>
              </w:rPr>
              <w:tab/>
            </w:r>
            <w:r>
              <w:rPr>
                <w:noProof/>
                <w:webHidden/>
              </w:rPr>
              <w:fldChar w:fldCharType="begin"/>
            </w:r>
            <w:r>
              <w:rPr>
                <w:noProof/>
                <w:webHidden/>
              </w:rPr>
              <w:instrText xml:space="preserve"> PAGEREF _Toc517642842 \h </w:instrText>
            </w:r>
            <w:r>
              <w:rPr>
                <w:noProof/>
                <w:webHidden/>
              </w:rPr>
            </w:r>
            <w:r>
              <w:rPr>
                <w:noProof/>
                <w:webHidden/>
              </w:rPr>
              <w:fldChar w:fldCharType="separate"/>
            </w:r>
            <w:r>
              <w:rPr>
                <w:noProof/>
                <w:webHidden/>
              </w:rPr>
              <w:t>11</w:t>
            </w:r>
            <w:r>
              <w:rPr>
                <w:noProof/>
                <w:webHidden/>
              </w:rPr>
              <w:fldChar w:fldCharType="end"/>
            </w:r>
          </w:hyperlink>
        </w:p>
        <w:p w14:paraId="1B3CD04F" w14:textId="50E97A01" w:rsidR="00C4381F" w:rsidRDefault="00C4381F">
          <w:pPr>
            <w:pStyle w:val="ndice3"/>
            <w:tabs>
              <w:tab w:val="left" w:pos="1320"/>
              <w:tab w:val="right" w:leader="dot" w:pos="9344"/>
            </w:tabs>
            <w:rPr>
              <w:rFonts w:cstheme="minorBidi"/>
              <w:noProof/>
            </w:rPr>
          </w:pPr>
          <w:hyperlink w:anchor="_Toc517642843" w:history="1">
            <w:r w:rsidRPr="00182BF7">
              <w:rPr>
                <w:rStyle w:val="Hiperligao"/>
                <w:noProof/>
              </w:rPr>
              <w:t>3.4.5</w:t>
            </w:r>
            <w:r>
              <w:rPr>
                <w:rFonts w:cstheme="minorBidi"/>
                <w:noProof/>
              </w:rPr>
              <w:tab/>
            </w:r>
            <w:r w:rsidRPr="00182BF7">
              <w:rPr>
                <w:rStyle w:val="Hiperligao"/>
                <w:noProof/>
                <w:lang w:eastAsia="ar-SA"/>
              </w:rPr>
              <w:t>Pós-condições</w:t>
            </w:r>
            <w:r>
              <w:rPr>
                <w:noProof/>
                <w:webHidden/>
              </w:rPr>
              <w:tab/>
            </w:r>
            <w:r>
              <w:rPr>
                <w:noProof/>
                <w:webHidden/>
              </w:rPr>
              <w:fldChar w:fldCharType="begin"/>
            </w:r>
            <w:r>
              <w:rPr>
                <w:noProof/>
                <w:webHidden/>
              </w:rPr>
              <w:instrText xml:space="preserve"> PAGEREF _Toc517642843 \h </w:instrText>
            </w:r>
            <w:r>
              <w:rPr>
                <w:noProof/>
                <w:webHidden/>
              </w:rPr>
            </w:r>
            <w:r>
              <w:rPr>
                <w:noProof/>
                <w:webHidden/>
              </w:rPr>
              <w:fldChar w:fldCharType="separate"/>
            </w:r>
            <w:r>
              <w:rPr>
                <w:noProof/>
                <w:webHidden/>
              </w:rPr>
              <w:t>11</w:t>
            </w:r>
            <w:r>
              <w:rPr>
                <w:noProof/>
                <w:webHidden/>
              </w:rPr>
              <w:fldChar w:fldCharType="end"/>
            </w:r>
          </w:hyperlink>
        </w:p>
        <w:p w14:paraId="0710153C" w14:textId="3CE38FBD" w:rsidR="00C4381F" w:rsidRDefault="00C4381F">
          <w:pPr>
            <w:pStyle w:val="ndice2"/>
            <w:tabs>
              <w:tab w:val="left" w:pos="880"/>
              <w:tab w:val="right" w:leader="dot" w:pos="9344"/>
            </w:tabs>
            <w:rPr>
              <w:rFonts w:cstheme="minorBidi"/>
              <w:noProof/>
            </w:rPr>
          </w:pPr>
          <w:hyperlink w:anchor="_Toc517642844" w:history="1">
            <w:r w:rsidRPr="00182BF7">
              <w:rPr>
                <w:rStyle w:val="Hiperligao"/>
                <w:noProof/>
              </w:rPr>
              <w:t>3.5</w:t>
            </w:r>
            <w:r>
              <w:rPr>
                <w:rFonts w:cstheme="minorBidi"/>
                <w:noProof/>
              </w:rPr>
              <w:tab/>
            </w:r>
            <w:r w:rsidRPr="00182BF7">
              <w:rPr>
                <w:rStyle w:val="Hiperligao"/>
                <w:noProof/>
              </w:rPr>
              <w:t>O administrador pode fazer backups</w:t>
            </w:r>
            <w:r>
              <w:rPr>
                <w:noProof/>
                <w:webHidden/>
              </w:rPr>
              <w:tab/>
            </w:r>
            <w:r>
              <w:rPr>
                <w:noProof/>
                <w:webHidden/>
              </w:rPr>
              <w:fldChar w:fldCharType="begin"/>
            </w:r>
            <w:r>
              <w:rPr>
                <w:noProof/>
                <w:webHidden/>
              </w:rPr>
              <w:instrText xml:space="preserve"> PAGEREF _Toc517642844 \h </w:instrText>
            </w:r>
            <w:r>
              <w:rPr>
                <w:noProof/>
                <w:webHidden/>
              </w:rPr>
            </w:r>
            <w:r>
              <w:rPr>
                <w:noProof/>
                <w:webHidden/>
              </w:rPr>
              <w:fldChar w:fldCharType="separate"/>
            </w:r>
            <w:r>
              <w:rPr>
                <w:noProof/>
                <w:webHidden/>
              </w:rPr>
              <w:t>12</w:t>
            </w:r>
            <w:r>
              <w:rPr>
                <w:noProof/>
                <w:webHidden/>
              </w:rPr>
              <w:fldChar w:fldCharType="end"/>
            </w:r>
          </w:hyperlink>
        </w:p>
        <w:p w14:paraId="0F0B4A8F" w14:textId="50001392" w:rsidR="00C4381F" w:rsidRDefault="00C4381F">
          <w:pPr>
            <w:pStyle w:val="ndice3"/>
            <w:tabs>
              <w:tab w:val="left" w:pos="1320"/>
              <w:tab w:val="right" w:leader="dot" w:pos="9344"/>
            </w:tabs>
            <w:rPr>
              <w:rFonts w:cstheme="minorBidi"/>
              <w:noProof/>
            </w:rPr>
          </w:pPr>
          <w:hyperlink w:anchor="_Toc517642845" w:history="1">
            <w:r w:rsidRPr="00182BF7">
              <w:rPr>
                <w:rStyle w:val="Hiperligao"/>
                <w:noProof/>
                <w:lang w:eastAsia="ar-SA"/>
              </w:rPr>
              <w:t>3.5.1</w:t>
            </w:r>
            <w:r>
              <w:rPr>
                <w:rFonts w:cstheme="minorBidi"/>
                <w:noProof/>
              </w:rPr>
              <w:tab/>
            </w:r>
            <w:r w:rsidRPr="00182BF7">
              <w:rPr>
                <w:rStyle w:val="Hiperligao"/>
                <w:noProof/>
                <w:lang w:eastAsia="ar-SA"/>
              </w:rPr>
              <w:t>Atores (elementos externos ao sistema)</w:t>
            </w:r>
            <w:r>
              <w:rPr>
                <w:noProof/>
                <w:webHidden/>
              </w:rPr>
              <w:tab/>
            </w:r>
            <w:r>
              <w:rPr>
                <w:noProof/>
                <w:webHidden/>
              </w:rPr>
              <w:fldChar w:fldCharType="begin"/>
            </w:r>
            <w:r>
              <w:rPr>
                <w:noProof/>
                <w:webHidden/>
              </w:rPr>
              <w:instrText xml:space="preserve"> PAGEREF _Toc517642845 \h </w:instrText>
            </w:r>
            <w:r>
              <w:rPr>
                <w:noProof/>
                <w:webHidden/>
              </w:rPr>
            </w:r>
            <w:r>
              <w:rPr>
                <w:noProof/>
                <w:webHidden/>
              </w:rPr>
              <w:fldChar w:fldCharType="separate"/>
            </w:r>
            <w:r>
              <w:rPr>
                <w:noProof/>
                <w:webHidden/>
              </w:rPr>
              <w:t>12</w:t>
            </w:r>
            <w:r>
              <w:rPr>
                <w:noProof/>
                <w:webHidden/>
              </w:rPr>
              <w:fldChar w:fldCharType="end"/>
            </w:r>
          </w:hyperlink>
        </w:p>
        <w:p w14:paraId="3F38066C" w14:textId="703E337A" w:rsidR="00C4381F" w:rsidRDefault="00C4381F">
          <w:pPr>
            <w:pStyle w:val="ndice3"/>
            <w:tabs>
              <w:tab w:val="left" w:pos="1320"/>
              <w:tab w:val="right" w:leader="dot" w:pos="9344"/>
            </w:tabs>
            <w:rPr>
              <w:rFonts w:cstheme="minorBidi"/>
              <w:noProof/>
            </w:rPr>
          </w:pPr>
          <w:hyperlink w:anchor="_Toc517642846" w:history="1">
            <w:r w:rsidRPr="00182BF7">
              <w:rPr>
                <w:rStyle w:val="Hiperligao"/>
                <w:noProof/>
                <w:lang w:eastAsia="ar-SA"/>
              </w:rPr>
              <w:t>3.5.2</w:t>
            </w:r>
            <w:r>
              <w:rPr>
                <w:rFonts w:cstheme="minorBidi"/>
                <w:noProof/>
              </w:rPr>
              <w:tab/>
            </w:r>
            <w:r w:rsidRPr="00182BF7">
              <w:rPr>
                <w:rStyle w:val="Hiperligao"/>
                <w:noProof/>
                <w:lang w:eastAsia="ar-SA"/>
              </w:rPr>
              <w:t>Pré-condições</w:t>
            </w:r>
            <w:r>
              <w:rPr>
                <w:noProof/>
                <w:webHidden/>
              </w:rPr>
              <w:tab/>
            </w:r>
            <w:r>
              <w:rPr>
                <w:noProof/>
                <w:webHidden/>
              </w:rPr>
              <w:fldChar w:fldCharType="begin"/>
            </w:r>
            <w:r>
              <w:rPr>
                <w:noProof/>
                <w:webHidden/>
              </w:rPr>
              <w:instrText xml:space="preserve"> PAGEREF _Toc517642846 \h </w:instrText>
            </w:r>
            <w:r>
              <w:rPr>
                <w:noProof/>
                <w:webHidden/>
              </w:rPr>
            </w:r>
            <w:r>
              <w:rPr>
                <w:noProof/>
                <w:webHidden/>
              </w:rPr>
              <w:fldChar w:fldCharType="separate"/>
            </w:r>
            <w:r>
              <w:rPr>
                <w:noProof/>
                <w:webHidden/>
              </w:rPr>
              <w:t>12</w:t>
            </w:r>
            <w:r>
              <w:rPr>
                <w:noProof/>
                <w:webHidden/>
              </w:rPr>
              <w:fldChar w:fldCharType="end"/>
            </w:r>
          </w:hyperlink>
        </w:p>
        <w:p w14:paraId="635B3918" w14:textId="0D7FE847" w:rsidR="00C4381F" w:rsidRDefault="00C4381F">
          <w:pPr>
            <w:pStyle w:val="ndice3"/>
            <w:tabs>
              <w:tab w:val="left" w:pos="1320"/>
              <w:tab w:val="right" w:leader="dot" w:pos="9344"/>
            </w:tabs>
            <w:rPr>
              <w:rFonts w:cstheme="minorBidi"/>
              <w:noProof/>
            </w:rPr>
          </w:pPr>
          <w:hyperlink w:anchor="_Toc517642847" w:history="1">
            <w:r w:rsidRPr="00182BF7">
              <w:rPr>
                <w:rStyle w:val="Hiperligao"/>
                <w:noProof/>
                <w:lang w:eastAsia="ar-SA"/>
              </w:rPr>
              <w:t>3.5.3</w:t>
            </w:r>
            <w:r>
              <w:rPr>
                <w:rFonts w:cstheme="minorBidi"/>
                <w:noProof/>
              </w:rPr>
              <w:tab/>
            </w:r>
            <w:r w:rsidRPr="00182BF7">
              <w:rPr>
                <w:rStyle w:val="Hiperligao"/>
                <w:noProof/>
                <w:lang w:eastAsia="ar-SA"/>
              </w:rPr>
              <w:t>Sequência de acontecimentos</w:t>
            </w:r>
            <w:r>
              <w:rPr>
                <w:noProof/>
                <w:webHidden/>
              </w:rPr>
              <w:tab/>
            </w:r>
            <w:r>
              <w:rPr>
                <w:noProof/>
                <w:webHidden/>
              </w:rPr>
              <w:fldChar w:fldCharType="begin"/>
            </w:r>
            <w:r>
              <w:rPr>
                <w:noProof/>
                <w:webHidden/>
              </w:rPr>
              <w:instrText xml:space="preserve"> PAGEREF _Toc517642847 \h </w:instrText>
            </w:r>
            <w:r>
              <w:rPr>
                <w:noProof/>
                <w:webHidden/>
              </w:rPr>
            </w:r>
            <w:r>
              <w:rPr>
                <w:noProof/>
                <w:webHidden/>
              </w:rPr>
              <w:fldChar w:fldCharType="separate"/>
            </w:r>
            <w:r>
              <w:rPr>
                <w:noProof/>
                <w:webHidden/>
              </w:rPr>
              <w:t>12</w:t>
            </w:r>
            <w:r>
              <w:rPr>
                <w:noProof/>
                <w:webHidden/>
              </w:rPr>
              <w:fldChar w:fldCharType="end"/>
            </w:r>
          </w:hyperlink>
        </w:p>
        <w:p w14:paraId="3DAA4215" w14:textId="0490F889" w:rsidR="00C4381F" w:rsidRDefault="00C4381F">
          <w:pPr>
            <w:pStyle w:val="ndice3"/>
            <w:tabs>
              <w:tab w:val="left" w:pos="1320"/>
              <w:tab w:val="right" w:leader="dot" w:pos="9344"/>
            </w:tabs>
            <w:rPr>
              <w:rFonts w:cstheme="minorBidi"/>
              <w:noProof/>
            </w:rPr>
          </w:pPr>
          <w:hyperlink w:anchor="_Toc517642848" w:history="1">
            <w:r w:rsidRPr="00182BF7">
              <w:rPr>
                <w:rStyle w:val="Hiperligao"/>
                <w:noProof/>
                <w:lang w:eastAsia="ar-SA"/>
              </w:rPr>
              <w:t>3.5.4</w:t>
            </w:r>
            <w:r>
              <w:rPr>
                <w:rFonts w:cstheme="minorBidi"/>
                <w:noProof/>
              </w:rPr>
              <w:tab/>
            </w:r>
            <w:r w:rsidRPr="00182BF7">
              <w:rPr>
                <w:rStyle w:val="Hiperligao"/>
                <w:noProof/>
                <w:lang w:eastAsia="ar-SA"/>
              </w:rPr>
              <w:t>Caminhos alternativos</w:t>
            </w:r>
            <w:r>
              <w:rPr>
                <w:noProof/>
                <w:webHidden/>
              </w:rPr>
              <w:tab/>
            </w:r>
            <w:r>
              <w:rPr>
                <w:noProof/>
                <w:webHidden/>
              </w:rPr>
              <w:fldChar w:fldCharType="begin"/>
            </w:r>
            <w:r>
              <w:rPr>
                <w:noProof/>
                <w:webHidden/>
              </w:rPr>
              <w:instrText xml:space="preserve"> PAGEREF _Toc517642848 \h </w:instrText>
            </w:r>
            <w:r>
              <w:rPr>
                <w:noProof/>
                <w:webHidden/>
              </w:rPr>
            </w:r>
            <w:r>
              <w:rPr>
                <w:noProof/>
                <w:webHidden/>
              </w:rPr>
              <w:fldChar w:fldCharType="separate"/>
            </w:r>
            <w:r>
              <w:rPr>
                <w:noProof/>
                <w:webHidden/>
              </w:rPr>
              <w:t>12</w:t>
            </w:r>
            <w:r>
              <w:rPr>
                <w:noProof/>
                <w:webHidden/>
              </w:rPr>
              <w:fldChar w:fldCharType="end"/>
            </w:r>
          </w:hyperlink>
        </w:p>
        <w:p w14:paraId="47B5FCD7" w14:textId="4ED1922A" w:rsidR="00C4381F" w:rsidRDefault="00C4381F">
          <w:pPr>
            <w:pStyle w:val="ndice3"/>
            <w:tabs>
              <w:tab w:val="left" w:pos="1320"/>
              <w:tab w:val="right" w:leader="dot" w:pos="9344"/>
            </w:tabs>
            <w:rPr>
              <w:rFonts w:cstheme="minorBidi"/>
              <w:noProof/>
            </w:rPr>
          </w:pPr>
          <w:hyperlink w:anchor="_Toc517642849" w:history="1">
            <w:r w:rsidRPr="00182BF7">
              <w:rPr>
                <w:rStyle w:val="Hiperligao"/>
                <w:noProof/>
                <w:lang w:eastAsia="ar-SA"/>
              </w:rPr>
              <w:t>3.5.5</w:t>
            </w:r>
            <w:r>
              <w:rPr>
                <w:rFonts w:cstheme="minorBidi"/>
                <w:noProof/>
              </w:rPr>
              <w:tab/>
            </w:r>
            <w:r w:rsidRPr="00182BF7">
              <w:rPr>
                <w:rStyle w:val="Hiperligao"/>
                <w:noProof/>
                <w:lang w:eastAsia="ar-SA"/>
              </w:rPr>
              <w:t>Pós-condições</w:t>
            </w:r>
            <w:r>
              <w:rPr>
                <w:noProof/>
                <w:webHidden/>
              </w:rPr>
              <w:tab/>
            </w:r>
            <w:r>
              <w:rPr>
                <w:noProof/>
                <w:webHidden/>
              </w:rPr>
              <w:fldChar w:fldCharType="begin"/>
            </w:r>
            <w:r>
              <w:rPr>
                <w:noProof/>
                <w:webHidden/>
              </w:rPr>
              <w:instrText xml:space="preserve"> PAGEREF _Toc517642849 \h </w:instrText>
            </w:r>
            <w:r>
              <w:rPr>
                <w:noProof/>
                <w:webHidden/>
              </w:rPr>
            </w:r>
            <w:r>
              <w:rPr>
                <w:noProof/>
                <w:webHidden/>
              </w:rPr>
              <w:fldChar w:fldCharType="separate"/>
            </w:r>
            <w:r>
              <w:rPr>
                <w:noProof/>
                <w:webHidden/>
              </w:rPr>
              <w:t>12</w:t>
            </w:r>
            <w:r>
              <w:rPr>
                <w:noProof/>
                <w:webHidden/>
              </w:rPr>
              <w:fldChar w:fldCharType="end"/>
            </w:r>
          </w:hyperlink>
        </w:p>
        <w:p w14:paraId="2BB19C73" w14:textId="6148E989" w:rsidR="00C4381F" w:rsidRDefault="00C4381F">
          <w:pPr>
            <w:pStyle w:val="ndice2"/>
            <w:tabs>
              <w:tab w:val="left" w:pos="880"/>
              <w:tab w:val="right" w:leader="dot" w:pos="9344"/>
            </w:tabs>
            <w:rPr>
              <w:rFonts w:cstheme="minorBidi"/>
              <w:noProof/>
            </w:rPr>
          </w:pPr>
          <w:hyperlink w:anchor="_Toc517642850" w:history="1">
            <w:r w:rsidRPr="00182BF7">
              <w:rPr>
                <w:rStyle w:val="Hiperligao"/>
                <w:noProof/>
              </w:rPr>
              <w:t>3.6</w:t>
            </w:r>
            <w:r>
              <w:rPr>
                <w:rFonts w:cstheme="minorBidi"/>
                <w:noProof/>
              </w:rPr>
              <w:tab/>
            </w:r>
            <w:r w:rsidRPr="00182BF7">
              <w:rPr>
                <w:rStyle w:val="Hiperligao"/>
                <w:noProof/>
              </w:rPr>
              <w:t>Administrador ou funcionário pode editar livros</w:t>
            </w:r>
            <w:r>
              <w:rPr>
                <w:noProof/>
                <w:webHidden/>
              </w:rPr>
              <w:tab/>
            </w:r>
            <w:r>
              <w:rPr>
                <w:noProof/>
                <w:webHidden/>
              </w:rPr>
              <w:fldChar w:fldCharType="begin"/>
            </w:r>
            <w:r>
              <w:rPr>
                <w:noProof/>
                <w:webHidden/>
              </w:rPr>
              <w:instrText xml:space="preserve"> PAGEREF _Toc517642850 \h </w:instrText>
            </w:r>
            <w:r>
              <w:rPr>
                <w:noProof/>
                <w:webHidden/>
              </w:rPr>
            </w:r>
            <w:r>
              <w:rPr>
                <w:noProof/>
                <w:webHidden/>
              </w:rPr>
              <w:fldChar w:fldCharType="separate"/>
            </w:r>
            <w:r>
              <w:rPr>
                <w:noProof/>
                <w:webHidden/>
              </w:rPr>
              <w:t>13</w:t>
            </w:r>
            <w:r>
              <w:rPr>
                <w:noProof/>
                <w:webHidden/>
              </w:rPr>
              <w:fldChar w:fldCharType="end"/>
            </w:r>
          </w:hyperlink>
        </w:p>
        <w:p w14:paraId="57CBA12C" w14:textId="6029C196" w:rsidR="00C4381F" w:rsidRDefault="00C4381F">
          <w:pPr>
            <w:pStyle w:val="ndice3"/>
            <w:tabs>
              <w:tab w:val="left" w:pos="1320"/>
              <w:tab w:val="right" w:leader="dot" w:pos="9344"/>
            </w:tabs>
            <w:rPr>
              <w:rFonts w:cstheme="minorBidi"/>
              <w:noProof/>
            </w:rPr>
          </w:pPr>
          <w:hyperlink w:anchor="_Toc517642851" w:history="1">
            <w:r w:rsidRPr="00182BF7">
              <w:rPr>
                <w:rStyle w:val="Hiperligao"/>
                <w:noProof/>
                <w:lang w:eastAsia="ar-SA"/>
              </w:rPr>
              <w:t>3.6.1</w:t>
            </w:r>
            <w:r>
              <w:rPr>
                <w:rFonts w:cstheme="minorBidi"/>
                <w:noProof/>
              </w:rPr>
              <w:tab/>
            </w:r>
            <w:r w:rsidRPr="00182BF7">
              <w:rPr>
                <w:rStyle w:val="Hiperligao"/>
                <w:noProof/>
                <w:lang w:eastAsia="ar-SA"/>
              </w:rPr>
              <w:t>Atores (elementos externos ao sistema)</w:t>
            </w:r>
            <w:r>
              <w:rPr>
                <w:noProof/>
                <w:webHidden/>
              </w:rPr>
              <w:tab/>
            </w:r>
            <w:r>
              <w:rPr>
                <w:noProof/>
                <w:webHidden/>
              </w:rPr>
              <w:fldChar w:fldCharType="begin"/>
            </w:r>
            <w:r>
              <w:rPr>
                <w:noProof/>
                <w:webHidden/>
              </w:rPr>
              <w:instrText xml:space="preserve"> PAGEREF _Toc517642851 \h </w:instrText>
            </w:r>
            <w:r>
              <w:rPr>
                <w:noProof/>
                <w:webHidden/>
              </w:rPr>
            </w:r>
            <w:r>
              <w:rPr>
                <w:noProof/>
                <w:webHidden/>
              </w:rPr>
              <w:fldChar w:fldCharType="separate"/>
            </w:r>
            <w:r>
              <w:rPr>
                <w:noProof/>
                <w:webHidden/>
              </w:rPr>
              <w:t>13</w:t>
            </w:r>
            <w:r>
              <w:rPr>
                <w:noProof/>
                <w:webHidden/>
              </w:rPr>
              <w:fldChar w:fldCharType="end"/>
            </w:r>
          </w:hyperlink>
        </w:p>
        <w:p w14:paraId="39F2F412" w14:textId="342641EA" w:rsidR="00C4381F" w:rsidRDefault="00C4381F">
          <w:pPr>
            <w:pStyle w:val="ndice3"/>
            <w:tabs>
              <w:tab w:val="left" w:pos="1320"/>
              <w:tab w:val="right" w:leader="dot" w:pos="9344"/>
            </w:tabs>
            <w:rPr>
              <w:rFonts w:cstheme="minorBidi"/>
              <w:noProof/>
            </w:rPr>
          </w:pPr>
          <w:hyperlink w:anchor="_Toc517642852" w:history="1">
            <w:r w:rsidRPr="00182BF7">
              <w:rPr>
                <w:rStyle w:val="Hiperligao"/>
                <w:noProof/>
                <w:lang w:eastAsia="ar-SA"/>
              </w:rPr>
              <w:t>3.6.2</w:t>
            </w:r>
            <w:r>
              <w:rPr>
                <w:rFonts w:cstheme="minorBidi"/>
                <w:noProof/>
              </w:rPr>
              <w:tab/>
            </w:r>
            <w:r w:rsidRPr="00182BF7">
              <w:rPr>
                <w:rStyle w:val="Hiperligao"/>
                <w:noProof/>
                <w:lang w:eastAsia="ar-SA"/>
              </w:rPr>
              <w:t>Pré-condições</w:t>
            </w:r>
            <w:r>
              <w:rPr>
                <w:noProof/>
                <w:webHidden/>
              </w:rPr>
              <w:tab/>
            </w:r>
            <w:r>
              <w:rPr>
                <w:noProof/>
                <w:webHidden/>
              </w:rPr>
              <w:fldChar w:fldCharType="begin"/>
            </w:r>
            <w:r>
              <w:rPr>
                <w:noProof/>
                <w:webHidden/>
              </w:rPr>
              <w:instrText xml:space="preserve"> PAGEREF _Toc517642852 \h </w:instrText>
            </w:r>
            <w:r>
              <w:rPr>
                <w:noProof/>
                <w:webHidden/>
              </w:rPr>
            </w:r>
            <w:r>
              <w:rPr>
                <w:noProof/>
                <w:webHidden/>
              </w:rPr>
              <w:fldChar w:fldCharType="separate"/>
            </w:r>
            <w:r>
              <w:rPr>
                <w:noProof/>
                <w:webHidden/>
              </w:rPr>
              <w:t>13</w:t>
            </w:r>
            <w:r>
              <w:rPr>
                <w:noProof/>
                <w:webHidden/>
              </w:rPr>
              <w:fldChar w:fldCharType="end"/>
            </w:r>
          </w:hyperlink>
        </w:p>
        <w:p w14:paraId="388A1D46" w14:textId="3D2413B2" w:rsidR="00C4381F" w:rsidRDefault="00C4381F">
          <w:pPr>
            <w:pStyle w:val="ndice3"/>
            <w:tabs>
              <w:tab w:val="left" w:pos="1320"/>
              <w:tab w:val="right" w:leader="dot" w:pos="9344"/>
            </w:tabs>
            <w:rPr>
              <w:rFonts w:cstheme="minorBidi"/>
              <w:noProof/>
            </w:rPr>
          </w:pPr>
          <w:hyperlink w:anchor="_Toc517642853" w:history="1">
            <w:r w:rsidRPr="00182BF7">
              <w:rPr>
                <w:rStyle w:val="Hiperligao"/>
                <w:noProof/>
                <w:lang w:eastAsia="ar-SA"/>
              </w:rPr>
              <w:t>3.6.3</w:t>
            </w:r>
            <w:r>
              <w:rPr>
                <w:rFonts w:cstheme="minorBidi"/>
                <w:noProof/>
              </w:rPr>
              <w:tab/>
            </w:r>
            <w:r w:rsidRPr="00182BF7">
              <w:rPr>
                <w:rStyle w:val="Hiperligao"/>
                <w:noProof/>
                <w:lang w:eastAsia="ar-SA"/>
              </w:rPr>
              <w:t>Sequência de acontecimentos</w:t>
            </w:r>
            <w:r>
              <w:rPr>
                <w:noProof/>
                <w:webHidden/>
              </w:rPr>
              <w:tab/>
            </w:r>
            <w:r>
              <w:rPr>
                <w:noProof/>
                <w:webHidden/>
              </w:rPr>
              <w:fldChar w:fldCharType="begin"/>
            </w:r>
            <w:r>
              <w:rPr>
                <w:noProof/>
                <w:webHidden/>
              </w:rPr>
              <w:instrText xml:space="preserve"> PAGEREF _Toc517642853 \h </w:instrText>
            </w:r>
            <w:r>
              <w:rPr>
                <w:noProof/>
                <w:webHidden/>
              </w:rPr>
            </w:r>
            <w:r>
              <w:rPr>
                <w:noProof/>
                <w:webHidden/>
              </w:rPr>
              <w:fldChar w:fldCharType="separate"/>
            </w:r>
            <w:r>
              <w:rPr>
                <w:noProof/>
                <w:webHidden/>
              </w:rPr>
              <w:t>13</w:t>
            </w:r>
            <w:r>
              <w:rPr>
                <w:noProof/>
                <w:webHidden/>
              </w:rPr>
              <w:fldChar w:fldCharType="end"/>
            </w:r>
          </w:hyperlink>
        </w:p>
        <w:p w14:paraId="2591CBE4" w14:textId="04473B1F" w:rsidR="00C4381F" w:rsidRDefault="00C4381F">
          <w:pPr>
            <w:pStyle w:val="ndice3"/>
            <w:tabs>
              <w:tab w:val="left" w:pos="1320"/>
              <w:tab w:val="right" w:leader="dot" w:pos="9344"/>
            </w:tabs>
            <w:rPr>
              <w:rFonts w:cstheme="minorBidi"/>
              <w:noProof/>
            </w:rPr>
          </w:pPr>
          <w:hyperlink w:anchor="_Toc517642854" w:history="1">
            <w:r w:rsidRPr="00182BF7">
              <w:rPr>
                <w:rStyle w:val="Hiperligao"/>
                <w:noProof/>
                <w:lang w:eastAsia="ar-SA"/>
              </w:rPr>
              <w:t>3.6.4</w:t>
            </w:r>
            <w:r>
              <w:rPr>
                <w:rFonts w:cstheme="minorBidi"/>
                <w:noProof/>
              </w:rPr>
              <w:tab/>
            </w:r>
            <w:r w:rsidRPr="00182BF7">
              <w:rPr>
                <w:rStyle w:val="Hiperligao"/>
                <w:noProof/>
                <w:lang w:eastAsia="ar-SA"/>
              </w:rPr>
              <w:t>Caminhos alternativos</w:t>
            </w:r>
            <w:r>
              <w:rPr>
                <w:noProof/>
                <w:webHidden/>
              </w:rPr>
              <w:tab/>
            </w:r>
            <w:r>
              <w:rPr>
                <w:noProof/>
                <w:webHidden/>
              </w:rPr>
              <w:fldChar w:fldCharType="begin"/>
            </w:r>
            <w:r>
              <w:rPr>
                <w:noProof/>
                <w:webHidden/>
              </w:rPr>
              <w:instrText xml:space="preserve"> PAGEREF _Toc517642854 \h </w:instrText>
            </w:r>
            <w:r>
              <w:rPr>
                <w:noProof/>
                <w:webHidden/>
              </w:rPr>
            </w:r>
            <w:r>
              <w:rPr>
                <w:noProof/>
                <w:webHidden/>
              </w:rPr>
              <w:fldChar w:fldCharType="separate"/>
            </w:r>
            <w:r>
              <w:rPr>
                <w:noProof/>
                <w:webHidden/>
              </w:rPr>
              <w:t>13</w:t>
            </w:r>
            <w:r>
              <w:rPr>
                <w:noProof/>
                <w:webHidden/>
              </w:rPr>
              <w:fldChar w:fldCharType="end"/>
            </w:r>
          </w:hyperlink>
        </w:p>
        <w:p w14:paraId="6547ABEA" w14:textId="6BE30658" w:rsidR="00C4381F" w:rsidRDefault="00C4381F">
          <w:pPr>
            <w:pStyle w:val="ndice3"/>
            <w:tabs>
              <w:tab w:val="left" w:pos="1320"/>
              <w:tab w:val="right" w:leader="dot" w:pos="9344"/>
            </w:tabs>
            <w:rPr>
              <w:rFonts w:cstheme="minorBidi"/>
              <w:noProof/>
            </w:rPr>
          </w:pPr>
          <w:hyperlink w:anchor="_Toc517642855" w:history="1">
            <w:r w:rsidRPr="00182BF7">
              <w:rPr>
                <w:rStyle w:val="Hiperligao"/>
                <w:noProof/>
              </w:rPr>
              <w:t>3.6.5</w:t>
            </w:r>
            <w:r>
              <w:rPr>
                <w:rFonts w:cstheme="minorBidi"/>
                <w:noProof/>
              </w:rPr>
              <w:tab/>
            </w:r>
            <w:r w:rsidRPr="00182BF7">
              <w:rPr>
                <w:rStyle w:val="Hiperligao"/>
                <w:noProof/>
                <w:lang w:eastAsia="ar-SA"/>
              </w:rPr>
              <w:t>Pós-condições</w:t>
            </w:r>
            <w:r>
              <w:rPr>
                <w:noProof/>
                <w:webHidden/>
              </w:rPr>
              <w:tab/>
            </w:r>
            <w:r>
              <w:rPr>
                <w:noProof/>
                <w:webHidden/>
              </w:rPr>
              <w:fldChar w:fldCharType="begin"/>
            </w:r>
            <w:r>
              <w:rPr>
                <w:noProof/>
                <w:webHidden/>
              </w:rPr>
              <w:instrText xml:space="preserve"> PAGEREF _Toc517642855 \h </w:instrText>
            </w:r>
            <w:r>
              <w:rPr>
                <w:noProof/>
                <w:webHidden/>
              </w:rPr>
            </w:r>
            <w:r>
              <w:rPr>
                <w:noProof/>
                <w:webHidden/>
              </w:rPr>
              <w:fldChar w:fldCharType="separate"/>
            </w:r>
            <w:r>
              <w:rPr>
                <w:noProof/>
                <w:webHidden/>
              </w:rPr>
              <w:t>13</w:t>
            </w:r>
            <w:r>
              <w:rPr>
                <w:noProof/>
                <w:webHidden/>
              </w:rPr>
              <w:fldChar w:fldCharType="end"/>
            </w:r>
          </w:hyperlink>
        </w:p>
        <w:p w14:paraId="099B11CB" w14:textId="40BD3FC2" w:rsidR="00C4381F" w:rsidRDefault="00C4381F">
          <w:pPr>
            <w:pStyle w:val="ndice2"/>
            <w:tabs>
              <w:tab w:val="left" w:pos="880"/>
              <w:tab w:val="right" w:leader="dot" w:pos="9344"/>
            </w:tabs>
            <w:rPr>
              <w:rFonts w:cstheme="minorBidi"/>
              <w:noProof/>
            </w:rPr>
          </w:pPr>
          <w:hyperlink w:anchor="_Toc517642856" w:history="1">
            <w:r w:rsidRPr="00182BF7">
              <w:rPr>
                <w:rStyle w:val="Hiperligao"/>
                <w:noProof/>
              </w:rPr>
              <w:t>3.7</w:t>
            </w:r>
            <w:r>
              <w:rPr>
                <w:rFonts w:cstheme="minorBidi"/>
                <w:noProof/>
              </w:rPr>
              <w:tab/>
            </w:r>
            <w:r w:rsidRPr="00182BF7">
              <w:rPr>
                <w:rStyle w:val="Hiperligao"/>
                <w:noProof/>
              </w:rPr>
              <w:t>Administrador ou funcionário pode apagar livros do sistema.</w:t>
            </w:r>
            <w:r>
              <w:rPr>
                <w:noProof/>
                <w:webHidden/>
              </w:rPr>
              <w:tab/>
            </w:r>
            <w:r>
              <w:rPr>
                <w:noProof/>
                <w:webHidden/>
              </w:rPr>
              <w:fldChar w:fldCharType="begin"/>
            </w:r>
            <w:r>
              <w:rPr>
                <w:noProof/>
                <w:webHidden/>
              </w:rPr>
              <w:instrText xml:space="preserve"> PAGEREF _Toc517642856 \h </w:instrText>
            </w:r>
            <w:r>
              <w:rPr>
                <w:noProof/>
                <w:webHidden/>
              </w:rPr>
            </w:r>
            <w:r>
              <w:rPr>
                <w:noProof/>
                <w:webHidden/>
              </w:rPr>
              <w:fldChar w:fldCharType="separate"/>
            </w:r>
            <w:r>
              <w:rPr>
                <w:noProof/>
                <w:webHidden/>
              </w:rPr>
              <w:t>14</w:t>
            </w:r>
            <w:r>
              <w:rPr>
                <w:noProof/>
                <w:webHidden/>
              </w:rPr>
              <w:fldChar w:fldCharType="end"/>
            </w:r>
          </w:hyperlink>
        </w:p>
        <w:p w14:paraId="1D064DCC" w14:textId="25A6E547" w:rsidR="00C4381F" w:rsidRDefault="00C4381F">
          <w:pPr>
            <w:pStyle w:val="ndice3"/>
            <w:tabs>
              <w:tab w:val="left" w:pos="1320"/>
              <w:tab w:val="right" w:leader="dot" w:pos="9344"/>
            </w:tabs>
            <w:rPr>
              <w:rFonts w:cstheme="minorBidi"/>
              <w:noProof/>
            </w:rPr>
          </w:pPr>
          <w:hyperlink w:anchor="_Toc517642857" w:history="1">
            <w:r w:rsidRPr="00182BF7">
              <w:rPr>
                <w:rStyle w:val="Hiperligao"/>
                <w:noProof/>
                <w:lang w:eastAsia="ar-SA"/>
              </w:rPr>
              <w:t>3.7.1</w:t>
            </w:r>
            <w:r>
              <w:rPr>
                <w:rFonts w:cstheme="minorBidi"/>
                <w:noProof/>
              </w:rPr>
              <w:tab/>
            </w:r>
            <w:r w:rsidRPr="00182BF7">
              <w:rPr>
                <w:rStyle w:val="Hiperligao"/>
                <w:noProof/>
                <w:lang w:eastAsia="ar-SA"/>
              </w:rPr>
              <w:t>Atores (elementos externos ao sistema)</w:t>
            </w:r>
            <w:r>
              <w:rPr>
                <w:noProof/>
                <w:webHidden/>
              </w:rPr>
              <w:tab/>
            </w:r>
            <w:r>
              <w:rPr>
                <w:noProof/>
                <w:webHidden/>
              </w:rPr>
              <w:fldChar w:fldCharType="begin"/>
            </w:r>
            <w:r>
              <w:rPr>
                <w:noProof/>
                <w:webHidden/>
              </w:rPr>
              <w:instrText xml:space="preserve"> PAGEREF _Toc517642857 \h </w:instrText>
            </w:r>
            <w:r>
              <w:rPr>
                <w:noProof/>
                <w:webHidden/>
              </w:rPr>
            </w:r>
            <w:r>
              <w:rPr>
                <w:noProof/>
                <w:webHidden/>
              </w:rPr>
              <w:fldChar w:fldCharType="separate"/>
            </w:r>
            <w:r>
              <w:rPr>
                <w:noProof/>
                <w:webHidden/>
              </w:rPr>
              <w:t>14</w:t>
            </w:r>
            <w:r>
              <w:rPr>
                <w:noProof/>
                <w:webHidden/>
              </w:rPr>
              <w:fldChar w:fldCharType="end"/>
            </w:r>
          </w:hyperlink>
        </w:p>
        <w:p w14:paraId="15E355AA" w14:textId="2AED3A19" w:rsidR="00C4381F" w:rsidRDefault="00C4381F">
          <w:pPr>
            <w:pStyle w:val="ndice3"/>
            <w:tabs>
              <w:tab w:val="left" w:pos="1320"/>
              <w:tab w:val="right" w:leader="dot" w:pos="9344"/>
            </w:tabs>
            <w:rPr>
              <w:rFonts w:cstheme="minorBidi"/>
              <w:noProof/>
            </w:rPr>
          </w:pPr>
          <w:hyperlink w:anchor="_Toc517642858" w:history="1">
            <w:r w:rsidRPr="00182BF7">
              <w:rPr>
                <w:rStyle w:val="Hiperligao"/>
                <w:noProof/>
                <w:lang w:eastAsia="ar-SA"/>
              </w:rPr>
              <w:t>3.7.2</w:t>
            </w:r>
            <w:r>
              <w:rPr>
                <w:rFonts w:cstheme="minorBidi"/>
                <w:noProof/>
              </w:rPr>
              <w:tab/>
            </w:r>
            <w:r w:rsidRPr="00182BF7">
              <w:rPr>
                <w:rStyle w:val="Hiperligao"/>
                <w:noProof/>
                <w:lang w:eastAsia="ar-SA"/>
              </w:rPr>
              <w:t>Pré-condições</w:t>
            </w:r>
            <w:r>
              <w:rPr>
                <w:noProof/>
                <w:webHidden/>
              </w:rPr>
              <w:tab/>
            </w:r>
            <w:r>
              <w:rPr>
                <w:noProof/>
                <w:webHidden/>
              </w:rPr>
              <w:fldChar w:fldCharType="begin"/>
            </w:r>
            <w:r>
              <w:rPr>
                <w:noProof/>
                <w:webHidden/>
              </w:rPr>
              <w:instrText xml:space="preserve"> PAGEREF _Toc517642858 \h </w:instrText>
            </w:r>
            <w:r>
              <w:rPr>
                <w:noProof/>
                <w:webHidden/>
              </w:rPr>
            </w:r>
            <w:r>
              <w:rPr>
                <w:noProof/>
                <w:webHidden/>
              </w:rPr>
              <w:fldChar w:fldCharType="separate"/>
            </w:r>
            <w:r>
              <w:rPr>
                <w:noProof/>
                <w:webHidden/>
              </w:rPr>
              <w:t>14</w:t>
            </w:r>
            <w:r>
              <w:rPr>
                <w:noProof/>
                <w:webHidden/>
              </w:rPr>
              <w:fldChar w:fldCharType="end"/>
            </w:r>
          </w:hyperlink>
        </w:p>
        <w:p w14:paraId="4D5A2A55" w14:textId="21BFF02E" w:rsidR="00C4381F" w:rsidRDefault="00C4381F">
          <w:pPr>
            <w:pStyle w:val="ndice3"/>
            <w:tabs>
              <w:tab w:val="left" w:pos="1320"/>
              <w:tab w:val="right" w:leader="dot" w:pos="9344"/>
            </w:tabs>
            <w:rPr>
              <w:rFonts w:cstheme="minorBidi"/>
              <w:noProof/>
            </w:rPr>
          </w:pPr>
          <w:hyperlink w:anchor="_Toc517642859" w:history="1">
            <w:r w:rsidRPr="00182BF7">
              <w:rPr>
                <w:rStyle w:val="Hiperligao"/>
                <w:noProof/>
                <w:lang w:eastAsia="ar-SA"/>
              </w:rPr>
              <w:t>3.7.3</w:t>
            </w:r>
            <w:r>
              <w:rPr>
                <w:rFonts w:cstheme="minorBidi"/>
                <w:noProof/>
              </w:rPr>
              <w:tab/>
            </w:r>
            <w:r w:rsidRPr="00182BF7">
              <w:rPr>
                <w:rStyle w:val="Hiperligao"/>
                <w:noProof/>
                <w:lang w:eastAsia="ar-SA"/>
              </w:rPr>
              <w:t>Sequência de acontecimentos</w:t>
            </w:r>
            <w:r>
              <w:rPr>
                <w:noProof/>
                <w:webHidden/>
              </w:rPr>
              <w:tab/>
            </w:r>
            <w:r>
              <w:rPr>
                <w:noProof/>
                <w:webHidden/>
              </w:rPr>
              <w:fldChar w:fldCharType="begin"/>
            </w:r>
            <w:r>
              <w:rPr>
                <w:noProof/>
                <w:webHidden/>
              </w:rPr>
              <w:instrText xml:space="preserve"> PAGEREF _Toc517642859 \h </w:instrText>
            </w:r>
            <w:r>
              <w:rPr>
                <w:noProof/>
                <w:webHidden/>
              </w:rPr>
            </w:r>
            <w:r>
              <w:rPr>
                <w:noProof/>
                <w:webHidden/>
              </w:rPr>
              <w:fldChar w:fldCharType="separate"/>
            </w:r>
            <w:r>
              <w:rPr>
                <w:noProof/>
                <w:webHidden/>
              </w:rPr>
              <w:t>14</w:t>
            </w:r>
            <w:r>
              <w:rPr>
                <w:noProof/>
                <w:webHidden/>
              </w:rPr>
              <w:fldChar w:fldCharType="end"/>
            </w:r>
          </w:hyperlink>
        </w:p>
        <w:p w14:paraId="1716D4F9" w14:textId="2D47686F" w:rsidR="00C4381F" w:rsidRDefault="00C4381F">
          <w:pPr>
            <w:pStyle w:val="ndice3"/>
            <w:tabs>
              <w:tab w:val="left" w:pos="1320"/>
              <w:tab w:val="right" w:leader="dot" w:pos="9344"/>
            </w:tabs>
            <w:rPr>
              <w:rFonts w:cstheme="minorBidi"/>
              <w:noProof/>
            </w:rPr>
          </w:pPr>
          <w:hyperlink w:anchor="_Toc517642860" w:history="1">
            <w:r w:rsidRPr="00182BF7">
              <w:rPr>
                <w:rStyle w:val="Hiperligao"/>
                <w:noProof/>
                <w:lang w:eastAsia="ar-SA"/>
              </w:rPr>
              <w:t>3.7.4</w:t>
            </w:r>
            <w:r>
              <w:rPr>
                <w:rFonts w:cstheme="minorBidi"/>
                <w:noProof/>
              </w:rPr>
              <w:tab/>
            </w:r>
            <w:r w:rsidRPr="00182BF7">
              <w:rPr>
                <w:rStyle w:val="Hiperligao"/>
                <w:noProof/>
                <w:lang w:eastAsia="ar-SA"/>
              </w:rPr>
              <w:t>Caminhos alternativos</w:t>
            </w:r>
            <w:r>
              <w:rPr>
                <w:noProof/>
                <w:webHidden/>
              </w:rPr>
              <w:tab/>
            </w:r>
            <w:r>
              <w:rPr>
                <w:noProof/>
                <w:webHidden/>
              </w:rPr>
              <w:fldChar w:fldCharType="begin"/>
            </w:r>
            <w:r>
              <w:rPr>
                <w:noProof/>
                <w:webHidden/>
              </w:rPr>
              <w:instrText xml:space="preserve"> PAGEREF _Toc517642860 \h </w:instrText>
            </w:r>
            <w:r>
              <w:rPr>
                <w:noProof/>
                <w:webHidden/>
              </w:rPr>
            </w:r>
            <w:r>
              <w:rPr>
                <w:noProof/>
                <w:webHidden/>
              </w:rPr>
              <w:fldChar w:fldCharType="separate"/>
            </w:r>
            <w:r>
              <w:rPr>
                <w:noProof/>
                <w:webHidden/>
              </w:rPr>
              <w:t>14</w:t>
            </w:r>
            <w:r>
              <w:rPr>
                <w:noProof/>
                <w:webHidden/>
              </w:rPr>
              <w:fldChar w:fldCharType="end"/>
            </w:r>
          </w:hyperlink>
        </w:p>
        <w:p w14:paraId="61F522FB" w14:textId="3D287DC2" w:rsidR="00C4381F" w:rsidRDefault="00C4381F">
          <w:pPr>
            <w:pStyle w:val="ndice3"/>
            <w:tabs>
              <w:tab w:val="left" w:pos="1320"/>
              <w:tab w:val="right" w:leader="dot" w:pos="9344"/>
            </w:tabs>
            <w:rPr>
              <w:rFonts w:cstheme="minorBidi"/>
              <w:noProof/>
            </w:rPr>
          </w:pPr>
          <w:hyperlink w:anchor="_Toc517642861" w:history="1">
            <w:r w:rsidRPr="00182BF7">
              <w:rPr>
                <w:rStyle w:val="Hiperligao"/>
                <w:noProof/>
              </w:rPr>
              <w:t>3.7.5</w:t>
            </w:r>
            <w:r>
              <w:rPr>
                <w:rFonts w:cstheme="minorBidi"/>
                <w:noProof/>
              </w:rPr>
              <w:tab/>
            </w:r>
            <w:r w:rsidRPr="00182BF7">
              <w:rPr>
                <w:rStyle w:val="Hiperligao"/>
                <w:noProof/>
                <w:lang w:eastAsia="ar-SA"/>
              </w:rPr>
              <w:t>Pós-condições</w:t>
            </w:r>
            <w:r>
              <w:rPr>
                <w:noProof/>
                <w:webHidden/>
              </w:rPr>
              <w:tab/>
            </w:r>
            <w:r>
              <w:rPr>
                <w:noProof/>
                <w:webHidden/>
              </w:rPr>
              <w:fldChar w:fldCharType="begin"/>
            </w:r>
            <w:r>
              <w:rPr>
                <w:noProof/>
                <w:webHidden/>
              </w:rPr>
              <w:instrText xml:space="preserve"> PAGEREF _Toc517642861 \h </w:instrText>
            </w:r>
            <w:r>
              <w:rPr>
                <w:noProof/>
                <w:webHidden/>
              </w:rPr>
            </w:r>
            <w:r>
              <w:rPr>
                <w:noProof/>
                <w:webHidden/>
              </w:rPr>
              <w:fldChar w:fldCharType="separate"/>
            </w:r>
            <w:r>
              <w:rPr>
                <w:noProof/>
                <w:webHidden/>
              </w:rPr>
              <w:t>14</w:t>
            </w:r>
            <w:r>
              <w:rPr>
                <w:noProof/>
                <w:webHidden/>
              </w:rPr>
              <w:fldChar w:fldCharType="end"/>
            </w:r>
          </w:hyperlink>
        </w:p>
        <w:p w14:paraId="144BDED0" w14:textId="1A34AD3C" w:rsidR="00C4381F" w:rsidRDefault="00C4381F">
          <w:pPr>
            <w:pStyle w:val="ndice2"/>
            <w:tabs>
              <w:tab w:val="left" w:pos="880"/>
              <w:tab w:val="right" w:leader="dot" w:pos="9344"/>
            </w:tabs>
            <w:rPr>
              <w:rFonts w:cstheme="minorBidi"/>
              <w:noProof/>
            </w:rPr>
          </w:pPr>
          <w:hyperlink w:anchor="_Toc517642862" w:history="1">
            <w:r w:rsidRPr="00182BF7">
              <w:rPr>
                <w:rStyle w:val="Hiperligao"/>
                <w:noProof/>
              </w:rPr>
              <w:t>3.8</w:t>
            </w:r>
            <w:r>
              <w:rPr>
                <w:rFonts w:cstheme="minorBidi"/>
                <w:noProof/>
              </w:rPr>
              <w:tab/>
            </w:r>
            <w:r w:rsidRPr="00182BF7">
              <w:rPr>
                <w:rStyle w:val="Hiperligao"/>
                <w:noProof/>
              </w:rPr>
              <w:t>Administrador ou funcionário pode fazer a requisição do livro</w:t>
            </w:r>
            <w:r>
              <w:rPr>
                <w:noProof/>
                <w:webHidden/>
              </w:rPr>
              <w:tab/>
            </w:r>
            <w:r>
              <w:rPr>
                <w:noProof/>
                <w:webHidden/>
              </w:rPr>
              <w:fldChar w:fldCharType="begin"/>
            </w:r>
            <w:r>
              <w:rPr>
                <w:noProof/>
                <w:webHidden/>
              </w:rPr>
              <w:instrText xml:space="preserve"> PAGEREF _Toc517642862 \h </w:instrText>
            </w:r>
            <w:r>
              <w:rPr>
                <w:noProof/>
                <w:webHidden/>
              </w:rPr>
            </w:r>
            <w:r>
              <w:rPr>
                <w:noProof/>
                <w:webHidden/>
              </w:rPr>
              <w:fldChar w:fldCharType="separate"/>
            </w:r>
            <w:r>
              <w:rPr>
                <w:noProof/>
                <w:webHidden/>
              </w:rPr>
              <w:t>15</w:t>
            </w:r>
            <w:r>
              <w:rPr>
                <w:noProof/>
                <w:webHidden/>
              </w:rPr>
              <w:fldChar w:fldCharType="end"/>
            </w:r>
          </w:hyperlink>
        </w:p>
        <w:p w14:paraId="3DAF8D0E" w14:textId="4957BAC2" w:rsidR="00C4381F" w:rsidRDefault="00C4381F">
          <w:pPr>
            <w:pStyle w:val="ndice3"/>
            <w:tabs>
              <w:tab w:val="left" w:pos="1320"/>
              <w:tab w:val="right" w:leader="dot" w:pos="9344"/>
            </w:tabs>
            <w:rPr>
              <w:rFonts w:cstheme="minorBidi"/>
              <w:noProof/>
            </w:rPr>
          </w:pPr>
          <w:hyperlink w:anchor="_Toc517642863" w:history="1">
            <w:r w:rsidRPr="00182BF7">
              <w:rPr>
                <w:rStyle w:val="Hiperligao"/>
                <w:noProof/>
                <w:lang w:eastAsia="ar-SA"/>
              </w:rPr>
              <w:t>3.8.1</w:t>
            </w:r>
            <w:r>
              <w:rPr>
                <w:rFonts w:cstheme="minorBidi"/>
                <w:noProof/>
              </w:rPr>
              <w:tab/>
            </w:r>
            <w:r w:rsidRPr="00182BF7">
              <w:rPr>
                <w:rStyle w:val="Hiperligao"/>
                <w:noProof/>
                <w:lang w:eastAsia="ar-SA"/>
              </w:rPr>
              <w:t>Atores (elementos externos ao sistema)</w:t>
            </w:r>
            <w:r>
              <w:rPr>
                <w:noProof/>
                <w:webHidden/>
              </w:rPr>
              <w:tab/>
            </w:r>
            <w:r>
              <w:rPr>
                <w:noProof/>
                <w:webHidden/>
              </w:rPr>
              <w:fldChar w:fldCharType="begin"/>
            </w:r>
            <w:r>
              <w:rPr>
                <w:noProof/>
                <w:webHidden/>
              </w:rPr>
              <w:instrText xml:space="preserve"> PAGEREF _Toc517642863 \h </w:instrText>
            </w:r>
            <w:r>
              <w:rPr>
                <w:noProof/>
                <w:webHidden/>
              </w:rPr>
            </w:r>
            <w:r>
              <w:rPr>
                <w:noProof/>
                <w:webHidden/>
              </w:rPr>
              <w:fldChar w:fldCharType="separate"/>
            </w:r>
            <w:r>
              <w:rPr>
                <w:noProof/>
                <w:webHidden/>
              </w:rPr>
              <w:t>15</w:t>
            </w:r>
            <w:r>
              <w:rPr>
                <w:noProof/>
                <w:webHidden/>
              </w:rPr>
              <w:fldChar w:fldCharType="end"/>
            </w:r>
          </w:hyperlink>
        </w:p>
        <w:p w14:paraId="12C33478" w14:textId="7CA8E4AD" w:rsidR="00C4381F" w:rsidRDefault="00C4381F">
          <w:pPr>
            <w:pStyle w:val="ndice3"/>
            <w:tabs>
              <w:tab w:val="left" w:pos="1320"/>
              <w:tab w:val="right" w:leader="dot" w:pos="9344"/>
            </w:tabs>
            <w:rPr>
              <w:rFonts w:cstheme="minorBidi"/>
              <w:noProof/>
            </w:rPr>
          </w:pPr>
          <w:hyperlink w:anchor="_Toc517642864" w:history="1">
            <w:r w:rsidRPr="00182BF7">
              <w:rPr>
                <w:rStyle w:val="Hiperligao"/>
                <w:noProof/>
                <w:lang w:eastAsia="ar-SA"/>
              </w:rPr>
              <w:t>3.8.2</w:t>
            </w:r>
            <w:r>
              <w:rPr>
                <w:rFonts w:cstheme="minorBidi"/>
                <w:noProof/>
              </w:rPr>
              <w:tab/>
            </w:r>
            <w:r w:rsidRPr="00182BF7">
              <w:rPr>
                <w:rStyle w:val="Hiperligao"/>
                <w:noProof/>
                <w:lang w:eastAsia="ar-SA"/>
              </w:rPr>
              <w:t>Pré-condições</w:t>
            </w:r>
            <w:r>
              <w:rPr>
                <w:noProof/>
                <w:webHidden/>
              </w:rPr>
              <w:tab/>
            </w:r>
            <w:r>
              <w:rPr>
                <w:noProof/>
                <w:webHidden/>
              </w:rPr>
              <w:fldChar w:fldCharType="begin"/>
            </w:r>
            <w:r>
              <w:rPr>
                <w:noProof/>
                <w:webHidden/>
              </w:rPr>
              <w:instrText xml:space="preserve"> PAGEREF _Toc517642864 \h </w:instrText>
            </w:r>
            <w:r>
              <w:rPr>
                <w:noProof/>
                <w:webHidden/>
              </w:rPr>
            </w:r>
            <w:r>
              <w:rPr>
                <w:noProof/>
                <w:webHidden/>
              </w:rPr>
              <w:fldChar w:fldCharType="separate"/>
            </w:r>
            <w:r>
              <w:rPr>
                <w:noProof/>
                <w:webHidden/>
              </w:rPr>
              <w:t>15</w:t>
            </w:r>
            <w:r>
              <w:rPr>
                <w:noProof/>
                <w:webHidden/>
              </w:rPr>
              <w:fldChar w:fldCharType="end"/>
            </w:r>
          </w:hyperlink>
        </w:p>
        <w:p w14:paraId="65C0A606" w14:textId="2A4D82B3" w:rsidR="00C4381F" w:rsidRDefault="00C4381F">
          <w:pPr>
            <w:pStyle w:val="ndice3"/>
            <w:tabs>
              <w:tab w:val="left" w:pos="1320"/>
              <w:tab w:val="right" w:leader="dot" w:pos="9344"/>
            </w:tabs>
            <w:rPr>
              <w:rFonts w:cstheme="minorBidi"/>
              <w:noProof/>
            </w:rPr>
          </w:pPr>
          <w:hyperlink w:anchor="_Toc517642865" w:history="1">
            <w:r w:rsidRPr="00182BF7">
              <w:rPr>
                <w:rStyle w:val="Hiperligao"/>
                <w:noProof/>
                <w:lang w:eastAsia="ar-SA"/>
              </w:rPr>
              <w:t>3.8.3</w:t>
            </w:r>
            <w:r>
              <w:rPr>
                <w:rFonts w:cstheme="minorBidi"/>
                <w:noProof/>
              </w:rPr>
              <w:tab/>
            </w:r>
            <w:r w:rsidRPr="00182BF7">
              <w:rPr>
                <w:rStyle w:val="Hiperligao"/>
                <w:noProof/>
                <w:lang w:eastAsia="ar-SA"/>
              </w:rPr>
              <w:t>Sequência de acontecimentos</w:t>
            </w:r>
            <w:r>
              <w:rPr>
                <w:noProof/>
                <w:webHidden/>
              </w:rPr>
              <w:tab/>
            </w:r>
            <w:r>
              <w:rPr>
                <w:noProof/>
                <w:webHidden/>
              </w:rPr>
              <w:fldChar w:fldCharType="begin"/>
            </w:r>
            <w:r>
              <w:rPr>
                <w:noProof/>
                <w:webHidden/>
              </w:rPr>
              <w:instrText xml:space="preserve"> PAGEREF _Toc517642865 \h </w:instrText>
            </w:r>
            <w:r>
              <w:rPr>
                <w:noProof/>
                <w:webHidden/>
              </w:rPr>
            </w:r>
            <w:r>
              <w:rPr>
                <w:noProof/>
                <w:webHidden/>
              </w:rPr>
              <w:fldChar w:fldCharType="separate"/>
            </w:r>
            <w:r>
              <w:rPr>
                <w:noProof/>
                <w:webHidden/>
              </w:rPr>
              <w:t>15</w:t>
            </w:r>
            <w:r>
              <w:rPr>
                <w:noProof/>
                <w:webHidden/>
              </w:rPr>
              <w:fldChar w:fldCharType="end"/>
            </w:r>
          </w:hyperlink>
        </w:p>
        <w:p w14:paraId="2AAE2A7E" w14:textId="0DCE508B" w:rsidR="00C4381F" w:rsidRDefault="00C4381F">
          <w:pPr>
            <w:pStyle w:val="ndice3"/>
            <w:tabs>
              <w:tab w:val="left" w:pos="1320"/>
              <w:tab w:val="right" w:leader="dot" w:pos="9344"/>
            </w:tabs>
            <w:rPr>
              <w:rFonts w:cstheme="minorBidi"/>
              <w:noProof/>
            </w:rPr>
          </w:pPr>
          <w:hyperlink w:anchor="_Toc517642866" w:history="1">
            <w:r w:rsidRPr="00182BF7">
              <w:rPr>
                <w:rStyle w:val="Hiperligao"/>
                <w:noProof/>
                <w:lang w:eastAsia="ar-SA"/>
              </w:rPr>
              <w:t>3.8.4</w:t>
            </w:r>
            <w:r>
              <w:rPr>
                <w:rFonts w:cstheme="minorBidi"/>
                <w:noProof/>
              </w:rPr>
              <w:tab/>
            </w:r>
            <w:r w:rsidRPr="00182BF7">
              <w:rPr>
                <w:rStyle w:val="Hiperligao"/>
                <w:noProof/>
                <w:lang w:eastAsia="ar-SA"/>
              </w:rPr>
              <w:t>Caminhos alternativos</w:t>
            </w:r>
            <w:r>
              <w:rPr>
                <w:noProof/>
                <w:webHidden/>
              </w:rPr>
              <w:tab/>
            </w:r>
            <w:r>
              <w:rPr>
                <w:noProof/>
                <w:webHidden/>
              </w:rPr>
              <w:fldChar w:fldCharType="begin"/>
            </w:r>
            <w:r>
              <w:rPr>
                <w:noProof/>
                <w:webHidden/>
              </w:rPr>
              <w:instrText xml:space="preserve"> PAGEREF _Toc517642866 \h </w:instrText>
            </w:r>
            <w:r>
              <w:rPr>
                <w:noProof/>
                <w:webHidden/>
              </w:rPr>
            </w:r>
            <w:r>
              <w:rPr>
                <w:noProof/>
                <w:webHidden/>
              </w:rPr>
              <w:fldChar w:fldCharType="separate"/>
            </w:r>
            <w:r>
              <w:rPr>
                <w:noProof/>
                <w:webHidden/>
              </w:rPr>
              <w:t>15</w:t>
            </w:r>
            <w:r>
              <w:rPr>
                <w:noProof/>
                <w:webHidden/>
              </w:rPr>
              <w:fldChar w:fldCharType="end"/>
            </w:r>
          </w:hyperlink>
        </w:p>
        <w:p w14:paraId="76A0F657" w14:textId="04306306" w:rsidR="00C4381F" w:rsidRDefault="00C4381F">
          <w:pPr>
            <w:pStyle w:val="ndice3"/>
            <w:tabs>
              <w:tab w:val="left" w:pos="1320"/>
              <w:tab w:val="right" w:leader="dot" w:pos="9344"/>
            </w:tabs>
            <w:rPr>
              <w:rFonts w:cstheme="minorBidi"/>
              <w:noProof/>
            </w:rPr>
          </w:pPr>
          <w:hyperlink w:anchor="_Toc517642867" w:history="1">
            <w:r w:rsidRPr="00182BF7">
              <w:rPr>
                <w:rStyle w:val="Hiperligao"/>
                <w:noProof/>
                <w:lang w:eastAsia="ar-SA"/>
              </w:rPr>
              <w:t>3.8.5</w:t>
            </w:r>
            <w:r>
              <w:rPr>
                <w:rFonts w:cstheme="minorBidi"/>
                <w:noProof/>
              </w:rPr>
              <w:tab/>
            </w:r>
            <w:r w:rsidRPr="00182BF7">
              <w:rPr>
                <w:rStyle w:val="Hiperligao"/>
                <w:noProof/>
                <w:lang w:eastAsia="ar-SA"/>
              </w:rPr>
              <w:t>Pós-condições</w:t>
            </w:r>
            <w:r>
              <w:rPr>
                <w:noProof/>
                <w:webHidden/>
              </w:rPr>
              <w:tab/>
            </w:r>
            <w:r>
              <w:rPr>
                <w:noProof/>
                <w:webHidden/>
              </w:rPr>
              <w:fldChar w:fldCharType="begin"/>
            </w:r>
            <w:r>
              <w:rPr>
                <w:noProof/>
                <w:webHidden/>
              </w:rPr>
              <w:instrText xml:space="preserve"> PAGEREF _Toc517642867 \h </w:instrText>
            </w:r>
            <w:r>
              <w:rPr>
                <w:noProof/>
                <w:webHidden/>
              </w:rPr>
            </w:r>
            <w:r>
              <w:rPr>
                <w:noProof/>
                <w:webHidden/>
              </w:rPr>
              <w:fldChar w:fldCharType="separate"/>
            </w:r>
            <w:r>
              <w:rPr>
                <w:noProof/>
                <w:webHidden/>
              </w:rPr>
              <w:t>15</w:t>
            </w:r>
            <w:r>
              <w:rPr>
                <w:noProof/>
                <w:webHidden/>
              </w:rPr>
              <w:fldChar w:fldCharType="end"/>
            </w:r>
          </w:hyperlink>
        </w:p>
        <w:p w14:paraId="18176E41" w14:textId="51053CAD" w:rsidR="00C4381F" w:rsidRDefault="00C4381F">
          <w:pPr>
            <w:pStyle w:val="ndice1"/>
            <w:tabs>
              <w:tab w:val="left" w:pos="440"/>
              <w:tab w:val="right" w:leader="dot" w:pos="9344"/>
            </w:tabs>
            <w:rPr>
              <w:rFonts w:cstheme="minorBidi"/>
              <w:noProof/>
            </w:rPr>
          </w:pPr>
          <w:hyperlink w:anchor="_Toc517642868" w:history="1">
            <w:r w:rsidRPr="00182BF7">
              <w:rPr>
                <w:rStyle w:val="Hiperligao"/>
                <w:noProof/>
              </w:rPr>
              <w:t>4</w:t>
            </w:r>
            <w:r>
              <w:rPr>
                <w:rFonts w:cstheme="minorBidi"/>
                <w:noProof/>
              </w:rPr>
              <w:tab/>
            </w:r>
            <w:r w:rsidRPr="00182BF7">
              <w:rPr>
                <w:rStyle w:val="Hiperligao"/>
                <w:noProof/>
              </w:rPr>
              <w:t>Requisitos Não Funcionais (Falta Fazer)</w:t>
            </w:r>
            <w:r>
              <w:rPr>
                <w:noProof/>
                <w:webHidden/>
              </w:rPr>
              <w:tab/>
            </w:r>
            <w:r>
              <w:rPr>
                <w:noProof/>
                <w:webHidden/>
              </w:rPr>
              <w:fldChar w:fldCharType="begin"/>
            </w:r>
            <w:r>
              <w:rPr>
                <w:noProof/>
                <w:webHidden/>
              </w:rPr>
              <w:instrText xml:space="preserve"> PAGEREF _Toc517642868 \h </w:instrText>
            </w:r>
            <w:r>
              <w:rPr>
                <w:noProof/>
                <w:webHidden/>
              </w:rPr>
            </w:r>
            <w:r>
              <w:rPr>
                <w:noProof/>
                <w:webHidden/>
              </w:rPr>
              <w:fldChar w:fldCharType="separate"/>
            </w:r>
            <w:r>
              <w:rPr>
                <w:noProof/>
                <w:webHidden/>
              </w:rPr>
              <w:t>16</w:t>
            </w:r>
            <w:r>
              <w:rPr>
                <w:noProof/>
                <w:webHidden/>
              </w:rPr>
              <w:fldChar w:fldCharType="end"/>
            </w:r>
          </w:hyperlink>
        </w:p>
        <w:p w14:paraId="55ED76D3" w14:textId="05B53AE5" w:rsidR="00C4381F" w:rsidRDefault="00C4381F">
          <w:pPr>
            <w:pStyle w:val="ndice2"/>
            <w:tabs>
              <w:tab w:val="left" w:pos="880"/>
              <w:tab w:val="right" w:leader="dot" w:pos="9344"/>
            </w:tabs>
            <w:rPr>
              <w:rFonts w:cstheme="minorBidi"/>
              <w:noProof/>
            </w:rPr>
          </w:pPr>
          <w:hyperlink w:anchor="_Toc517642869" w:history="1">
            <w:r w:rsidRPr="00182BF7">
              <w:rPr>
                <w:rStyle w:val="Hiperligao"/>
                <w:noProof/>
              </w:rPr>
              <w:t>4.1</w:t>
            </w:r>
            <w:r>
              <w:rPr>
                <w:rFonts w:cstheme="minorBidi"/>
                <w:noProof/>
              </w:rPr>
              <w:tab/>
            </w:r>
            <w:r w:rsidRPr="00182BF7">
              <w:rPr>
                <w:rStyle w:val="Hiperligao"/>
                <w:noProof/>
              </w:rPr>
              <w:t>Requisitos do Sistema Não Funcionais</w:t>
            </w:r>
            <w:r>
              <w:rPr>
                <w:noProof/>
                <w:webHidden/>
              </w:rPr>
              <w:tab/>
            </w:r>
            <w:r>
              <w:rPr>
                <w:noProof/>
                <w:webHidden/>
              </w:rPr>
              <w:fldChar w:fldCharType="begin"/>
            </w:r>
            <w:r>
              <w:rPr>
                <w:noProof/>
                <w:webHidden/>
              </w:rPr>
              <w:instrText xml:space="preserve"> PAGEREF _Toc517642869 \h </w:instrText>
            </w:r>
            <w:r>
              <w:rPr>
                <w:noProof/>
                <w:webHidden/>
              </w:rPr>
            </w:r>
            <w:r>
              <w:rPr>
                <w:noProof/>
                <w:webHidden/>
              </w:rPr>
              <w:fldChar w:fldCharType="separate"/>
            </w:r>
            <w:r>
              <w:rPr>
                <w:noProof/>
                <w:webHidden/>
              </w:rPr>
              <w:t>16</w:t>
            </w:r>
            <w:r>
              <w:rPr>
                <w:noProof/>
                <w:webHidden/>
              </w:rPr>
              <w:fldChar w:fldCharType="end"/>
            </w:r>
          </w:hyperlink>
        </w:p>
        <w:p w14:paraId="11F453DF" w14:textId="0F76D0A9" w:rsidR="00C4381F" w:rsidRDefault="00C4381F">
          <w:pPr>
            <w:pStyle w:val="ndice2"/>
            <w:tabs>
              <w:tab w:val="left" w:pos="880"/>
              <w:tab w:val="right" w:leader="dot" w:pos="9344"/>
            </w:tabs>
            <w:rPr>
              <w:rFonts w:cstheme="minorBidi"/>
              <w:noProof/>
            </w:rPr>
          </w:pPr>
          <w:hyperlink w:anchor="_Toc517642870" w:history="1">
            <w:r w:rsidRPr="00182BF7">
              <w:rPr>
                <w:rStyle w:val="Hiperligao"/>
                <w:noProof/>
              </w:rPr>
              <w:t>4.2</w:t>
            </w:r>
            <w:r>
              <w:rPr>
                <w:rFonts w:cstheme="minorBidi"/>
                <w:noProof/>
              </w:rPr>
              <w:tab/>
            </w:r>
            <w:r w:rsidRPr="00182BF7">
              <w:rPr>
                <w:rStyle w:val="Hiperligao"/>
                <w:noProof/>
              </w:rPr>
              <w:t>Requisitos do Processo</w:t>
            </w:r>
            <w:r>
              <w:rPr>
                <w:noProof/>
                <w:webHidden/>
              </w:rPr>
              <w:tab/>
            </w:r>
            <w:r>
              <w:rPr>
                <w:noProof/>
                <w:webHidden/>
              </w:rPr>
              <w:fldChar w:fldCharType="begin"/>
            </w:r>
            <w:r>
              <w:rPr>
                <w:noProof/>
                <w:webHidden/>
              </w:rPr>
              <w:instrText xml:space="preserve"> PAGEREF _Toc517642870 \h </w:instrText>
            </w:r>
            <w:r>
              <w:rPr>
                <w:noProof/>
                <w:webHidden/>
              </w:rPr>
            </w:r>
            <w:r>
              <w:rPr>
                <w:noProof/>
                <w:webHidden/>
              </w:rPr>
              <w:fldChar w:fldCharType="separate"/>
            </w:r>
            <w:r>
              <w:rPr>
                <w:noProof/>
                <w:webHidden/>
              </w:rPr>
              <w:t>16</w:t>
            </w:r>
            <w:r>
              <w:rPr>
                <w:noProof/>
                <w:webHidden/>
              </w:rPr>
              <w:fldChar w:fldCharType="end"/>
            </w:r>
          </w:hyperlink>
        </w:p>
        <w:p w14:paraId="654255F8" w14:textId="1AD12888" w:rsidR="00C4381F" w:rsidRDefault="00C4381F">
          <w:pPr>
            <w:pStyle w:val="ndice2"/>
            <w:tabs>
              <w:tab w:val="left" w:pos="880"/>
              <w:tab w:val="right" w:leader="dot" w:pos="9344"/>
            </w:tabs>
            <w:rPr>
              <w:rFonts w:cstheme="minorBidi"/>
              <w:noProof/>
            </w:rPr>
          </w:pPr>
          <w:hyperlink w:anchor="_Toc517642871" w:history="1">
            <w:r w:rsidRPr="00182BF7">
              <w:rPr>
                <w:rStyle w:val="Hiperligao"/>
                <w:noProof/>
              </w:rPr>
              <w:t>4.3</w:t>
            </w:r>
            <w:r>
              <w:rPr>
                <w:rFonts w:cstheme="minorBidi"/>
                <w:noProof/>
              </w:rPr>
              <w:tab/>
            </w:r>
            <w:r w:rsidRPr="00182BF7">
              <w:rPr>
                <w:rStyle w:val="Hiperligao"/>
                <w:noProof/>
              </w:rPr>
              <w:t>Requisitos de Pessoal</w:t>
            </w:r>
            <w:r>
              <w:rPr>
                <w:noProof/>
                <w:webHidden/>
              </w:rPr>
              <w:tab/>
            </w:r>
            <w:r>
              <w:rPr>
                <w:noProof/>
                <w:webHidden/>
              </w:rPr>
              <w:fldChar w:fldCharType="begin"/>
            </w:r>
            <w:r>
              <w:rPr>
                <w:noProof/>
                <w:webHidden/>
              </w:rPr>
              <w:instrText xml:space="preserve"> PAGEREF _Toc517642871 \h </w:instrText>
            </w:r>
            <w:r>
              <w:rPr>
                <w:noProof/>
                <w:webHidden/>
              </w:rPr>
            </w:r>
            <w:r>
              <w:rPr>
                <w:noProof/>
                <w:webHidden/>
              </w:rPr>
              <w:fldChar w:fldCharType="separate"/>
            </w:r>
            <w:r>
              <w:rPr>
                <w:noProof/>
                <w:webHidden/>
              </w:rPr>
              <w:t>16</w:t>
            </w:r>
            <w:r>
              <w:rPr>
                <w:noProof/>
                <w:webHidden/>
              </w:rPr>
              <w:fldChar w:fldCharType="end"/>
            </w:r>
          </w:hyperlink>
        </w:p>
        <w:p w14:paraId="3CE901A1" w14:textId="31FAE484" w:rsidR="00C4381F" w:rsidRDefault="00C4381F">
          <w:pPr>
            <w:pStyle w:val="ndice1"/>
            <w:tabs>
              <w:tab w:val="left" w:pos="440"/>
              <w:tab w:val="right" w:leader="dot" w:pos="9344"/>
            </w:tabs>
            <w:rPr>
              <w:rFonts w:cstheme="minorBidi"/>
              <w:noProof/>
            </w:rPr>
          </w:pPr>
          <w:hyperlink w:anchor="_Toc517642872" w:history="1">
            <w:r w:rsidRPr="00182BF7">
              <w:rPr>
                <w:rStyle w:val="Hiperligao"/>
                <w:noProof/>
              </w:rPr>
              <w:t>5</w:t>
            </w:r>
            <w:r>
              <w:rPr>
                <w:rFonts w:cstheme="minorBidi"/>
                <w:noProof/>
              </w:rPr>
              <w:tab/>
            </w:r>
            <w:r w:rsidRPr="00182BF7">
              <w:rPr>
                <w:rStyle w:val="Hiperligao"/>
                <w:noProof/>
              </w:rPr>
              <w:t>Perspetiva de Desenvolvimento</w:t>
            </w:r>
            <w:r>
              <w:rPr>
                <w:noProof/>
                <w:webHidden/>
              </w:rPr>
              <w:tab/>
            </w:r>
            <w:r>
              <w:rPr>
                <w:noProof/>
                <w:webHidden/>
              </w:rPr>
              <w:fldChar w:fldCharType="begin"/>
            </w:r>
            <w:r>
              <w:rPr>
                <w:noProof/>
                <w:webHidden/>
              </w:rPr>
              <w:instrText xml:space="preserve"> PAGEREF _Toc517642872 \h </w:instrText>
            </w:r>
            <w:r>
              <w:rPr>
                <w:noProof/>
                <w:webHidden/>
              </w:rPr>
            </w:r>
            <w:r>
              <w:rPr>
                <w:noProof/>
                <w:webHidden/>
              </w:rPr>
              <w:fldChar w:fldCharType="separate"/>
            </w:r>
            <w:r>
              <w:rPr>
                <w:noProof/>
                <w:webHidden/>
              </w:rPr>
              <w:t>17</w:t>
            </w:r>
            <w:r>
              <w:rPr>
                <w:noProof/>
                <w:webHidden/>
              </w:rPr>
              <w:fldChar w:fldCharType="end"/>
            </w:r>
          </w:hyperlink>
        </w:p>
        <w:p w14:paraId="7157DB9A" w14:textId="73901CA3" w:rsidR="00C4381F" w:rsidRPr="00C4381F" w:rsidRDefault="00C4381F" w:rsidP="00C4381F">
          <w:r>
            <w:rPr>
              <w:b/>
              <w:bCs/>
            </w:rPr>
            <w:fldChar w:fldCharType="end"/>
          </w:r>
        </w:p>
      </w:sdtContent>
    </w:sdt>
    <w:p w14:paraId="4DFFC3E8" w14:textId="77777777" w:rsidR="00C4381F" w:rsidRDefault="00C4381F" w:rsidP="00C4381F">
      <w:pPr>
        <w:pStyle w:val="Cabealho1"/>
        <w:tabs>
          <w:tab w:val="left" w:pos="432"/>
        </w:tabs>
      </w:pPr>
      <w:bookmarkStart w:id="2" w:name="_Toc517642803"/>
      <w:r>
        <w:lastRenderedPageBreak/>
        <w:t>Introdução</w:t>
      </w:r>
      <w:bookmarkEnd w:id="2"/>
    </w:p>
    <w:p w14:paraId="18FC65B3" w14:textId="77777777" w:rsidR="004902C7" w:rsidRPr="004902C7" w:rsidRDefault="004902C7" w:rsidP="004902C7"/>
    <w:p w14:paraId="25D64F2F" w14:textId="77777777" w:rsidR="00804155" w:rsidRDefault="00804155" w:rsidP="00297D4A">
      <w:pPr>
        <w:pStyle w:val="Cabealho2"/>
        <w:tabs>
          <w:tab w:val="left" w:pos="576"/>
        </w:tabs>
        <w:spacing w:line="360" w:lineRule="auto"/>
        <w:jc w:val="both"/>
      </w:pPr>
      <w:bookmarkStart w:id="3" w:name="_Toc517642804"/>
      <w:r>
        <w:t>Definição do Problema</w:t>
      </w:r>
      <w:bookmarkEnd w:id="3"/>
    </w:p>
    <w:p w14:paraId="1FDD1370" w14:textId="77777777" w:rsidR="00297D4A" w:rsidRDefault="00297D4A" w:rsidP="00297D4A">
      <w:pPr>
        <w:spacing w:line="360" w:lineRule="auto"/>
        <w:ind w:firstLine="576"/>
        <w:jc w:val="both"/>
      </w:pPr>
      <w:r>
        <w:t xml:space="preserve">No desenvolver deste projeto vamos utilizar a metodologia “Scrum”. É uma metodologia ágil para a gestão e planeamento de projetos de sofware. Os projetos são divididos em ciclos, (tipicamente mensais), chamados de “Sprints”, este representa uma “Time Box”, dentro do qual um conjunto de atividades devem ser executadas. </w:t>
      </w:r>
    </w:p>
    <w:p w14:paraId="7F3F7105" w14:textId="77777777" w:rsidR="00297D4A" w:rsidRDefault="00297D4A" w:rsidP="00297D4A">
      <w:pPr>
        <w:spacing w:line="360" w:lineRule="auto"/>
        <w:ind w:firstLine="576"/>
        <w:jc w:val="both"/>
      </w:pPr>
      <w:r>
        <w:t>Este software tem como objetivo gerir uma biblioteca a partir de um programa onde se poderá registar “Utilizadores Comuns”, “Funcionários” e “Admins”. Fazer requisições de livros, listar livros, devolver livros, registar novos livros e apagar livros desatualizados.</w:t>
      </w:r>
    </w:p>
    <w:p w14:paraId="3FDFDC01" w14:textId="77777777" w:rsidR="00297D4A" w:rsidRDefault="00297D4A" w:rsidP="00297D4A">
      <w:pPr>
        <w:spacing w:line="360" w:lineRule="auto"/>
        <w:ind w:left="576"/>
        <w:jc w:val="both"/>
      </w:pPr>
      <w:r>
        <w:t>É importante denotar que um software de gestão de bibliotecas é sempre muito complexo.</w:t>
      </w:r>
    </w:p>
    <w:p w14:paraId="0A07F0B4" w14:textId="77777777" w:rsidR="00297D4A" w:rsidRPr="004902C7" w:rsidRDefault="00297D4A" w:rsidP="00297D4A">
      <w:pPr>
        <w:spacing w:line="360" w:lineRule="auto"/>
        <w:ind w:left="576"/>
        <w:jc w:val="both"/>
      </w:pPr>
      <w:r>
        <w:t>Quanto às funcionalidades do software, estas devem ter todos os processos internos.</w:t>
      </w:r>
    </w:p>
    <w:p w14:paraId="0E58A9DE" w14:textId="77777777" w:rsidR="00804155" w:rsidRDefault="00804155" w:rsidP="00297D4A">
      <w:pPr>
        <w:pStyle w:val="Cabealho2"/>
        <w:tabs>
          <w:tab w:val="left" w:pos="576"/>
        </w:tabs>
        <w:spacing w:line="360" w:lineRule="auto"/>
        <w:jc w:val="both"/>
      </w:pPr>
      <w:bookmarkStart w:id="4" w:name="_Toc517642805"/>
      <w:r>
        <w:t>Participantes</w:t>
      </w:r>
      <w:bookmarkEnd w:id="4"/>
    </w:p>
    <w:p w14:paraId="7A7974A6" w14:textId="77777777" w:rsidR="00804155" w:rsidRDefault="00CF4F02" w:rsidP="00297D4A">
      <w:pPr>
        <w:spacing w:line="360" w:lineRule="auto"/>
        <w:ind w:left="360"/>
        <w:jc w:val="both"/>
      </w:pPr>
      <w:r>
        <w:t>Este projeto teve os seus membros escolhidos em aula pelo professor da disciplina.</w:t>
      </w:r>
    </w:p>
    <w:p w14:paraId="207CFDB1" w14:textId="77777777" w:rsidR="00CF4F02" w:rsidRDefault="00CF4F02" w:rsidP="00297D4A">
      <w:pPr>
        <w:spacing w:line="360" w:lineRule="auto"/>
        <w:ind w:left="360"/>
        <w:jc w:val="both"/>
      </w:pPr>
      <w:r>
        <w:t>Existe vários tipos de participantes:</w:t>
      </w:r>
    </w:p>
    <w:p w14:paraId="761D2CAA" w14:textId="77777777" w:rsidR="00804155" w:rsidRDefault="00CF4F02" w:rsidP="00297D4A">
      <w:pPr>
        <w:spacing w:line="360" w:lineRule="auto"/>
        <w:ind w:left="720"/>
        <w:jc w:val="both"/>
        <w:rPr>
          <w:lang w:eastAsia="ar-SA"/>
        </w:rPr>
      </w:pPr>
      <w:r>
        <w:rPr>
          <w:lang w:eastAsia="ar-SA"/>
        </w:rPr>
        <w:t>-</w:t>
      </w:r>
      <w:r w:rsidR="00804155">
        <w:rPr>
          <w:lang w:eastAsia="ar-SA"/>
        </w:rPr>
        <w:t>Utilizadores finais</w:t>
      </w:r>
      <w:r>
        <w:rPr>
          <w:lang w:eastAsia="ar-SA"/>
        </w:rPr>
        <w:t>:</w:t>
      </w:r>
    </w:p>
    <w:p w14:paraId="58476CE5" w14:textId="77777777" w:rsidR="00CF4F02" w:rsidRDefault="00CF4F02" w:rsidP="00297D4A">
      <w:pPr>
        <w:spacing w:line="360" w:lineRule="auto"/>
        <w:ind w:left="720"/>
        <w:jc w:val="both"/>
        <w:rPr>
          <w:lang w:eastAsia="ar-SA"/>
        </w:rPr>
      </w:pPr>
      <w:r>
        <w:rPr>
          <w:lang w:eastAsia="ar-SA"/>
        </w:rPr>
        <w:tab/>
        <w:t>-Funcionários da Biblioteca</w:t>
      </w:r>
    </w:p>
    <w:p w14:paraId="47295FD6" w14:textId="77777777" w:rsidR="00CF4F02" w:rsidRDefault="00CF4F02" w:rsidP="00297D4A">
      <w:pPr>
        <w:spacing w:line="360" w:lineRule="auto"/>
        <w:ind w:left="720"/>
        <w:jc w:val="both"/>
        <w:rPr>
          <w:lang w:eastAsia="ar-SA"/>
        </w:rPr>
      </w:pPr>
      <w:r>
        <w:rPr>
          <w:lang w:eastAsia="ar-SA"/>
        </w:rPr>
        <w:tab/>
        <w:t>-Utilizadores Comuns</w:t>
      </w:r>
    </w:p>
    <w:p w14:paraId="194E7BFF" w14:textId="77777777" w:rsidR="00CF4F02" w:rsidRDefault="00592BB6" w:rsidP="00297D4A">
      <w:pPr>
        <w:spacing w:line="360" w:lineRule="auto"/>
        <w:ind w:left="720"/>
        <w:jc w:val="both"/>
        <w:rPr>
          <w:lang w:eastAsia="ar-SA"/>
        </w:rPr>
      </w:pPr>
      <w:r>
        <w:rPr>
          <w:lang w:eastAsia="ar-SA"/>
        </w:rPr>
        <w:tab/>
        <w:t xml:space="preserve">-Administrador </w:t>
      </w:r>
    </w:p>
    <w:p w14:paraId="72F7A4A6" w14:textId="77777777" w:rsidR="00804155" w:rsidRDefault="00CF4F02" w:rsidP="00297D4A">
      <w:pPr>
        <w:spacing w:line="360" w:lineRule="auto"/>
        <w:ind w:left="720"/>
        <w:jc w:val="both"/>
        <w:rPr>
          <w:lang w:eastAsia="ar-SA"/>
        </w:rPr>
      </w:pPr>
      <w:r>
        <w:rPr>
          <w:lang w:eastAsia="ar-SA"/>
        </w:rPr>
        <w:t>-Cliente (pagador)</w:t>
      </w:r>
    </w:p>
    <w:p w14:paraId="21746B4B" w14:textId="77777777" w:rsidR="00CF4F02" w:rsidRDefault="00CF4F02" w:rsidP="00297D4A">
      <w:pPr>
        <w:spacing w:line="360" w:lineRule="auto"/>
        <w:ind w:left="720"/>
        <w:jc w:val="both"/>
      </w:pPr>
      <w:r>
        <w:rPr>
          <w:lang w:eastAsia="ar-SA"/>
        </w:rPr>
        <w:tab/>
        <w:t>-Professor da Disciplina</w:t>
      </w:r>
    </w:p>
    <w:p w14:paraId="0A44E0CF" w14:textId="77777777" w:rsidR="00804155" w:rsidRDefault="00CF4F02" w:rsidP="00297D4A">
      <w:pPr>
        <w:spacing w:line="360" w:lineRule="auto"/>
        <w:ind w:left="720"/>
        <w:jc w:val="both"/>
        <w:rPr>
          <w:lang w:eastAsia="ar-SA"/>
        </w:rPr>
      </w:pPr>
      <w:r>
        <w:rPr>
          <w:lang w:eastAsia="ar-SA"/>
        </w:rPr>
        <w:t>-</w:t>
      </w:r>
      <w:r w:rsidR="00804155">
        <w:rPr>
          <w:lang w:eastAsia="ar-SA"/>
        </w:rPr>
        <w:t>Gestores do projeto</w:t>
      </w:r>
    </w:p>
    <w:p w14:paraId="0F712065" w14:textId="77777777" w:rsidR="00CF4F02" w:rsidRDefault="00CF4F02" w:rsidP="00297D4A">
      <w:pPr>
        <w:spacing w:line="360" w:lineRule="auto"/>
        <w:ind w:left="720"/>
        <w:jc w:val="both"/>
        <w:rPr>
          <w:lang w:eastAsia="ar-SA"/>
        </w:rPr>
      </w:pPr>
      <w:r>
        <w:rPr>
          <w:lang w:eastAsia="ar-SA"/>
        </w:rPr>
        <w:tab/>
        <w:t>- Alunos responsáveis pelo desenvolvimento do projeto</w:t>
      </w:r>
    </w:p>
    <w:p w14:paraId="01F48934" w14:textId="77777777" w:rsidR="00CF4F02" w:rsidRDefault="00CF4F02" w:rsidP="00297D4A">
      <w:pPr>
        <w:spacing w:line="360" w:lineRule="auto"/>
        <w:ind w:left="720"/>
        <w:jc w:val="both"/>
      </w:pPr>
      <w:r>
        <w:rPr>
          <w:lang w:eastAsia="ar-SA"/>
        </w:rPr>
        <w:tab/>
        <w:t>- Professor da Disciplina</w:t>
      </w:r>
    </w:p>
    <w:p w14:paraId="1D404072" w14:textId="77777777" w:rsidR="00804155" w:rsidRDefault="00CF4F02" w:rsidP="00297D4A">
      <w:pPr>
        <w:spacing w:line="360" w:lineRule="auto"/>
        <w:ind w:left="720"/>
        <w:jc w:val="both"/>
        <w:rPr>
          <w:lang w:eastAsia="ar-SA"/>
        </w:rPr>
      </w:pPr>
      <w:r>
        <w:rPr>
          <w:lang w:eastAsia="ar-SA"/>
        </w:rPr>
        <w:t>-</w:t>
      </w:r>
      <w:r w:rsidR="00804155">
        <w:rPr>
          <w:lang w:eastAsia="ar-SA"/>
        </w:rPr>
        <w:t>Especialistas do negócio</w:t>
      </w:r>
    </w:p>
    <w:p w14:paraId="44F523DE" w14:textId="77777777" w:rsidR="00804155" w:rsidRDefault="00CF4F02" w:rsidP="00297D4A">
      <w:pPr>
        <w:spacing w:line="360" w:lineRule="auto"/>
        <w:ind w:left="720"/>
        <w:jc w:val="both"/>
      </w:pPr>
      <w:r>
        <w:rPr>
          <w:lang w:eastAsia="ar-SA"/>
        </w:rPr>
        <w:tab/>
        <w:t>- Professor da Disciplina</w:t>
      </w:r>
    </w:p>
    <w:p w14:paraId="0B6DCCF3" w14:textId="77777777" w:rsidR="00804155" w:rsidRDefault="00CF4F02" w:rsidP="00297D4A">
      <w:pPr>
        <w:spacing w:line="360" w:lineRule="auto"/>
        <w:ind w:left="720"/>
        <w:jc w:val="both"/>
        <w:rPr>
          <w:lang w:eastAsia="ar-SA"/>
        </w:rPr>
      </w:pPr>
      <w:r>
        <w:rPr>
          <w:lang w:eastAsia="ar-SA"/>
        </w:rPr>
        <w:t>-</w:t>
      </w:r>
      <w:r w:rsidR="00804155">
        <w:rPr>
          <w:lang w:eastAsia="ar-SA"/>
        </w:rPr>
        <w:t>Programadores</w:t>
      </w:r>
    </w:p>
    <w:p w14:paraId="0E5C3CD4" w14:textId="77777777" w:rsidR="00CF4F02" w:rsidRDefault="00CF4F02" w:rsidP="00297D4A">
      <w:pPr>
        <w:spacing w:line="360" w:lineRule="auto"/>
        <w:ind w:left="720"/>
        <w:jc w:val="both"/>
      </w:pPr>
      <w:r>
        <w:rPr>
          <w:lang w:eastAsia="ar-SA"/>
        </w:rPr>
        <w:tab/>
        <w:t>-Alunos responsáveis pelo desenvolvimento do projeto</w:t>
      </w:r>
    </w:p>
    <w:p w14:paraId="03964D7D" w14:textId="77777777" w:rsidR="00804155" w:rsidRDefault="00804155" w:rsidP="00297D4A">
      <w:pPr>
        <w:pStyle w:val="Cabealho2"/>
        <w:tabs>
          <w:tab w:val="left" w:pos="576"/>
        </w:tabs>
        <w:spacing w:line="360" w:lineRule="auto"/>
        <w:jc w:val="both"/>
      </w:pPr>
      <w:bookmarkStart w:id="5" w:name="_Toc517642806"/>
      <w:r>
        <w:t>Configuração Operacional</w:t>
      </w:r>
      <w:bookmarkEnd w:id="5"/>
    </w:p>
    <w:p w14:paraId="382757ED" w14:textId="289F56F3" w:rsidR="00E813CD" w:rsidRPr="00E813CD" w:rsidRDefault="00E813CD" w:rsidP="00297D4A">
      <w:pPr>
        <w:spacing w:line="360" w:lineRule="auto"/>
        <w:ind w:left="576"/>
        <w:jc w:val="both"/>
      </w:pPr>
      <w:r>
        <w:t>Vai ser implementado um software de gestão de bibliotecas</w:t>
      </w:r>
      <w:r w:rsidR="00592BB6">
        <w:t>, c</w:t>
      </w:r>
      <w:r>
        <w:t xml:space="preserve">om </w:t>
      </w:r>
      <w:r w:rsidR="00592BB6">
        <w:t xml:space="preserve">o </w:t>
      </w:r>
      <w:r>
        <w:t>objetivo de melhorar e fac</w:t>
      </w:r>
      <w:r w:rsidR="00592BB6">
        <w:t xml:space="preserve">ilitar </w:t>
      </w:r>
      <w:r w:rsidR="00297D4A">
        <w:t xml:space="preserve">a gestão da biblioteca. </w:t>
      </w:r>
      <w:r>
        <w:t xml:space="preserve">Em grande parte, as bibliotecas têm um sistema mal informatizado e com erros no sistema, dificultando assim o trabalho dentro do sistema. </w:t>
      </w:r>
      <w:r w:rsidR="00592BB6">
        <w:t>Para</w:t>
      </w:r>
      <w:r>
        <w:t xml:space="preserve"> </w:t>
      </w:r>
      <w:r>
        <w:lastRenderedPageBreak/>
        <w:t>melhorar e facilitar este software, estamos a desenvolver um projeto de gestão de bibliotecas com todas as funções que pretendemos ter em uma biblioteca.</w:t>
      </w:r>
    </w:p>
    <w:p w14:paraId="5864FCAF" w14:textId="77777777" w:rsidR="00804155" w:rsidRDefault="00804155" w:rsidP="00297D4A">
      <w:pPr>
        <w:pStyle w:val="Cabealho2"/>
        <w:tabs>
          <w:tab w:val="left" w:pos="576"/>
        </w:tabs>
        <w:spacing w:line="360" w:lineRule="auto"/>
        <w:jc w:val="both"/>
      </w:pPr>
      <w:bookmarkStart w:id="6" w:name="_Toc517642807"/>
      <w:r>
        <w:t>Análise de Impacto</w:t>
      </w:r>
      <w:bookmarkEnd w:id="6"/>
    </w:p>
    <w:p w14:paraId="353E9A65" w14:textId="77777777" w:rsidR="00C5047D" w:rsidRDefault="00C5047D" w:rsidP="00297D4A">
      <w:pPr>
        <w:spacing w:line="360" w:lineRule="auto"/>
        <w:ind w:left="576"/>
        <w:jc w:val="both"/>
        <w:rPr>
          <w:lang w:eastAsia="ar-SA"/>
        </w:rPr>
      </w:pPr>
      <w:r>
        <w:rPr>
          <w:lang w:eastAsia="ar-SA"/>
        </w:rPr>
        <w:t>Como em todas as implementações de um software, existem partes positivas e negativas sendo assim teremos de as apresentar.</w:t>
      </w:r>
    </w:p>
    <w:p w14:paraId="3DB5DFD8" w14:textId="77777777" w:rsidR="00C5047D" w:rsidRDefault="00C5047D" w:rsidP="00297D4A">
      <w:pPr>
        <w:spacing w:line="360" w:lineRule="auto"/>
        <w:ind w:left="576"/>
        <w:jc w:val="both"/>
        <w:rPr>
          <w:lang w:eastAsia="ar-SA"/>
        </w:rPr>
      </w:pPr>
      <w:r>
        <w:rPr>
          <w:lang w:eastAsia="ar-SA"/>
        </w:rPr>
        <w:t xml:space="preserve">Com este novo software, </w:t>
      </w:r>
      <w:r w:rsidR="00592BB6">
        <w:rPr>
          <w:lang w:eastAsia="ar-SA"/>
        </w:rPr>
        <w:t>conseguimos</w:t>
      </w:r>
      <w:r>
        <w:rPr>
          <w:lang w:eastAsia="ar-SA"/>
        </w:rPr>
        <w:t xml:space="preserve"> diminuir os custos que eram gastos em papel,</w:t>
      </w:r>
      <w:r w:rsidR="00980892">
        <w:rPr>
          <w:lang w:eastAsia="ar-SA"/>
        </w:rPr>
        <w:t xml:space="preserve"> (informatizando</w:t>
      </w:r>
      <w:r>
        <w:rPr>
          <w:lang w:eastAsia="ar-SA"/>
        </w:rPr>
        <w:t xml:space="preserve"> o sistema todo), facilit</w:t>
      </w:r>
      <w:r w:rsidR="00592BB6">
        <w:rPr>
          <w:lang w:eastAsia="ar-SA"/>
        </w:rPr>
        <w:t>ar o trabalho dos funcionários,</w:t>
      </w:r>
      <w:r>
        <w:rPr>
          <w:lang w:eastAsia="ar-SA"/>
        </w:rPr>
        <w:t xml:space="preserve"> facilitar a pesquisa de livros e a requisição para os utilizadores comuns.</w:t>
      </w:r>
    </w:p>
    <w:p w14:paraId="0559426E" w14:textId="3B7B6BEC" w:rsidR="00592BB6" w:rsidRPr="00297D4A" w:rsidRDefault="00592BB6" w:rsidP="00297D4A">
      <w:pPr>
        <w:spacing w:line="360" w:lineRule="auto"/>
        <w:ind w:left="576"/>
        <w:jc w:val="both"/>
        <w:rPr>
          <w:lang w:eastAsia="ar-SA"/>
        </w:rPr>
      </w:pPr>
      <w:r w:rsidRPr="00297D4A">
        <w:rPr>
          <w:lang w:eastAsia="ar-SA"/>
        </w:rPr>
        <w:t xml:space="preserve">A implementação deste software pode levar ao despedimento de alguns funcionários porque o seu trabalho é simplificado, sendo esta um ponto negativo. </w:t>
      </w:r>
      <w:r w:rsidR="0087616D" w:rsidRPr="00297D4A">
        <w:rPr>
          <w:lang w:eastAsia="ar-SA"/>
        </w:rPr>
        <w:t>Deve procurar</w:t>
      </w:r>
      <w:r w:rsidR="00297D4A" w:rsidRPr="00297D4A">
        <w:rPr>
          <w:lang w:eastAsia="ar-SA"/>
        </w:rPr>
        <w:t>-se soluções para este problema.</w:t>
      </w:r>
      <w:r w:rsidR="0087616D" w:rsidRPr="00297D4A">
        <w:rPr>
          <w:lang w:eastAsia="ar-SA"/>
        </w:rPr>
        <w:t xml:space="preserve"> </w:t>
      </w:r>
    </w:p>
    <w:p w14:paraId="4C562B16" w14:textId="77777777" w:rsidR="00804155" w:rsidRDefault="00804155" w:rsidP="00297D4A">
      <w:pPr>
        <w:pStyle w:val="Cabealho2"/>
        <w:tabs>
          <w:tab w:val="left" w:pos="576"/>
        </w:tabs>
        <w:spacing w:line="360" w:lineRule="auto"/>
        <w:jc w:val="both"/>
      </w:pPr>
      <w:bookmarkStart w:id="7" w:name="_Toc517642808"/>
      <w:r>
        <w:t>Sistemas Relacionados</w:t>
      </w:r>
      <w:r w:rsidR="009311B9">
        <w:t xml:space="preserve"> </w:t>
      </w:r>
      <w:r w:rsidR="009A36C1" w:rsidRPr="00D932A9">
        <w:rPr>
          <w:b/>
        </w:rPr>
        <w:t>(Falta Fazer)</w:t>
      </w:r>
      <w:bookmarkEnd w:id="7"/>
    </w:p>
    <w:p w14:paraId="20BFBC84" w14:textId="77777777" w:rsidR="00804155" w:rsidRDefault="00804155" w:rsidP="00297D4A">
      <w:pPr>
        <w:pStyle w:val="Cabealho3"/>
        <w:tabs>
          <w:tab w:val="left" w:pos="720"/>
        </w:tabs>
        <w:spacing w:line="360" w:lineRule="auto"/>
        <w:jc w:val="both"/>
      </w:pPr>
      <w:bookmarkStart w:id="8" w:name="_Toc517642809"/>
      <w:r>
        <w:t>[Sistema Relacionado A]</w:t>
      </w:r>
      <w:bookmarkEnd w:id="8"/>
    </w:p>
    <w:p w14:paraId="76AFDF67" w14:textId="77777777" w:rsidR="00804155" w:rsidRDefault="00804155" w:rsidP="00297D4A">
      <w:pPr>
        <w:spacing w:line="360" w:lineRule="auto"/>
        <w:jc w:val="both"/>
      </w:pPr>
      <w:r>
        <w:t>A avaliação das características do sistema relacionado A.</w:t>
      </w:r>
    </w:p>
    <w:p w14:paraId="541A6F3F" w14:textId="77777777" w:rsidR="00804155" w:rsidRDefault="00804155" w:rsidP="00297D4A">
      <w:pPr>
        <w:spacing w:line="360" w:lineRule="auto"/>
        <w:jc w:val="both"/>
      </w:pPr>
      <w:r>
        <w:t>...</w:t>
      </w:r>
    </w:p>
    <w:p w14:paraId="152AB568" w14:textId="77777777" w:rsidR="00804155" w:rsidRDefault="00804155" w:rsidP="00297D4A">
      <w:pPr>
        <w:pStyle w:val="Cabealho3"/>
        <w:tabs>
          <w:tab w:val="left" w:pos="720"/>
        </w:tabs>
        <w:spacing w:line="360" w:lineRule="auto"/>
        <w:jc w:val="both"/>
      </w:pPr>
      <w:bookmarkStart w:id="9" w:name="_Toc517642810"/>
      <w:r>
        <w:t>[Sistema Relacionado ...]</w:t>
      </w:r>
      <w:bookmarkEnd w:id="9"/>
    </w:p>
    <w:p w14:paraId="227E1161" w14:textId="77777777" w:rsidR="00804155" w:rsidRDefault="00804155" w:rsidP="00297D4A">
      <w:pPr>
        <w:spacing w:line="360" w:lineRule="auto"/>
        <w:jc w:val="both"/>
      </w:pPr>
      <w:r>
        <w:t>[...]</w:t>
      </w:r>
    </w:p>
    <w:p w14:paraId="596D6B5C" w14:textId="77777777" w:rsidR="00804155" w:rsidRDefault="00804155" w:rsidP="00297D4A">
      <w:pPr>
        <w:pStyle w:val="Cabealho3"/>
        <w:tabs>
          <w:tab w:val="left" w:pos="720"/>
        </w:tabs>
        <w:spacing w:line="360" w:lineRule="auto"/>
        <w:jc w:val="both"/>
      </w:pPr>
      <w:r>
        <w:rPr>
          <w:rFonts w:eastAsia="Arial"/>
        </w:rPr>
        <w:t xml:space="preserve"> </w:t>
      </w:r>
      <w:bookmarkStart w:id="10" w:name="_Toc517642811"/>
      <w:r>
        <w:t>[Sistema Relacionado N]</w:t>
      </w:r>
      <w:bookmarkEnd w:id="10"/>
    </w:p>
    <w:p w14:paraId="55BCA04E" w14:textId="77777777" w:rsidR="00804155" w:rsidRDefault="00804155" w:rsidP="00297D4A">
      <w:pPr>
        <w:spacing w:line="360" w:lineRule="auto"/>
        <w:jc w:val="both"/>
      </w:pPr>
      <w:r>
        <w:t>A avaliação das características do sistema relacionado N.</w:t>
      </w:r>
    </w:p>
    <w:p w14:paraId="405EC227" w14:textId="77777777" w:rsidR="00804155" w:rsidRDefault="00804155" w:rsidP="00297D4A">
      <w:pPr>
        <w:pStyle w:val="Cabealho3"/>
        <w:tabs>
          <w:tab w:val="left" w:pos="720"/>
        </w:tabs>
        <w:spacing w:line="360" w:lineRule="auto"/>
        <w:jc w:val="both"/>
      </w:pPr>
      <w:bookmarkStart w:id="11" w:name="_Toc517642812"/>
      <w:r>
        <w:t>Resumo de Características</w:t>
      </w:r>
      <w:bookmarkEnd w:id="11"/>
    </w:p>
    <w:p w14:paraId="0E4B28A3" w14:textId="77777777" w:rsidR="00804155" w:rsidRDefault="00804155" w:rsidP="00297D4A">
      <w:pPr>
        <w:spacing w:line="360" w:lineRule="auto"/>
        <w:jc w:val="both"/>
      </w:pPr>
      <w:r>
        <w:t>[Matriz de comparação entre sistemas e características]</w:t>
      </w:r>
    </w:p>
    <w:p w14:paraId="7462C037" w14:textId="77777777" w:rsidR="00804155" w:rsidRDefault="00804155" w:rsidP="00297D4A">
      <w:pPr>
        <w:pStyle w:val="Cabealho2"/>
        <w:numPr>
          <w:ilvl w:val="0"/>
          <w:numId w:val="0"/>
        </w:numPr>
        <w:tabs>
          <w:tab w:val="left" w:pos="576"/>
        </w:tabs>
        <w:spacing w:line="360" w:lineRule="auto"/>
        <w:ind w:left="576"/>
        <w:jc w:val="both"/>
        <w:rPr>
          <w:lang w:eastAsia="ar-SA"/>
        </w:rPr>
      </w:pPr>
    </w:p>
    <w:p w14:paraId="0B74F75E" w14:textId="77777777" w:rsidR="00303B0A" w:rsidRDefault="00303B0A" w:rsidP="00297D4A">
      <w:pPr>
        <w:pStyle w:val="Cabealho1"/>
        <w:tabs>
          <w:tab w:val="left" w:pos="432"/>
        </w:tabs>
        <w:spacing w:line="360" w:lineRule="auto"/>
        <w:jc w:val="both"/>
      </w:pPr>
      <w:bookmarkStart w:id="12" w:name="_Hlk517016759"/>
      <w:bookmarkStart w:id="13" w:name="_Toc517642813"/>
      <w:r>
        <w:lastRenderedPageBreak/>
        <w:t>Requisitos Funcionais</w:t>
      </w:r>
      <w:bookmarkEnd w:id="13"/>
    </w:p>
    <w:p w14:paraId="21428E84" w14:textId="77777777" w:rsidR="00303B0A" w:rsidRDefault="00303B0A" w:rsidP="00297D4A">
      <w:pPr>
        <w:pStyle w:val="Cabealho2"/>
        <w:tabs>
          <w:tab w:val="left" w:pos="576"/>
        </w:tabs>
        <w:spacing w:line="360" w:lineRule="auto"/>
        <w:jc w:val="both"/>
      </w:pPr>
      <w:bookmarkStart w:id="14" w:name="_Toc517642814"/>
      <w:r>
        <w:t>Só administradores e funcionários podem registar utilizadores comuns no software da biblioteca.</w:t>
      </w:r>
      <w:bookmarkEnd w:id="14"/>
    </w:p>
    <w:p w14:paraId="11622EBB" w14:textId="77777777" w:rsidR="00303B0A" w:rsidRPr="00672A7F" w:rsidRDefault="00303B0A" w:rsidP="00297D4A">
      <w:pPr>
        <w:spacing w:line="360" w:lineRule="auto"/>
        <w:ind w:left="576"/>
        <w:jc w:val="both"/>
      </w:pPr>
      <w:r>
        <w:t>-Permitindo assim não haver várias c</w:t>
      </w:r>
      <w:r w:rsidR="0087616D">
        <w:t>ontas para o mesmo utilizador, p</w:t>
      </w:r>
      <w:r>
        <w:t>revenindo a segurança para a biblioteca.</w:t>
      </w:r>
    </w:p>
    <w:p w14:paraId="7EA76810" w14:textId="77777777" w:rsidR="00303B0A" w:rsidRDefault="00303B0A" w:rsidP="00297D4A">
      <w:pPr>
        <w:pStyle w:val="Cabealho3"/>
        <w:spacing w:line="360" w:lineRule="auto"/>
        <w:jc w:val="both"/>
        <w:rPr>
          <w:lang w:eastAsia="ar-SA"/>
        </w:rPr>
      </w:pPr>
      <w:bookmarkStart w:id="15" w:name="_Toc517642815"/>
      <w:r>
        <w:rPr>
          <w:lang w:eastAsia="ar-SA"/>
        </w:rPr>
        <w:t>Atores (elementos externos ao sistema)</w:t>
      </w:r>
      <w:bookmarkEnd w:id="15"/>
    </w:p>
    <w:p w14:paraId="77502D7D" w14:textId="77777777" w:rsidR="00303B0A" w:rsidRPr="00672A7F" w:rsidRDefault="00303B0A" w:rsidP="00297D4A">
      <w:pPr>
        <w:spacing w:line="360" w:lineRule="auto"/>
        <w:ind w:firstLine="720"/>
        <w:jc w:val="both"/>
        <w:rPr>
          <w:lang w:eastAsia="ar-SA"/>
        </w:rPr>
      </w:pPr>
      <w:r>
        <w:rPr>
          <w:lang w:eastAsia="ar-SA"/>
        </w:rPr>
        <w:t>-Administrador ou funcionário.</w:t>
      </w:r>
    </w:p>
    <w:p w14:paraId="59EE0207" w14:textId="77777777" w:rsidR="00303B0A" w:rsidRDefault="00303B0A" w:rsidP="00297D4A">
      <w:pPr>
        <w:pStyle w:val="Cabealho3"/>
        <w:spacing w:line="360" w:lineRule="auto"/>
        <w:jc w:val="both"/>
        <w:rPr>
          <w:lang w:eastAsia="ar-SA"/>
        </w:rPr>
      </w:pPr>
      <w:bookmarkStart w:id="16" w:name="_Toc517642816"/>
      <w:r>
        <w:rPr>
          <w:lang w:eastAsia="ar-SA"/>
        </w:rPr>
        <w:t>Pré-condições</w:t>
      </w:r>
      <w:bookmarkEnd w:id="16"/>
    </w:p>
    <w:p w14:paraId="1AD0BCDB" w14:textId="77777777" w:rsidR="00303B0A" w:rsidRPr="00672A7F" w:rsidRDefault="00303B0A" w:rsidP="00297D4A">
      <w:pPr>
        <w:spacing w:line="360" w:lineRule="auto"/>
        <w:ind w:firstLine="720"/>
        <w:jc w:val="both"/>
        <w:rPr>
          <w:lang w:eastAsia="ar-SA"/>
        </w:rPr>
      </w:pPr>
      <w:r>
        <w:rPr>
          <w:lang w:eastAsia="ar-SA"/>
        </w:rPr>
        <w:t>-Administrador ou funcionário estar registado.</w:t>
      </w:r>
    </w:p>
    <w:p w14:paraId="54E9F021" w14:textId="77777777" w:rsidR="00303B0A" w:rsidRDefault="00303B0A" w:rsidP="00297D4A">
      <w:pPr>
        <w:pStyle w:val="Cabealho3"/>
        <w:spacing w:line="360" w:lineRule="auto"/>
        <w:jc w:val="both"/>
        <w:rPr>
          <w:lang w:eastAsia="ar-SA"/>
        </w:rPr>
      </w:pPr>
      <w:bookmarkStart w:id="17" w:name="_Toc517642817"/>
      <w:r>
        <w:rPr>
          <w:lang w:eastAsia="ar-SA"/>
        </w:rPr>
        <w:t>Sequência de acontecimentos</w:t>
      </w:r>
      <w:bookmarkEnd w:id="17"/>
    </w:p>
    <w:p w14:paraId="2DAE0246" w14:textId="77777777" w:rsidR="00303B0A" w:rsidRDefault="00303B0A" w:rsidP="00297D4A">
      <w:pPr>
        <w:spacing w:line="360" w:lineRule="auto"/>
        <w:ind w:left="432"/>
        <w:jc w:val="both"/>
        <w:rPr>
          <w:lang w:eastAsia="ar-SA"/>
        </w:rPr>
      </w:pPr>
      <w:r>
        <w:rPr>
          <w:lang w:eastAsia="ar-SA"/>
        </w:rPr>
        <w:t>- O admin</w:t>
      </w:r>
      <w:r w:rsidR="0087616D">
        <w:rPr>
          <w:lang w:eastAsia="ar-SA"/>
        </w:rPr>
        <w:t>istrador</w:t>
      </w:r>
      <w:r>
        <w:rPr>
          <w:lang w:eastAsia="ar-SA"/>
        </w:rPr>
        <w:t>/funcionário escolhe a opção de registo de utilizadores</w:t>
      </w:r>
    </w:p>
    <w:p w14:paraId="0799FA92" w14:textId="77777777" w:rsidR="00303B0A" w:rsidRDefault="00303B0A" w:rsidP="00297D4A">
      <w:pPr>
        <w:spacing w:line="360" w:lineRule="auto"/>
        <w:ind w:left="432"/>
        <w:jc w:val="both"/>
        <w:rPr>
          <w:lang w:eastAsia="ar-SA"/>
        </w:rPr>
      </w:pPr>
      <w:r>
        <w:rPr>
          <w:lang w:eastAsia="ar-SA"/>
        </w:rPr>
        <w:t>- O sistema mostra um formulário</w:t>
      </w:r>
    </w:p>
    <w:p w14:paraId="392E5CED" w14:textId="77777777" w:rsidR="00303B0A" w:rsidRDefault="00303B0A" w:rsidP="00297D4A">
      <w:pPr>
        <w:spacing w:line="360" w:lineRule="auto"/>
        <w:ind w:left="432"/>
        <w:jc w:val="both"/>
        <w:rPr>
          <w:lang w:eastAsia="ar-SA"/>
        </w:rPr>
      </w:pPr>
      <w:r>
        <w:rPr>
          <w:lang w:eastAsia="ar-SA"/>
        </w:rPr>
        <w:t>- O admin</w:t>
      </w:r>
      <w:r w:rsidR="0087616D">
        <w:rPr>
          <w:lang w:eastAsia="ar-SA"/>
        </w:rPr>
        <w:t>istrador</w:t>
      </w:r>
      <w:r>
        <w:rPr>
          <w:lang w:eastAsia="ar-SA"/>
        </w:rPr>
        <w:t xml:space="preserve">/funcionário introduz os dados </w:t>
      </w:r>
    </w:p>
    <w:p w14:paraId="42AFB82E" w14:textId="77777777" w:rsidR="00303B0A" w:rsidRPr="00672A7F" w:rsidRDefault="00303B0A" w:rsidP="00297D4A">
      <w:pPr>
        <w:spacing w:line="360" w:lineRule="auto"/>
        <w:ind w:left="432"/>
        <w:jc w:val="both"/>
        <w:rPr>
          <w:lang w:eastAsia="ar-SA"/>
        </w:rPr>
      </w:pPr>
      <w:r>
        <w:rPr>
          <w:lang w:eastAsia="ar-SA"/>
        </w:rPr>
        <w:t>- O sistema confirma a introdução do novo utilizador</w:t>
      </w:r>
    </w:p>
    <w:p w14:paraId="6A398C82" w14:textId="77777777" w:rsidR="00303B0A" w:rsidRDefault="00303B0A" w:rsidP="00297D4A">
      <w:pPr>
        <w:pStyle w:val="Cabealho3"/>
        <w:spacing w:line="360" w:lineRule="auto"/>
        <w:jc w:val="both"/>
        <w:rPr>
          <w:lang w:eastAsia="ar-SA"/>
        </w:rPr>
      </w:pPr>
      <w:bookmarkStart w:id="18" w:name="_Toc517642818"/>
      <w:r>
        <w:rPr>
          <w:lang w:eastAsia="ar-SA"/>
        </w:rPr>
        <w:t>Caminhos alternativos</w:t>
      </w:r>
      <w:bookmarkEnd w:id="18"/>
    </w:p>
    <w:p w14:paraId="3CD0423A" w14:textId="77777777" w:rsidR="00303B0A" w:rsidRPr="008D4066" w:rsidRDefault="00303B0A" w:rsidP="00297D4A">
      <w:pPr>
        <w:spacing w:line="360" w:lineRule="auto"/>
        <w:ind w:left="720"/>
        <w:jc w:val="both"/>
        <w:rPr>
          <w:lang w:eastAsia="ar-SA"/>
        </w:rPr>
      </w:pPr>
      <w:r>
        <w:rPr>
          <w:lang w:eastAsia="ar-SA"/>
        </w:rPr>
        <w:t>-Administrador pode efetuar o registo de utilizadore</w:t>
      </w:r>
      <w:r w:rsidR="0087616D">
        <w:rPr>
          <w:lang w:eastAsia="ar-SA"/>
        </w:rPr>
        <w:t>s a partir de um email enviado pelo</w:t>
      </w:r>
      <w:r>
        <w:rPr>
          <w:lang w:eastAsia="ar-SA"/>
        </w:rPr>
        <w:t xml:space="preserve"> utilizador com todos os dados necessários.</w:t>
      </w:r>
    </w:p>
    <w:p w14:paraId="1C896D3C" w14:textId="77777777" w:rsidR="00303B0A" w:rsidRDefault="00303B0A" w:rsidP="00297D4A">
      <w:pPr>
        <w:pStyle w:val="Cabealho3"/>
        <w:spacing w:line="360" w:lineRule="auto"/>
        <w:jc w:val="both"/>
        <w:rPr>
          <w:lang w:eastAsia="ar-SA"/>
        </w:rPr>
      </w:pPr>
      <w:bookmarkStart w:id="19" w:name="_Toc517642819"/>
      <w:r>
        <w:rPr>
          <w:lang w:eastAsia="ar-SA"/>
        </w:rPr>
        <w:t>Pós-condições</w:t>
      </w:r>
      <w:bookmarkEnd w:id="19"/>
    </w:p>
    <w:p w14:paraId="5F30592F" w14:textId="77777777" w:rsidR="00303B0A" w:rsidRPr="008D4066" w:rsidRDefault="00303B0A" w:rsidP="00297D4A">
      <w:pPr>
        <w:spacing w:line="360" w:lineRule="auto"/>
        <w:ind w:left="576"/>
        <w:jc w:val="both"/>
        <w:rPr>
          <w:lang w:eastAsia="ar-SA"/>
        </w:rPr>
      </w:pPr>
      <w:r>
        <w:rPr>
          <w:lang w:eastAsia="ar-SA"/>
        </w:rPr>
        <w:t xml:space="preserve"> -Não.</w:t>
      </w:r>
    </w:p>
    <w:p w14:paraId="5CDA375D" w14:textId="77777777" w:rsidR="00303B0A" w:rsidRDefault="00303B0A" w:rsidP="00297D4A">
      <w:pPr>
        <w:spacing w:line="360" w:lineRule="auto"/>
        <w:jc w:val="both"/>
        <w:rPr>
          <w:lang w:eastAsia="ar-SA"/>
        </w:rPr>
      </w:pPr>
    </w:p>
    <w:p w14:paraId="3A8ADC14" w14:textId="77777777" w:rsidR="00303B0A" w:rsidRDefault="00303B0A" w:rsidP="00297D4A">
      <w:pPr>
        <w:spacing w:line="360" w:lineRule="auto"/>
        <w:jc w:val="both"/>
        <w:rPr>
          <w:lang w:eastAsia="ar-SA"/>
        </w:rPr>
      </w:pPr>
    </w:p>
    <w:p w14:paraId="3266B1F7" w14:textId="1606CB79" w:rsidR="00303B0A" w:rsidRDefault="00303B0A" w:rsidP="00297D4A">
      <w:pPr>
        <w:spacing w:line="360" w:lineRule="auto"/>
        <w:jc w:val="both"/>
        <w:rPr>
          <w:lang w:eastAsia="ar-SA"/>
        </w:rPr>
      </w:pPr>
    </w:p>
    <w:p w14:paraId="1DB8915D" w14:textId="049759EE" w:rsidR="00C4381F" w:rsidRDefault="00C4381F" w:rsidP="00297D4A">
      <w:pPr>
        <w:spacing w:line="360" w:lineRule="auto"/>
        <w:jc w:val="both"/>
        <w:rPr>
          <w:lang w:eastAsia="ar-SA"/>
        </w:rPr>
      </w:pPr>
    </w:p>
    <w:p w14:paraId="3D61A766" w14:textId="4F7D65C8" w:rsidR="00C4381F" w:rsidRDefault="00C4381F" w:rsidP="00297D4A">
      <w:pPr>
        <w:spacing w:line="360" w:lineRule="auto"/>
        <w:jc w:val="both"/>
        <w:rPr>
          <w:lang w:eastAsia="ar-SA"/>
        </w:rPr>
      </w:pPr>
    </w:p>
    <w:p w14:paraId="18B67B7B" w14:textId="0463C467" w:rsidR="00C4381F" w:rsidRDefault="00C4381F" w:rsidP="00297D4A">
      <w:pPr>
        <w:spacing w:line="360" w:lineRule="auto"/>
        <w:jc w:val="both"/>
        <w:rPr>
          <w:lang w:eastAsia="ar-SA"/>
        </w:rPr>
      </w:pPr>
    </w:p>
    <w:p w14:paraId="02725CBE" w14:textId="4CC5157E" w:rsidR="00C4381F" w:rsidRDefault="00C4381F" w:rsidP="00297D4A">
      <w:pPr>
        <w:spacing w:line="360" w:lineRule="auto"/>
        <w:jc w:val="both"/>
        <w:rPr>
          <w:lang w:eastAsia="ar-SA"/>
        </w:rPr>
      </w:pPr>
    </w:p>
    <w:p w14:paraId="3FD66322" w14:textId="77777777" w:rsidR="00C4381F" w:rsidRDefault="00C4381F" w:rsidP="00297D4A">
      <w:pPr>
        <w:spacing w:line="360" w:lineRule="auto"/>
        <w:jc w:val="both"/>
        <w:rPr>
          <w:lang w:eastAsia="ar-SA"/>
        </w:rPr>
      </w:pPr>
    </w:p>
    <w:p w14:paraId="28C62B19" w14:textId="77777777" w:rsidR="00303B0A" w:rsidRDefault="00303B0A" w:rsidP="00297D4A">
      <w:pPr>
        <w:pStyle w:val="Cabealho2"/>
        <w:tabs>
          <w:tab w:val="left" w:pos="576"/>
        </w:tabs>
        <w:spacing w:line="360" w:lineRule="auto"/>
        <w:jc w:val="both"/>
      </w:pPr>
      <w:bookmarkStart w:id="20" w:name="_Toc517642820"/>
      <w:r>
        <w:lastRenderedPageBreak/>
        <w:t>Autenticações (Administradores e Funcionários)</w:t>
      </w:r>
      <w:bookmarkEnd w:id="20"/>
    </w:p>
    <w:p w14:paraId="557013CE" w14:textId="77777777" w:rsidR="00303B0A" w:rsidRPr="008D4066" w:rsidRDefault="00303B0A" w:rsidP="00297D4A">
      <w:pPr>
        <w:spacing w:line="360" w:lineRule="auto"/>
        <w:ind w:left="576"/>
        <w:jc w:val="both"/>
      </w:pPr>
      <w:r>
        <w:t>-Esta função permite aos funcionários e aos administradores fazer login no sistema.</w:t>
      </w:r>
    </w:p>
    <w:p w14:paraId="47B4A8BE" w14:textId="77777777" w:rsidR="00303B0A" w:rsidRDefault="00303B0A" w:rsidP="00297D4A">
      <w:pPr>
        <w:spacing w:line="360" w:lineRule="auto"/>
        <w:jc w:val="both"/>
      </w:pPr>
    </w:p>
    <w:p w14:paraId="78BA51DE" w14:textId="77777777" w:rsidR="00303B0A" w:rsidRDefault="00303B0A" w:rsidP="00297D4A">
      <w:pPr>
        <w:pStyle w:val="Cabealho3"/>
        <w:spacing w:line="360" w:lineRule="auto"/>
        <w:jc w:val="both"/>
        <w:rPr>
          <w:lang w:eastAsia="ar-SA"/>
        </w:rPr>
      </w:pPr>
      <w:bookmarkStart w:id="21" w:name="_Toc517642821"/>
      <w:r>
        <w:rPr>
          <w:lang w:eastAsia="ar-SA"/>
        </w:rPr>
        <w:t>Atores (elementos externos ao sistema)</w:t>
      </w:r>
      <w:bookmarkEnd w:id="21"/>
    </w:p>
    <w:p w14:paraId="1EE3B17A" w14:textId="77777777" w:rsidR="00303B0A" w:rsidRPr="008D4066" w:rsidRDefault="00303B0A" w:rsidP="00297D4A">
      <w:pPr>
        <w:spacing w:line="360" w:lineRule="auto"/>
        <w:ind w:left="720"/>
        <w:jc w:val="both"/>
        <w:rPr>
          <w:lang w:eastAsia="ar-SA"/>
        </w:rPr>
      </w:pPr>
      <w:r>
        <w:rPr>
          <w:lang w:eastAsia="ar-SA"/>
        </w:rPr>
        <w:t>-Administrador ou funcionário.</w:t>
      </w:r>
    </w:p>
    <w:p w14:paraId="201C6AAA" w14:textId="77777777" w:rsidR="00303B0A" w:rsidRDefault="00303B0A" w:rsidP="00297D4A">
      <w:pPr>
        <w:pStyle w:val="Cabealho3"/>
        <w:spacing w:line="360" w:lineRule="auto"/>
        <w:jc w:val="both"/>
        <w:rPr>
          <w:lang w:eastAsia="ar-SA"/>
        </w:rPr>
      </w:pPr>
      <w:bookmarkStart w:id="22" w:name="_Toc517642822"/>
      <w:r>
        <w:rPr>
          <w:lang w:eastAsia="ar-SA"/>
        </w:rPr>
        <w:t>Pré-condições</w:t>
      </w:r>
      <w:bookmarkEnd w:id="22"/>
    </w:p>
    <w:p w14:paraId="7D34D153" w14:textId="77777777" w:rsidR="00303B0A" w:rsidRPr="008D4066" w:rsidRDefault="00303B0A" w:rsidP="00297D4A">
      <w:pPr>
        <w:spacing w:line="360" w:lineRule="auto"/>
        <w:ind w:left="720"/>
        <w:jc w:val="both"/>
        <w:rPr>
          <w:lang w:eastAsia="ar-SA"/>
        </w:rPr>
      </w:pPr>
      <w:r>
        <w:rPr>
          <w:lang w:eastAsia="ar-SA"/>
        </w:rPr>
        <w:t>-Não.</w:t>
      </w:r>
    </w:p>
    <w:p w14:paraId="6E4F479F" w14:textId="77777777" w:rsidR="00303B0A" w:rsidRDefault="00303B0A" w:rsidP="00297D4A">
      <w:pPr>
        <w:pStyle w:val="Cabealho3"/>
        <w:spacing w:line="360" w:lineRule="auto"/>
        <w:jc w:val="both"/>
        <w:rPr>
          <w:lang w:eastAsia="ar-SA"/>
        </w:rPr>
      </w:pPr>
      <w:bookmarkStart w:id="23" w:name="_Toc517642823"/>
      <w:r>
        <w:rPr>
          <w:lang w:eastAsia="ar-SA"/>
        </w:rPr>
        <w:t>Sequência de acontecimentos</w:t>
      </w:r>
      <w:bookmarkEnd w:id="23"/>
    </w:p>
    <w:p w14:paraId="727BA34F" w14:textId="77777777" w:rsidR="00303B0A" w:rsidRDefault="00303B0A" w:rsidP="00297D4A">
      <w:pPr>
        <w:spacing w:line="360" w:lineRule="auto"/>
        <w:ind w:left="432"/>
        <w:jc w:val="both"/>
        <w:rPr>
          <w:lang w:eastAsia="ar-SA"/>
        </w:rPr>
      </w:pPr>
      <w:r>
        <w:rPr>
          <w:lang w:eastAsia="ar-SA"/>
        </w:rPr>
        <w:t>- O admin</w:t>
      </w:r>
      <w:r w:rsidR="0087616D">
        <w:rPr>
          <w:lang w:eastAsia="ar-SA"/>
        </w:rPr>
        <w:t>istrador</w:t>
      </w:r>
      <w:r>
        <w:rPr>
          <w:lang w:eastAsia="ar-SA"/>
        </w:rPr>
        <w:t>/funcionário abre o programa</w:t>
      </w:r>
    </w:p>
    <w:p w14:paraId="0C34F3FB" w14:textId="77777777" w:rsidR="00303B0A" w:rsidRDefault="00303B0A" w:rsidP="00297D4A">
      <w:pPr>
        <w:spacing w:line="360" w:lineRule="auto"/>
        <w:ind w:left="432"/>
        <w:jc w:val="both"/>
        <w:rPr>
          <w:lang w:eastAsia="ar-SA"/>
        </w:rPr>
      </w:pPr>
      <w:r>
        <w:rPr>
          <w:lang w:eastAsia="ar-SA"/>
        </w:rPr>
        <w:t>- O sistema mostra uma janela de login</w:t>
      </w:r>
    </w:p>
    <w:p w14:paraId="66809569" w14:textId="77777777" w:rsidR="00303B0A" w:rsidRDefault="00303B0A" w:rsidP="00297D4A">
      <w:pPr>
        <w:spacing w:line="360" w:lineRule="auto"/>
        <w:ind w:left="432"/>
        <w:jc w:val="both"/>
        <w:rPr>
          <w:lang w:eastAsia="ar-SA"/>
        </w:rPr>
      </w:pPr>
      <w:r>
        <w:rPr>
          <w:lang w:eastAsia="ar-SA"/>
        </w:rPr>
        <w:t>- O admin</w:t>
      </w:r>
      <w:r w:rsidR="0087616D">
        <w:rPr>
          <w:lang w:eastAsia="ar-SA"/>
        </w:rPr>
        <w:t>istrador</w:t>
      </w:r>
      <w:r>
        <w:rPr>
          <w:lang w:eastAsia="ar-SA"/>
        </w:rPr>
        <w:t>/funcionário introduz o nome de usuário e password</w:t>
      </w:r>
    </w:p>
    <w:p w14:paraId="6DF0C3F2" w14:textId="77777777" w:rsidR="00303B0A" w:rsidRPr="008D4066" w:rsidRDefault="00303B0A" w:rsidP="00297D4A">
      <w:pPr>
        <w:spacing w:line="360" w:lineRule="auto"/>
        <w:ind w:left="432"/>
        <w:jc w:val="both"/>
        <w:rPr>
          <w:lang w:eastAsia="ar-SA"/>
        </w:rPr>
      </w:pPr>
      <w:r>
        <w:rPr>
          <w:lang w:eastAsia="ar-SA"/>
        </w:rPr>
        <w:t>- O sistema entra no menu do software (admin</w:t>
      </w:r>
      <w:r w:rsidR="0087616D">
        <w:rPr>
          <w:lang w:eastAsia="ar-SA"/>
        </w:rPr>
        <w:t>istrador</w:t>
      </w:r>
      <w:r>
        <w:rPr>
          <w:lang w:eastAsia="ar-SA"/>
        </w:rPr>
        <w:t>)</w:t>
      </w:r>
    </w:p>
    <w:p w14:paraId="4899FCD8" w14:textId="77777777" w:rsidR="00303B0A" w:rsidRDefault="00303B0A" w:rsidP="00297D4A">
      <w:pPr>
        <w:pStyle w:val="Cabealho3"/>
        <w:spacing w:line="360" w:lineRule="auto"/>
        <w:jc w:val="both"/>
        <w:rPr>
          <w:lang w:eastAsia="ar-SA"/>
        </w:rPr>
      </w:pPr>
      <w:bookmarkStart w:id="24" w:name="_Toc517642824"/>
      <w:r>
        <w:rPr>
          <w:lang w:eastAsia="ar-SA"/>
        </w:rPr>
        <w:t>Caminhos alternativos</w:t>
      </w:r>
      <w:bookmarkEnd w:id="24"/>
    </w:p>
    <w:p w14:paraId="5685D3E4" w14:textId="77777777" w:rsidR="00303B0A" w:rsidRPr="008D4066" w:rsidRDefault="00303B0A" w:rsidP="00297D4A">
      <w:pPr>
        <w:spacing w:line="360" w:lineRule="auto"/>
        <w:ind w:firstLine="720"/>
        <w:jc w:val="both"/>
        <w:rPr>
          <w:lang w:eastAsia="ar-SA"/>
        </w:rPr>
      </w:pPr>
      <w:r>
        <w:rPr>
          <w:lang w:eastAsia="ar-SA"/>
        </w:rPr>
        <w:t>-Não.</w:t>
      </w:r>
    </w:p>
    <w:p w14:paraId="671EC178" w14:textId="77777777" w:rsidR="00303B0A" w:rsidRDefault="00303B0A" w:rsidP="00297D4A">
      <w:pPr>
        <w:pStyle w:val="Cabealho3"/>
        <w:spacing w:line="360" w:lineRule="auto"/>
        <w:jc w:val="both"/>
        <w:rPr>
          <w:lang w:eastAsia="ar-SA"/>
        </w:rPr>
      </w:pPr>
      <w:bookmarkStart w:id="25" w:name="_Toc517642825"/>
      <w:r>
        <w:rPr>
          <w:lang w:eastAsia="ar-SA"/>
        </w:rPr>
        <w:t>Pós-condições</w:t>
      </w:r>
      <w:bookmarkEnd w:id="25"/>
    </w:p>
    <w:p w14:paraId="788487AF" w14:textId="7F1967E8" w:rsidR="00303B0A" w:rsidRPr="008D4066" w:rsidRDefault="00303B0A" w:rsidP="00C4381F">
      <w:pPr>
        <w:spacing w:line="360" w:lineRule="auto"/>
        <w:ind w:firstLine="576"/>
        <w:jc w:val="both"/>
        <w:rPr>
          <w:lang w:eastAsia="ar-SA"/>
        </w:rPr>
      </w:pPr>
      <w:r>
        <w:rPr>
          <w:lang w:eastAsia="ar-SA"/>
        </w:rPr>
        <w:t xml:space="preserve">   -Não.</w:t>
      </w:r>
    </w:p>
    <w:p w14:paraId="0F564D2C" w14:textId="239DC90A" w:rsidR="00303B0A" w:rsidRDefault="00303B0A" w:rsidP="00297D4A">
      <w:pPr>
        <w:spacing w:line="360" w:lineRule="auto"/>
        <w:jc w:val="both"/>
        <w:rPr>
          <w:lang w:eastAsia="ar-SA"/>
        </w:rPr>
      </w:pPr>
      <w:r>
        <w:rPr>
          <w:lang w:eastAsia="ar-SA"/>
        </w:rPr>
        <w:t xml:space="preserve"> </w:t>
      </w:r>
    </w:p>
    <w:p w14:paraId="7736478A" w14:textId="74DB5FD8" w:rsidR="00C4381F" w:rsidRDefault="00C4381F" w:rsidP="00297D4A">
      <w:pPr>
        <w:spacing w:line="360" w:lineRule="auto"/>
        <w:jc w:val="both"/>
        <w:rPr>
          <w:lang w:eastAsia="ar-SA"/>
        </w:rPr>
      </w:pPr>
    </w:p>
    <w:p w14:paraId="1EF8CA26" w14:textId="3D1E46D1" w:rsidR="00C4381F" w:rsidRDefault="00C4381F" w:rsidP="00297D4A">
      <w:pPr>
        <w:spacing w:line="360" w:lineRule="auto"/>
        <w:jc w:val="both"/>
        <w:rPr>
          <w:lang w:eastAsia="ar-SA"/>
        </w:rPr>
      </w:pPr>
    </w:p>
    <w:p w14:paraId="4D8F8BFA" w14:textId="70011B64" w:rsidR="00C4381F" w:rsidRDefault="00C4381F" w:rsidP="00297D4A">
      <w:pPr>
        <w:spacing w:line="360" w:lineRule="auto"/>
        <w:jc w:val="both"/>
        <w:rPr>
          <w:lang w:eastAsia="ar-SA"/>
        </w:rPr>
      </w:pPr>
    </w:p>
    <w:p w14:paraId="7584ADB5" w14:textId="342E8E75" w:rsidR="00C4381F" w:rsidRDefault="00C4381F" w:rsidP="00297D4A">
      <w:pPr>
        <w:spacing w:line="360" w:lineRule="auto"/>
        <w:jc w:val="both"/>
        <w:rPr>
          <w:lang w:eastAsia="ar-SA"/>
        </w:rPr>
      </w:pPr>
    </w:p>
    <w:p w14:paraId="791BDF63" w14:textId="61E354C9" w:rsidR="00C4381F" w:rsidRDefault="00C4381F" w:rsidP="00297D4A">
      <w:pPr>
        <w:spacing w:line="360" w:lineRule="auto"/>
        <w:jc w:val="both"/>
        <w:rPr>
          <w:lang w:eastAsia="ar-SA"/>
        </w:rPr>
      </w:pPr>
    </w:p>
    <w:p w14:paraId="69389CED" w14:textId="5F97537B" w:rsidR="00C4381F" w:rsidRDefault="00C4381F" w:rsidP="00297D4A">
      <w:pPr>
        <w:spacing w:line="360" w:lineRule="auto"/>
        <w:jc w:val="both"/>
        <w:rPr>
          <w:lang w:eastAsia="ar-SA"/>
        </w:rPr>
      </w:pPr>
    </w:p>
    <w:p w14:paraId="4B6A8FBE" w14:textId="4FE4D924" w:rsidR="00C4381F" w:rsidRDefault="00C4381F" w:rsidP="00297D4A">
      <w:pPr>
        <w:spacing w:line="360" w:lineRule="auto"/>
        <w:jc w:val="both"/>
        <w:rPr>
          <w:lang w:eastAsia="ar-SA"/>
        </w:rPr>
      </w:pPr>
    </w:p>
    <w:p w14:paraId="196B26A7" w14:textId="35B96FB8" w:rsidR="00C4381F" w:rsidRDefault="00C4381F" w:rsidP="00297D4A">
      <w:pPr>
        <w:spacing w:line="360" w:lineRule="auto"/>
        <w:jc w:val="both"/>
        <w:rPr>
          <w:lang w:eastAsia="ar-SA"/>
        </w:rPr>
      </w:pPr>
    </w:p>
    <w:p w14:paraId="25FFBD49" w14:textId="4ED3EE5C" w:rsidR="00C4381F" w:rsidRDefault="00C4381F" w:rsidP="00297D4A">
      <w:pPr>
        <w:spacing w:line="360" w:lineRule="auto"/>
        <w:jc w:val="both"/>
        <w:rPr>
          <w:lang w:eastAsia="ar-SA"/>
        </w:rPr>
      </w:pPr>
    </w:p>
    <w:p w14:paraId="336C1E6F" w14:textId="3A218971" w:rsidR="00C4381F" w:rsidRDefault="00C4381F" w:rsidP="00297D4A">
      <w:pPr>
        <w:spacing w:line="360" w:lineRule="auto"/>
        <w:jc w:val="both"/>
        <w:rPr>
          <w:lang w:eastAsia="ar-SA"/>
        </w:rPr>
      </w:pPr>
    </w:p>
    <w:p w14:paraId="33A2978E" w14:textId="77777777" w:rsidR="00C4381F" w:rsidRDefault="00C4381F" w:rsidP="00297D4A">
      <w:pPr>
        <w:spacing w:line="360" w:lineRule="auto"/>
        <w:jc w:val="both"/>
        <w:rPr>
          <w:lang w:eastAsia="ar-SA"/>
        </w:rPr>
      </w:pPr>
    </w:p>
    <w:p w14:paraId="7CDB498D" w14:textId="77777777" w:rsidR="00303B0A" w:rsidRDefault="00303B0A" w:rsidP="00297D4A">
      <w:pPr>
        <w:pStyle w:val="Cabealho2"/>
        <w:tabs>
          <w:tab w:val="left" w:pos="576"/>
        </w:tabs>
        <w:spacing w:line="360" w:lineRule="auto"/>
        <w:jc w:val="both"/>
      </w:pPr>
      <w:r>
        <w:rPr>
          <w:rFonts w:eastAsia="Garamond"/>
        </w:rPr>
        <w:lastRenderedPageBreak/>
        <w:t xml:space="preserve"> </w:t>
      </w:r>
      <w:bookmarkStart w:id="26" w:name="_Toc517642826"/>
      <w:r>
        <w:t>Só o administrador pode registar funcionários</w:t>
      </w:r>
      <w:bookmarkEnd w:id="26"/>
    </w:p>
    <w:p w14:paraId="03A1ABC0" w14:textId="77777777" w:rsidR="00303B0A" w:rsidRDefault="00303B0A" w:rsidP="00297D4A">
      <w:pPr>
        <w:spacing w:line="360" w:lineRule="auto"/>
        <w:ind w:left="576"/>
        <w:jc w:val="both"/>
      </w:pPr>
      <w:r>
        <w:rPr>
          <w:lang w:eastAsia="ar-SA"/>
        </w:rPr>
        <w:t>-As únicas pessoas com a função de registar funcionários é o administrador.</w:t>
      </w:r>
    </w:p>
    <w:p w14:paraId="6C468C3C" w14:textId="77777777" w:rsidR="00303B0A" w:rsidRDefault="00303B0A" w:rsidP="00297D4A">
      <w:pPr>
        <w:pStyle w:val="Cabealho3"/>
        <w:spacing w:line="360" w:lineRule="auto"/>
        <w:jc w:val="both"/>
        <w:rPr>
          <w:lang w:eastAsia="ar-SA"/>
        </w:rPr>
      </w:pPr>
      <w:bookmarkStart w:id="27" w:name="_Toc517642827"/>
      <w:r>
        <w:rPr>
          <w:lang w:eastAsia="ar-SA"/>
        </w:rPr>
        <w:t>Atores (elementos externos ao sistema)</w:t>
      </w:r>
      <w:bookmarkEnd w:id="27"/>
    </w:p>
    <w:p w14:paraId="697ECF6F" w14:textId="77777777" w:rsidR="00303B0A" w:rsidRPr="008D4066" w:rsidRDefault="00303B0A" w:rsidP="00297D4A">
      <w:pPr>
        <w:spacing w:line="360" w:lineRule="auto"/>
        <w:ind w:firstLine="720"/>
        <w:jc w:val="both"/>
        <w:rPr>
          <w:lang w:eastAsia="ar-SA"/>
        </w:rPr>
      </w:pPr>
      <w:r>
        <w:rPr>
          <w:lang w:eastAsia="ar-SA"/>
        </w:rPr>
        <w:t>-Administradores.</w:t>
      </w:r>
    </w:p>
    <w:p w14:paraId="40E8B60F" w14:textId="77777777" w:rsidR="00303B0A" w:rsidRDefault="00303B0A" w:rsidP="00297D4A">
      <w:pPr>
        <w:pStyle w:val="Cabealho3"/>
        <w:spacing w:line="360" w:lineRule="auto"/>
        <w:jc w:val="both"/>
        <w:rPr>
          <w:lang w:eastAsia="ar-SA"/>
        </w:rPr>
      </w:pPr>
      <w:bookmarkStart w:id="28" w:name="_Toc517642828"/>
      <w:r>
        <w:rPr>
          <w:lang w:eastAsia="ar-SA"/>
        </w:rPr>
        <w:t>Pré-condições</w:t>
      </w:r>
      <w:bookmarkEnd w:id="28"/>
    </w:p>
    <w:p w14:paraId="3A9D2408" w14:textId="77777777" w:rsidR="00303B0A" w:rsidRPr="008D4066" w:rsidRDefault="00303B0A" w:rsidP="00297D4A">
      <w:pPr>
        <w:spacing w:line="360" w:lineRule="auto"/>
        <w:ind w:left="720"/>
        <w:jc w:val="both"/>
        <w:rPr>
          <w:lang w:eastAsia="ar-SA"/>
        </w:rPr>
      </w:pPr>
      <w:r>
        <w:rPr>
          <w:lang w:eastAsia="ar-SA"/>
        </w:rPr>
        <w:t>-Só é necessário o administrador estar conectado.</w:t>
      </w:r>
    </w:p>
    <w:p w14:paraId="397C24CB" w14:textId="77777777" w:rsidR="00303B0A" w:rsidRDefault="00303B0A" w:rsidP="00297D4A">
      <w:pPr>
        <w:pStyle w:val="Cabealho3"/>
        <w:spacing w:line="360" w:lineRule="auto"/>
        <w:jc w:val="both"/>
        <w:rPr>
          <w:lang w:eastAsia="ar-SA"/>
        </w:rPr>
      </w:pPr>
      <w:bookmarkStart w:id="29" w:name="_Toc517642829"/>
      <w:r>
        <w:rPr>
          <w:lang w:eastAsia="ar-SA"/>
        </w:rPr>
        <w:t>Sequência de acontecimentos</w:t>
      </w:r>
      <w:bookmarkEnd w:id="29"/>
    </w:p>
    <w:p w14:paraId="6A9C4A13" w14:textId="77777777" w:rsidR="00303B0A" w:rsidRDefault="00303B0A" w:rsidP="00297D4A">
      <w:pPr>
        <w:spacing w:line="360" w:lineRule="auto"/>
        <w:ind w:left="432"/>
        <w:jc w:val="both"/>
        <w:rPr>
          <w:lang w:eastAsia="ar-SA"/>
        </w:rPr>
      </w:pPr>
      <w:r>
        <w:rPr>
          <w:lang w:eastAsia="ar-SA"/>
        </w:rPr>
        <w:t>- O admin</w:t>
      </w:r>
      <w:r w:rsidR="0087616D">
        <w:rPr>
          <w:lang w:eastAsia="ar-SA"/>
        </w:rPr>
        <w:t>istrador</w:t>
      </w:r>
      <w:r>
        <w:rPr>
          <w:lang w:eastAsia="ar-SA"/>
        </w:rPr>
        <w:t xml:space="preserve"> escolhe a opção de registo de funcionários</w:t>
      </w:r>
    </w:p>
    <w:p w14:paraId="08D29BF0" w14:textId="77777777" w:rsidR="00303B0A" w:rsidRDefault="00303B0A" w:rsidP="00297D4A">
      <w:pPr>
        <w:spacing w:line="360" w:lineRule="auto"/>
        <w:ind w:left="432"/>
        <w:jc w:val="both"/>
        <w:rPr>
          <w:lang w:eastAsia="ar-SA"/>
        </w:rPr>
      </w:pPr>
      <w:r>
        <w:rPr>
          <w:lang w:eastAsia="ar-SA"/>
        </w:rPr>
        <w:t>- O admin</w:t>
      </w:r>
      <w:r w:rsidR="0087616D">
        <w:rPr>
          <w:lang w:eastAsia="ar-SA"/>
        </w:rPr>
        <w:t>istrador</w:t>
      </w:r>
      <w:r>
        <w:rPr>
          <w:lang w:eastAsia="ar-SA"/>
        </w:rPr>
        <w:t xml:space="preserve"> introduz os dados</w:t>
      </w:r>
    </w:p>
    <w:p w14:paraId="12B50248" w14:textId="77777777" w:rsidR="00303B0A" w:rsidRPr="009919EA" w:rsidRDefault="00303B0A" w:rsidP="00297D4A">
      <w:pPr>
        <w:spacing w:line="360" w:lineRule="auto"/>
        <w:ind w:left="432"/>
        <w:jc w:val="both"/>
        <w:rPr>
          <w:lang w:eastAsia="ar-SA"/>
        </w:rPr>
      </w:pPr>
      <w:r>
        <w:rPr>
          <w:lang w:eastAsia="ar-SA"/>
        </w:rPr>
        <w:t>- O sistema confirma o registo de novo utilizador</w:t>
      </w:r>
    </w:p>
    <w:p w14:paraId="4525518F" w14:textId="77777777" w:rsidR="00303B0A" w:rsidRPr="008D4066" w:rsidRDefault="00303B0A" w:rsidP="00297D4A">
      <w:pPr>
        <w:spacing w:line="360" w:lineRule="auto"/>
        <w:ind w:left="720"/>
        <w:jc w:val="both"/>
        <w:rPr>
          <w:lang w:eastAsia="ar-SA"/>
        </w:rPr>
      </w:pPr>
    </w:p>
    <w:p w14:paraId="43B6A6C7" w14:textId="77777777" w:rsidR="00303B0A" w:rsidRDefault="00303B0A" w:rsidP="00297D4A">
      <w:pPr>
        <w:pStyle w:val="Cabealho3"/>
        <w:spacing w:line="360" w:lineRule="auto"/>
        <w:jc w:val="both"/>
        <w:rPr>
          <w:lang w:eastAsia="ar-SA"/>
        </w:rPr>
      </w:pPr>
      <w:bookmarkStart w:id="30" w:name="_Toc517642830"/>
      <w:r>
        <w:rPr>
          <w:lang w:eastAsia="ar-SA"/>
        </w:rPr>
        <w:t>Caminhos alternativos</w:t>
      </w:r>
      <w:bookmarkEnd w:id="30"/>
    </w:p>
    <w:p w14:paraId="5128F33D" w14:textId="77777777" w:rsidR="00303B0A" w:rsidRPr="008D4066" w:rsidRDefault="00303B0A" w:rsidP="00297D4A">
      <w:pPr>
        <w:spacing w:line="360" w:lineRule="auto"/>
        <w:ind w:left="432"/>
        <w:jc w:val="both"/>
        <w:rPr>
          <w:lang w:eastAsia="ar-SA"/>
        </w:rPr>
      </w:pPr>
      <w:r>
        <w:rPr>
          <w:lang w:eastAsia="ar-SA"/>
        </w:rPr>
        <w:t>-Não.</w:t>
      </w:r>
    </w:p>
    <w:p w14:paraId="2B0847EC" w14:textId="77777777" w:rsidR="00303B0A" w:rsidRPr="008D4066" w:rsidRDefault="00303B0A" w:rsidP="00297D4A">
      <w:pPr>
        <w:spacing w:line="360" w:lineRule="auto"/>
        <w:ind w:left="720"/>
        <w:jc w:val="both"/>
        <w:rPr>
          <w:lang w:eastAsia="ar-SA"/>
        </w:rPr>
      </w:pPr>
    </w:p>
    <w:p w14:paraId="77BBFDA0" w14:textId="77777777" w:rsidR="00303B0A" w:rsidRDefault="00303B0A" w:rsidP="00297D4A">
      <w:pPr>
        <w:pStyle w:val="Cabealho3"/>
        <w:spacing w:line="360" w:lineRule="auto"/>
        <w:jc w:val="both"/>
        <w:rPr>
          <w:lang w:eastAsia="ar-SA"/>
        </w:rPr>
      </w:pPr>
      <w:bookmarkStart w:id="31" w:name="_Toc517642831"/>
      <w:r>
        <w:rPr>
          <w:lang w:eastAsia="ar-SA"/>
        </w:rPr>
        <w:t>Pós-condições</w:t>
      </w:r>
      <w:bookmarkEnd w:id="31"/>
    </w:p>
    <w:p w14:paraId="01FDDB9D" w14:textId="77777777" w:rsidR="00303B0A" w:rsidRDefault="00303B0A" w:rsidP="00297D4A">
      <w:pPr>
        <w:spacing w:line="360" w:lineRule="auto"/>
        <w:ind w:left="432"/>
        <w:jc w:val="both"/>
        <w:rPr>
          <w:lang w:eastAsia="ar-SA"/>
        </w:rPr>
      </w:pPr>
      <w:r>
        <w:rPr>
          <w:lang w:eastAsia="ar-SA"/>
        </w:rPr>
        <w:t xml:space="preserve"> -Não.</w:t>
      </w:r>
    </w:p>
    <w:p w14:paraId="02DECC83" w14:textId="77777777" w:rsidR="00303B0A" w:rsidRDefault="00303B0A" w:rsidP="00297D4A">
      <w:pPr>
        <w:spacing w:line="360" w:lineRule="auto"/>
        <w:ind w:left="432"/>
        <w:jc w:val="both"/>
        <w:rPr>
          <w:lang w:eastAsia="ar-SA"/>
        </w:rPr>
      </w:pPr>
    </w:p>
    <w:p w14:paraId="38587317" w14:textId="77777777" w:rsidR="00303B0A" w:rsidRDefault="00303B0A" w:rsidP="00297D4A">
      <w:pPr>
        <w:spacing w:line="360" w:lineRule="auto"/>
        <w:ind w:left="432"/>
        <w:jc w:val="both"/>
        <w:rPr>
          <w:lang w:eastAsia="ar-SA"/>
        </w:rPr>
      </w:pPr>
    </w:p>
    <w:p w14:paraId="34441E5B" w14:textId="77777777" w:rsidR="00303B0A" w:rsidRDefault="00303B0A" w:rsidP="00297D4A">
      <w:pPr>
        <w:spacing w:line="360" w:lineRule="auto"/>
        <w:ind w:left="432"/>
        <w:jc w:val="both"/>
        <w:rPr>
          <w:lang w:eastAsia="ar-SA"/>
        </w:rPr>
      </w:pPr>
    </w:p>
    <w:p w14:paraId="344D5590" w14:textId="77777777" w:rsidR="00303B0A" w:rsidRDefault="00303B0A" w:rsidP="00297D4A">
      <w:pPr>
        <w:spacing w:line="360" w:lineRule="auto"/>
        <w:ind w:left="432"/>
        <w:jc w:val="both"/>
        <w:rPr>
          <w:lang w:eastAsia="ar-SA"/>
        </w:rPr>
      </w:pPr>
    </w:p>
    <w:p w14:paraId="15D83A40" w14:textId="77777777" w:rsidR="00303B0A" w:rsidRDefault="00303B0A" w:rsidP="00297D4A">
      <w:pPr>
        <w:spacing w:line="360" w:lineRule="auto"/>
        <w:ind w:left="432"/>
        <w:jc w:val="both"/>
        <w:rPr>
          <w:lang w:eastAsia="ar-SA"/>
        </w:rPr>
      </w:pPr>
    </w:p>
    <w:p w14:paraId="233F60EC" w14:textId="77777777" w:rsidR="00303B0A" w:rsidRDefault="00303B0A" w:rsidP="00297D4A">
      <w:pPr>
        <w:spacing w:line="360" w:lineRule="auto"/>
        <w:ind w:left="432"/>
        <w:jc w:val="both"/>
        <w:rPr>
          <w:lang w:eastAsia="ar-SA"/>
        </w:rPr>
      </w:pPr>
    </w:p>
    <w:p w14:paraId="51761600" w14:textId="77777777" w:rsidR="00303B0A" w:rsidRDefault="00303B0A" w:rsidP="00297D4A">
      <w:pPr>
        <w:spacing w:line="360" w:lineRule="auto"/>
        <w:ind w:left="432"/>
        <w:jc w:val="both"/>
        <w:rPr>
          <w:lang w:eastAsia="ar-SA"/>
        </w:rPr>
      </w:pPr>
    </w:p>
    <w:p w14:paraId="3A36D6CA" w14:textId="77777777" w:rsidR="00303B0A" w:rsidRDefault="00303B0A" w:rsidP="00297D4A">
      <w:pPr>
        <w:spacing w:line="360" w:lineRule="auto"/>
        <w:ind w:left="432"/>
        <w:jc w:val="both"/>
        <w:rPr>
          <w:lang w:eastAsia="ar-SA"/>
        </w:rPr>
      </w:pPr>
    </w:p>
    <w:p w14:paraId="64DAE696" w14:textId="77777777" w:rsidR="00303B0A" w:rsidRDefault="00303B0A" w:rsidP="00297D4A">
      <w:pPr>
        <w:spacing w:line="360" w:lineRule="auto"/>
        <w:ind w:left="432"/>
        <w:jc w:val="both"/>
        <w:rPr>
          <w:lang w:eastAsia="ar-SA"/>
        </w:rPr>
      </w:pPr>
    </w:p>
    <w:p w14:paraId="3CCCF537" w14:textId="77777777" w:rsidR="00303B0A" w:rsidRDefault="00303B0A" w:rsidP="00297D4A">
      <w:pPr>
        <w:spacing w:line="360" w:lineRule="auto"/>
        <w:ind w:left="432"/>
        <w:jc w:val="both"/>
        <w:rPr>
          <w:lang w:eastAsia="ar-SA"/>
        </w:rPr>
      </w:pPr>
    </w:p>
    <w:p w14:paraId="1DE807F7" w14:textId="77777777" w:rsidR="00303B0A" w:rsidRDefault="00303B0A" w:rsidP="00297D4A">
      <w:pPr>
        <w:spacing w:line="360" w:lineRule="auto"/>
        <w:ind w:left="432"/>
        <w:jc w:val="both"/>
        <w:rPr>
          <w:lang w:eastAsia="ar-SA"/>
        </w:rPr>
      </w:pPr>
    </w:p>
    <w:p w14:paraId="69863F0F" w14:textId="77777777" w:rsidR="00303B0A" w:rsidRDefault="00303B0A" w:rsidP="00297D4A">
      <w:pPr>
        <w:spacing w:line="360" w:lineRule="auto"/>
        <w:ind w:left="432"/>
        <w:jc w:val="both"/>
        <w:rPr>
          <w:lang w:eastAsia="ar-SA"/>
        </w:rPr>
      </w:pPr>
    </w:p>
    <w:p w14:paraId="5E2E025B" w14:textId="77777777" w:rsidR="00303B0A" w:rsidRDefault="00303B0A" w:rsidP="00297D4A">
      <w:pPr>
        <w:spacing w:line="360" w:lineRule="auto"/>
        <w:ind w:left="432"/>
        <w:jc w:val="both"/>
        <w:rPr>
          <w:lang w:eastAsia="ar-SA"/>
        </w:rPr>
      </w:pPr>
    </w:p>
    <w:p w14:paraId="3CA8357D" w14:textId="62E9D49F" w:rsidR="00C4381F" w:rsidRDefault="00C4381F" w:rsidP="00297D4A">
      <w:pPr>
        <w:spacing w:line="360" w:lineRule="auto"/>
        <w:ind w:left="432"/>
        <w:jc w:val="both"/>
        <w:rPr>
          <w:lang w:eastAsia="ar-SA"/>
        </w:rPr>
      </w:pPr>
    </w:p>
    <w:p w14:paraId="151836D1" w14:textId="77777777" w:rsidR="00303B0A" w:rsidRDefault="00303B0A" w:rsidP="00297D4A">
      <w:pPr>
        <w:pStyle w:val="Cabealho2"/>
        <w:spacing w:line="360" w:lineRule="auto"/>
        <w:jc w:val="both"/>
      </w:pPr>
      <w:bookmarkStart w:id="32" w:name="_Toc517642832"/>
      <w:r>
        <w:lastRenderedPageBreak/>
        <w:t xml:space="preserve">O administrador ou funcionário </w:t>
      </w:r>
      <w:r w:rsidRPr="00F71296">
        <w:t xml:space="preserve">pode registar livros </w:t>
      </w:r>
      <w:r>
        <w:t>no</w:t>
      </w:r>
      <w:r w:rsidRPr="00F71296">
        <w:t xml:space="preserve"> </w:t>
      </w:r>
      <w:r>
        <w:t>sistema</w:t>
      </w:r>
      <w:bookmarkEnd w:id="32"/>
    </w:p>
    <w:p w14:paraId="5CFBB95B" w14:textId="77777777" w:rsidR="00303B0A" w:rsidRDefault="00303B0A" w:rsidP="00297D4A">
      <w:pPr>
        <w:spacing w:line="360" w:lineRule="auto"/>
        <w:ind w:firstLine="576"/>
        <w:jc w:val="both"/>
      </w:pPr>
      <w:r>
        <w:t xml:space="preserve">-Esta função permite aos funcionários e administradores registar livros no sistema. </w:t>
      </w:r>
    </w:p>
    <w:p w14:paraId="4002B233" w14:textId="77777777" w:rsidR="00303B0A" w:rsidRDefault="00303B0A" w:rsidP="00297D4A">
      <w:pPr>
        <w:pStyle w:val="Cabealho3"/>
        <w:numPr>
          <w:ilvl w:val="0"/>
          <w:numId w:val="0"/>
        </w:numPr>
        <w:spacing w:line="360" w:lineRule="auto"/>
        <w:jc w:val="both"/>
        <w:rPr>
          <w:lang w:eastAsia="ar-SA"/>
        </w:rPr>
      </w:pPr>
      <w:bookmarkStart w:id="33" w:name="_Toc517642833"/>
      <w:r>
        <w:rPr>
          <w:lang w:eastAsia="ar-SA"/>
        </w:rPr>
        <w:t>2.4.1 Atores (elementos externos ao sistema)</w:t>
      </w:r>
      <w:bookmarkEnd w:id="33"/>
    </w:p>
    <w:p w14:paraId="427B15B6" w14:textId="77777777" w:rsidR="00303B0A" w:rsidRPr="009919EA" w:rsidRDefault="00303B0A" w:rsidP="00297D4A">
      <w:pPr>
        <w:spacing w:line="360" w:lineRule="auto"/>
        <w:ind w:left="525"/>
        <w:jc w:val="both"/>
        <w:rPr>
          <w:lang w:eastAsia="ar-SA"/>
        </w:rPr>
      </w:pPr>
      <w:r>
        <w:rPr>
          <w:lang w:eastAsia="ar-SA"/>
        </w:rPr>
        <w:t xml:space="preserve">   -Administradores ou funcionários</w:t>
      </w:r>
    </w:p>
    <w:p w14:paraId="06FCB007" w14:textId="77777777" w:rsidR="00303B0A" w:rsidRDefault="00303B0A" w:rsidP="00297D4A">
      <w:pPr>
        <w:pStyle w:val="Cabealho3"/>
        <w:numPr>
          <w:ilvl w:val="2"/>
          <w:numId w:val="8"/>
        </w:numPr>
        <w:spacing w:line="360" w:lineRule="auto"/>
        <w:jc w:val="both"/>
        <w:rPr>
          <w:lang w:eastAsia="ar-SA"/>
        </w:rPr>
      </w:pPr>
      <w:bookmarkStart w:id="34" w:name="_Toc517642834"/>
      <w:r>
        <w:rPr>
          <w:lang w:eastAsia="ar-SA"/>
        </w:rPr>
        <w:t>Pré-condições</w:t>
      </w:r>
      <w:bookmarkEnd w:id="34"/>
    </w:p>
    <w:p w14:paraId="26F9A5E8" w14:textId="77777777" w:rsidR="00303B0A" w:rsidRDefault="00303B0A" w:rsidP="00297D4A">
      <w:pPr>
        <w:spacing w:line="360" w:lineRule="auto"/>
        <w:ind w:firstLine="720"/>
        <w:jc w:val="both"/>
        <w:rPr>
          <w:lang w:eastAsia="ar-SA"/>
        </w:rPr>
      </w:pPr>
      <w:r>
        <w:rPr>
          <w:lang w:eastAsia="ar-SA"/>
        </w:rPr>
        <w:t>-Administradores ou funcionários estarem conectados.</w:t>
      </w:r>
    </w:p>
    <w:p w14:paraId="525E72F2" w14:textId="77777777" w:rsidR="00303B0A" w:rsidRDefault="00303B0A" w:rsidP="00297D4A">
      <w:pPr>
        <w:pStyle w:val="Cabealho3"/>
        <w:numPr>
          <w:ilvl w:val="2"/>
          <w:numId w:val="8"/>
        </w:numPr>
        <w:spacing w:line="360" w:lineRule="auto"/>
        <w:jc w:val="both"/>
        <w:rPr>
          <w:lang w:eastAsia="ar-SA"/>
        </w:rPr>
      </w:pPr>
      <w:bookmarkStart w:id="35" w:name="_Toc517642835"/>
      <w:r>
        <w:rPr>
          <w:lang w:eastAsia="ar-SA"/>
        </w:rPr>
        <w:t>Sequência de acontecimentos</w:t>
      </w:r>
      <w:bookmarkEnd w:id="35"/>
    </w:p>
    <w:p w14:paraId="0C6C9A90" w14:textId="77777777" w:rsidR="00303B0A" w:rsidRDefault="00303B0A" w:rsidP="00297D4A">
      <w:pPr>
        <w:spacing w:line="360" w:lineRule="auto"/>
        <w:ind w:left="525"/>
        <w:jc w:val="both"/>
        <w:rPr>
          <w:lang w:eastAsia="ar-SA"/>
        </w:rPr>
      </w:pPr>
      <w:r>
        <w:rPr>
          <w:lang w:eastAsia="ar-SA"/>
        </w:rPr>
        <w:t>- O admin</w:t>
      </w:r>
      <w:r w:rsidR="0087616D">
        <w:rPr>
          <w:lang w:eastAsia="ar-SA"/>
        </w:rPr>
        <w:t>istrador</w:t>
      </w:r>
      <w:r>
        <w:rPr>
          <w:lang w:eastAsia="ar-SA"/>
        </w:rPr>
        <w:t>/funcionário escolhe a opção de registo de livros</w:t>
      </w:r>
    </w:p>
    <w:p w14:paraId="3D724853" w14:textId="77777777" w:rsidR="00303B0A" w:rsidRDefault="00303B0A" w:rsidP="00297D4A">
      <w:pPr>
        <w:spacing w:line="360" w:lineRule="auto"/>
        <w:ind w:left="525"/>
        <w:jc w:val="both"/>
        <w:rPr>
          <w:lang w:eastAsia="ar-SA"/>
        </w:rPr>
      </w:pPr>
      <w:r>
        <w:rPr>
          <w:lang w:eastAsia="ar-SA"/>
        </w:rPr>
        <w:t>- O sistema mostra uma janela com um formulário</w:t>
      </w:r>
    </w:p>
    <w:p w14:paraId="644D72F7" w14:textId="77777777" w:rsidR="00303B0A" w:rsidRDefault="00303B0A" w:rsidP="00297D4A">
      <w:pPr>
        <w:spacing w:line="360" w:lineRule="auto"/>
        <w:ind w:left="525"/>
        <w:jc w:val="both"/>
        <w:rPr>
          <w:lang w:eastAsia="ar-SA"/>
        </w:rPr>
      </w:pPr>
      <w:r>
        <w:rPr>
          <w:lang w:eastAsia="ar-SA"/>
        </w:rPr>
        <w:t>- O admin</w:t>
      </w:r>
      <w:r w:rsidR="0087616D">
        <w:rPr>
          <w:lang w:eastAsia="ar-SA"/>
        </w:rPr>
        <w:t>istrador</w:t>
      </w:r>
      <w:r>
        <w:rPr>
          <w:lang w:eastAsia="ar-SA"/>
        </w:rPr>
        <w:t>/funcionário introduz os dados</w:t>
      </w:r>
    </w:p>
    <w:p w14:paraId="0A404D45" w14:textId="77777777" w:rsidR="00303B0A" w:rsidRPr="009919EA" w:rsidRDefault="00303B0A" w:rsidP="00297D4A">
      <w:pPr>
        <w:spacing w:line="360" w:lineRule="auto"/>
        <w:ind w:left="525"/>
        <w:jc w:val="both"/>
        <w:rPr>
          <w:lang w:eastAsia="ar-SA"/>
        </w:rPr>
      </w:pPr>
      <w:r>
        <w:rPr>
          <w:lang w:eastAsia="ar-SA"/>
        </w:rPr>
        <w:t>- O sistema confirma o sucesso de registo</w:t>
      </w:r>
    </w:p>
    <w:p w14:paraId="5FE0F3E1" w14:textId="77777777" w:rsidR="00303B0A" w:rsidRDefault="00303B0A" w:rsidP="00297D4A">
      <w:pPr>
        <w:pStyle w:val="Cabealho3"/>
        <w:numPr>
          <w:ilvl w:val="2"/>
          <w:numId w:val="8"/>
        </w:numPr>
        <w:spacing w:line="360" w:lineRule="auto"/>
        <w:jc w:val="both"/>
        <w:rPr>
          <w:lang w:eastAsia="ar-SA"/>
        </w:rPr>
      </w:pPr>
      <w:bookmarkStart w:id="36" w:name="_Toc517642836"/>
      <w:r>
        <w:rPr>
          <w:lang w:eastAsia="ar-SA"/>
        </w:rPr>
        <w:t>Caminhos alternativos</w:t>
      </w:r>
      <w:bookmarkEnd w:id="36"/>
    </w:p>
    <w:p w14:paraId="53F8F832" w14:textId="77777777" w:rsidR="00303B0A" w:rsidRPr="00FE15FE" w:rsidRDefault="00303B0A" w:rsidP="00297D4A">
      <w:pPr>
        <w:spacing w:line="360" w:lineRule="auto"/>
        <w:ind w:left="525"/>
        <w:jc w:val="both"/>
        <w:rPr>
          <w:lang w:eastAsia="ar-SA"/>
        </w:rPr>
      </w:pPr>
      <w:r>
        <w:rPr>
          <w:lang w:eastAsia="ar-SA"/>
        </w:rPr>
        <w:t xml:space="preserve"> -Não.</w:t>
      </w:r>
    </w:p>
    <w:p w14:paraId="115680DD" w14:textId="77777777" w:rsidR="00303B0A" w:rsidRDefault="00303B0A" w:rsidP="00297D4A">
      <w:pPr>
        <w:pStyle w:val="Cabealho3"/>
        <w:numPr>
          <w:ilvl w:val="2"/>
          <w:numId w:val="8"/>
        </w:numPr>
        <w:spacing w:line="360" w:lineRule="auto"/>
        <w:jc w:val="both"/>
      </w:pPr>
      <w:bookmarkStart w:id="37" w:name="_Toc517642837"/>
      <w:r>
        <w:rPr>
          <w:lang w:eastAsia="ar-SA"/>
        </w:rPr>
        <w:t>Pós-condições</w:t>
      </w:r>
      <w:bookmarkEnd w:id="37"/>
    </w:p>
    <w:p w14:paraId="3E9A6AF0" w14:textId="77777777" w:rsidR="00303B0A" w:rsidRDefault="00303B0A" w:rsidP="00297D4A">
      <w:pPr>
        <w:spacing w:line="360" w:lineRule="auto"/>
        <w:ind w:firstLine="720"/>
        <w:jc w:val="both"/>
        <w:rPr>
          <w:lang w:eastAsia="ar-SA"/>
        </w:rPr>
      </w:pPr>
      <w:r>
        <w:rPr>
          <w:lang w:eastAsia="ar-SA"/>
        </w:rPr>
        <w:t>-Não.</w:t>
      </w:r>
      <w:r>
        <w:rPr>
          <w:lang w:eastAsia="ar-SA"/>
        </w:rPr>
        <w:tab/>
      </w:r>
    </w:p>
    <w:p w14:paraId="45054C0F" w14:textId="77777777" w:rsidR="00303B0A" w:rsidRDefault="00303B0A" w:rsidP="00297D4A">
      <w:pPr>
        <w:spacing w:line="360" w:lineRule="auto"/>
        <w:ind w:firstLine="720"/>
        <w:jc w:val="both"/>
        <w:rPr>
          <w:lang w:eastAsia="ar-SA"/>
        </w:rPr>
      </w:pPr>
    </w:p>
    <w:p w14:paraId="7743B13D" w14:textId="77777777" w:rsidR="00303B0A" w:rsidRDefault="00303B0A" w:rsidP="00297D4A">
      <w:pPr>
        <w:spacing w:line="360" w:lineRule="auto"/>
        <w:ind w:firstLine="720"/>
        <w:jc w:val="both"/>
        <w:rPr>
          <w:lang w:eastAsia="ar-SA"/>
        </w:rPr>
      </w:pPr>
    </w:p>
    <w:p w14:paraId="7AF37089" w14:textId="77777777" w:rsidR="00303B0A" w:rsidRDefault="00303B0A" w:rsidP="00297D4A">
      <w:pPr>
        <w:spacing w:line="360" w:lineRule="auto"/>
        <w:ind w:firstLine="720"/>
        <w:jc w:val="both"/>
        <w:rPr>
          <w:lang w:eastAsia="ar-SA"/>
        </w:rPr>
      </w:pPr>
    </w:p>
    <w:p w14:paraId="68312FE1" w14:textId="77777777" w:rsidR="00303B0A" w:rsidRDefault="00303B0A" w:rsidP="00297D4A">
      <w:pPr>
        <w:spacing w:line="360" w:lineRule="auto"/>
        <w:ind w:firstLine="720"/>
        <w:jc w:val="both"/>
        <w:rPr>
          <w:lang w:eastAsia="ar-SA"/>
        </w:rPr>
      </w:pPr>
    </w:p>
    <w:p w14:paraId="4206AB2C" w14:textId="77777777" w:rsidR="00303B0A" w:rsidRDefault="00303B0A" w:rsidP="00297D4A">
      <w:pPr>
        <w:spacing w:line="360" w:lineRule="auto"/>
        <w:ind w:firstLine="720"/>
        <w:jc w:val="both"/>
        <w:rPr>
          <w:lang w:eastAsia="ar-SA"/>
        </w:rPr>
      </w:pPr>
    </w:p>
    <w:p w14:paraId="14E1880F" w14:textId="77777777" w:rsidR="00303B0A" w:rsidRDefault="00303B0A" w:rsidP="00297D4A">
      <w:pPr>
        <w:spacing w:line="360" w:lineRule="auto"/>
        <w:ind w:firstLine="720"/>
        <w:jc w:val="both"/>
        <w:rPr>
          <w:lang w:eastAsia="ar-SA"/>
        </w:rPr>
      </w:pPr>
    </w:p>
    <w:p w14:paraId="2B2D6F75" w14:textId="77777777" w:rsidR="00303B0A" w:rsidRDefault="00303B0A" w:rsidP="00297D4A">
      <w:pPr>
        <w:spacing w:line="360" w:lineRule="auto"/>
        <w:ind w:firstLine="720"/>
        <w:jc w:val="both"/>
        <w:rPr>
          <w:lang w:eastAsia="ar-SA"/>
        </w:rPr>
      </w:pPr>
    </w:p>
    <w:p w14:paraId="0919A456" w14:textId="77777777" w:rsidR="00303B0A" w:rsidRDefault="00303B0A" w:rsidP="00297D4A">
      <w:pPr>
        <w:spacing w:line="360" w:lineRule="auto"/>
        <w:ind w:firstLine="720"/>
        <w:jc w:val="both"/>
        <w:rPr>
          <w:lang w:eastAsia="ar-SA"/>
        </w:rPr>
      </w:pPr>
    </w:p>
    <w:p w14:paraId="37C24000" w14:textId="77777777" w:rsidR="00303B0A" w:rsidRDefault="00303B0A" w:rsidP="00297D4A">
      <w:pPr>
        <w:spacing w:line="360" w:lineRule="auto"/>
        <w:ind w:firstLine="720"/>
        <w:jc w:val="both"/>
        <w:rPr>
          <w:lang w:eastAsia="ar-SA"/>
        </w:rPr>
      </w:pPr>
    </w:p>
    <w:p w14:paraId="321E01CA" w14:textId="77777777" w:rsidR="00303B0A" w:rsidRDefault="00303B0A" w:rsidP="00297D4A">
      <w:pPr>
        <w:spacing w:line="360" w:lineRule="auto"/>
        <w:ind w:firstLine="720"/>
        <w:jc w:val="both"/>
        <w:rPr>
          <w:lang w:eastAsia="ar-SA"/>
        </w:rPr>
      </w:pPr>
    </w:p>
    <w:p w14:paraId="4437684A" w14:textId="77777777" w:rsidR="00303B0A" w:rsidRDefault="00303B0A" w:rsidP="00297D4A">
      <w:pPr>
        <w:spacing w:line="360" w:lineRule="auto"/>
        <w:ind w:firstLine="720"/>
        <w:jc w:val="both"/>
        <w:rPr>
          <w:lang w:eastAsia="ar-SA"/>
        </w:rPr>
      </w:pPr>
    </w:p>
    <w:p w14:paraId="1CA8CAC8" w14:textId="77777777" w:rsidR="00303B0A" w:rsidRDefault="00303B0A" w:rsidP="00297D4A">
      <w:pPr>
        <w:spacing w:line="360" w:lineRule="auto"/>
        <w:ind w:firstLine="720"/>
        <w:jc w:val="both"/>
        <w:rPr>
          <w:lang w:eastAsia="ar-SA"/>
        </w:rPr>
      </w:pPr>
    </w:p>
    <w:p w14:paraId="127823B7" w14:textId="77777777" w:rsidR="00303B0A" w:rsidRDefault="00303B0A" w:rsidP="00297D4A">
      <w:pPr>
        <w:spacing w:line="360" w:lineRule="auto"/>
        <w:ind w:firstLine="720"/>
        <w:jc w:val="both"/>
        <w:rPr>
          <w:lang w:eastAsia="ar-SA"/>
        </w:rPr>
      </w:pPr>
    </w:p>
    <w:p w14:paraId="25FEDAC8" w14:textId="77777777" w:rsidR="00303B0A" w:rsidRDefault="00303B0A" w:rsidP="00297D4A">
      <w:pPr>
        <w:spacing w:line="360" w:lineRule="auto"/>
        <w:ind w:firstLine="720"/>
        <w:jc w:val="both"/>
        <w:rPr>
          <w:lang w:eastAsia="ar-SA"/>
        </w:rPr>
      </w:pPr>
    </w:p>
    <w:p w14:paraId="1CA3E014" w14:textId="036020B7" w:rsidR="00303B0A" w:rsidRDefault="00303B0A" w:rsidP="00C4381F">
      <w:pPr>
        <w:spacing w:line="360" w:lineRule="auto"/>
        <w:jc w:val="both"/>
        <w:rPr>
          <w:lang w:eastAsia="ar-SA"/>
        </w:rPr>
      </w:pPr>
    </w:p>
    <w:p w14:paraId="55D82F83" w14:textId="77777777" w:rsidR="00303B0A" w:rsidRDefault="00303B0A" w:rsidP="00297D4A">
      <w:pPr>
        <w:pStyle w:val="Cabealho2"/>
        <w:numPr>
          <w:ilvl w:val="0"/>
          <w:numId w:val="0"/>
        </w:numPr>
        <w:spacing w:line="360" w:lineRule="auto"/>
        <w:ind w:left="576" w:hanging="576"/>
        <w:jc w:val="both"/>
      </w:pPr>
      <w:bookmarkStart w:id="38" w:name="_Toc517642838"/>
      <w:r>
        <w:lastRenderedPageBreak/>
        <w:t>2.5 Administrador ou funcionário</w:t>
      </w:r>
      <w:r w:rsidRPr="007327DA">
        <w:t xml:space="preserve"> pode editar utilizadores</w:t>
      </w:r>
      <w:r>
        <w:t xml:space="preserve"> comuns</w:t>
      </w:r>
      <w:bookmarkEnd w:id="38"/>
    </w:p>
    <w:p w14:paraId="61A3A308" w14:textId="77777777" w:rsidR="00303B0A" w:rsidRPr="009919EA" w:rsidRDefault="00303B0A" w:rsidP="00297D4A">
      <w:pPr>
        <w:spacing w:line="360" w:lineRule="auto"/>
        <w:ind w:firstLine="576"/>
        <w:jc w:val="both"/>
      </w:pPr>
      <w:r>
        <w:t xml:space="preserve">-Permite ao administrador ou funcionário editar os utilizadores da biblioteca. </w:t>
      </w:r>
    </w:p>
    <w:p w14:paraId="5DB26011" w14:textId="77777777" w:rsidR="00303B0A" w:rsidRDefault="00303B0A" w:rsidP="00297D4A">
      <w:pPr>
        <w:pStyle w:val="Cabealho3"/>
        <w:spacing w:line="360" w:lineRule="auto"/>
        <w:jc w:val="both"/>
        <w:rPr>
          <w:lang w:eastAsia="ar-SA"/>
        </w:rPr>
      </w:pPr>
      <w:bookmarkStart w:id="39" w:name="_Toc517642839"/>
      <w:r>
        <w:rPr>
          <w:lang w:eastAsia="ar-SA"/>
        </w:rPr>
        <w:t>Atores (elementos externos ao sistema)</w:t>
      </w:r>
      <w:bookmarkEnd w:id="39"/>
    </w:p>
    <w:p w14:paraId="1F1C572D" w14:textId="77777777" w:rsidR="00303B0A" w:rsidRPr="009919EA" w:rsidRDefault="00303B0A" w:rsidP="00297D4A">
      <w:pPr>
        <w:spacing w:line="360" w:lineRule="auto"/>
        <w:ind w:left="720"/>
        <w:jc w:val="both"/>
        <w:rPr>
          <w:lang w:eastAsia="ar-SA"/>
        </w:rPr>
      </w:pPr>
      <w:r>
        <w:rPr>
          <w:lang w:eastAsia="ar-SA"/>
        </w:rPr>
        <w:t>Administrador ou funcionário.</w:t>
      </w:r>
    </w:p>
    <w:p w14:paraId="1D491B83" w14:textId="77777777" w:rsidR="00303B0A" w:rsidRDefault="00303B0A" w:rsidP="00297D4A">
      <w:pPr>
        <w:pStyle w:val="Cabealho3"/>
        <w:spacing w:line="360" w:lineRule="auto"/>
        <w:jc w:val="both"/>
        <w:rPr>
          <w:lang w:eastAsia="ar-SA"/>
        </w:rPr>
      </w:pPr>
      <w:bookmarkStart w:id="40" w:name="_Toc517642840"/>
      <w:r>
        <w:rPr>
          <w:lang w:eastAsia="ar-SA"/>
        </w:rPr>
        <w:t>Pré-condições</w:t>
      </w:r>
      <w:bookmarkEnd w:id="40"/>
    </w:p>
    <w:p w14:paraId="18B132FB" w14:textId="77777777" w:rsidR="00303B0A" w:rsidRDefault="00303B0A" w:rsidP="00297D4A">
      <w:pPr>
        <w:spacing w:line="360" w:lineRule="auto"/>
        <w:ind w:firstLine="720"/>
        <w:jc w:val="both"/>
        <w:rPr>
          <w:lang w:eastAsia="ar-SA"/>
        </w:rPr>
      </w:pPr>
      <w:r>
        <w:rPr>
          <w:lang w:eastAsia="ar-SA"/>
        </w:rPr>
        <w:t>- Administrador ou funcionário estar conectado.</w:t>
      </w:r>
    </w:p>
    <w:p w14:paraId="60FD781C" w14:textId="77777777" w:rsidR="00303B0A" w:rsidRDefault="00303B0A" w:rsidP="00297D4A">
      <w:pPr>
        <w:spacing w:line="360" w:lineRule="auto"/>
        <w:ind w:firstLine="720"/>
        <w:jc w:val="both"/>
        <w:rPr>
          <w:lang w:eastAsia="ar-SA"/>
        </w:rPr>
      </w:pPr>
      <w:r>
        <w:rPr>
          <w:lang w:eastAsia="ar-SA"/>
        </w:rPr>
        <w:t>- O utilizador tem de estar registado.</w:t>
      </w:r>
    </w:p>
    <w:p w14:paraId="76F5BB76" w14:textId="77777777" w:rsidR="00303B0A" w:rsidRPr="003F6AB9" w:rsidRDefault="00303B0A" w:rsidP="00297D4A">
      <w:pPr>
        <w:pStyle w:val="Cabealho3"/>
        <w:spacing w:line="360" w:lineRule="auto"/>
        <w:jc w:val="both"/>
        <w:rPr>
          <w:lang w:eastAsia="ar-SA"/>
        </w:rPr>
      </w:pPr>
      <w:bookmarkStart w:id="41" w:name="_Toc517642841"/>
      <w:r>
        <w:rPr>
          <w:lang w:eastAsia="ar-SA"/>
        </w:rPr>
        <w:t>Sequência de acontecimentos</w:t>
      </w:r>
      <w:bookmarkEnd w:id="41"/>
    </w:p>
    <w:p w14:paraId="4C259048" w14:textId="77777777" w:rsidR="00303B0A" w:rsidRDefault="00303B0A" w:rsidP="00297D4A">
      <w:pPr>
        <w:spacing w:line="360" w:lineRule="auto"/>
        <w:ind w:left="720"/>
        <w:jc w:val="both"/>
        <w:rPr>
          <w:lang w:eastAsia="ar-SA"/>
        </w:rPr>
      </w:pPr>
      <w:r>
        <w:rPr>
          <w:lang w:eastAsia="ar-SA"/>
        </w:rPr>
        <w:t>- O admin/funcionário escolhe a opção de editar utilizadores comuns</w:t>
      </w:r>
    </w:p>
    <w:p w14:paraId="581D0215" w14:textId="77777777" w:rsidR="00303B0A" w:rsidRDefault="00303B0A" w:rsidP="00297D4A">
      <w:pPr>
        <w:spacing w:line="360" w:lineRule="auto"/>
        <w:ind w:left="720"/>
        <w:jc w:val="both"/>
        <w:rPr>
          <w:lang w:eastAsia="ar-SA"/>
        </w:rPr>
      </w:pPr>
      <w:r>
        <w:rPr>
          <w:lang w:eastAsia="ar-SA"/>
        </w:rPr>
        <w:t>- O sistema pede o número do utilizador comum</w:t>
      </w:r>
    </w:p>
    <w:p w14:paraId="6BE5B6FE" w14:textId="77777777" w:rsidR="00303B0A" w:rsidRDefault="00303B0A" w:rsidP="00297D4A">
      <w:pPr>
        <w:spacing w:line="360" w:lineRule="auto"/>
        <w:ind w:left="720"/>
        <w:jc w:val="both"/>
        <w:rPr>
          <w:lang w:eastAsia="ar-SA"/>
        </w:rPr>
      </w:pPr>
      <w:r>
        <w:rPr>
          <w:lang w:eastAsia="ar-SA"/>
        </w:rPr>
        <w:t>- O admin/funcionário introduz os novos dados</w:t>
      </w:r>
    </w:p>
    <w:p w14:paraId="66AA2688" w14:textId="77777777" w:rsidR="00303B0A" w:rsidRDefault="00303B0A" w:rsidP="00297D4A">
      <w:pPr>
        <w:spacing w:line="360" w:lineRule="auto"/>
        <w:ind w:left="720"/>
        <w:jc w:val="both"/>
        <w:rPr>
          <w:lang w:eastAsia="ar-SA"/>
        </w:rPr>
      </w:pPr>
      <w:r>
        <w:rPr>
          <w:lang w:eastAsia="ar-SA"/>
        </w:rPr>
        <w:t>- O sistema confirma a alteração feita</w:t>
      </w:r>
    </w:p>
    <w:p w14:paraId="28951DC7" w14:textId="77777777" w:rsidR="00303B0A" w:rsidRDefault="00303B0A" w:rsidP="00297D4A">
      <w:pPr>
        <w:pStyle w:val="Cabealho3"/>
        <w:spacing w:line="360" w:lineRule="auto"/>
        <w:jc w:val="both"/>
        <w:rPr>
          <w:lang w:eastAsia="ar-SA"/>
        </w:rPr>
      </w:pPr>
      <w:bookmarkStart w:id="42" w:name="_Toc517642842"/>
      <w:r>
        <w:rPr>
          <w:lang w:eastAsia="ar-SA"/>
        </w:rPr>
        <w:t>Caminhos alternativos</w:t>
      </w:r>
      <w:bookmarkEnd w:id="42"/>
    </w:p>
    <w:p w14:paraId="7BA4241F" w14:textId="77777777" w:rsidR="00303B0A" w:rsidRPr="0061171A" w:rsidRDefault="00303B0A" w:rsidP="00297D4A">
      <w:pPr>
        <w:spacing w:line="360" w:lineRule="auto"/>
        <w:ind w:left="720"/>
        <w:jc w:val="both"/>
        <w:rPr>
          <w:lang w:eastAsia="ar-SA"/>
        </w:rPr>
      </w:pPr>
      <w:r>
        <w:rPr>
          <w:lang w:eastAsia="ar-SA"/>
        </w:rPr>
        <w:t>-Não.</w:t>
      </w:r>
    </w:p>
    <w:p w14:paraId="630AA861" w14:textId="77777777" w:rsidR="00303B0A" w:rsidRDefault="00303B0A" w:rsidP="00297D4A">
      <w:pPr>
        <w:pStyle w:val="Cabealho3"/>
        <w:spacing w:line="360" w:lineRule="auto"/>
        <w:jc w:val="both"/>
      </w:pPr>
      <w:bookmarkStart w:id="43" w:name="_Toc517642843"/>
      <w:r>
        <w:rPr>
          <w:lang w:eastAsia="ar-SA"/>
        </w:rPr>
        <w:t>Pós-condições</w:t>
      </w:r>
      <w:bookmarkEnd w:id="43"/>
    </w:p>
    <w:p w14:paraId="2AEA7977" w14:textId="77777777" w:rsidR="00303B0A" w:rsidRDefault="00303B0A" w:rsidP="00297D4A">
      <w:pPr>
        <w:spacing w:line="360" w:lineRule="auto"/>
        <w:ind w:firstLine="576"/>
        <w:jc w:val="both"/>
        <w:rPr>
          <w:lang w:eastAsia="ar-SA"/>
        </w:rPr>
      </w:pPr>
      <w:r>
        <w:rPr>
          <w:lang w:eastAsia="ar-SA"/>
        </w:rPr>
        <w:t xml:space="preserve">  -Não.</w:t>
      </w:r>
    </w:p>
    <w:p w14:paraId="0042971C" w14:textId="77777777" w:rsidR="00303B0A" w:rsidRDefault="00303B0A" w:rsidP="00297D4A">
      <w:pPr>
        <w:spacing w:line="360" w:lineRule="auto"/>
        <w:ind w:firstLine="576"/>
        <w:jc w:val="both"/>
        <w:rPr>
          <w:lang w:eastAsia="ar-SA"/>
        </w:rPr>
      </w:pPr>
    </w:p>
    <w:p w14:paraId="15ABCE96" w14:textId="77777777" w:rsidR="00303B0A" w:rsidRDefault="00303B0A" w:rsidP="00297D4A">
      <w:pPr>
        <w:spacing w:line="360" w:lineRule="auto"/>
        <w:ind w:firstLine="576"/>
        <w:jc w:val="both"/>
        <w:rPr>
          <w:lang w:eastAsia="ar-SA"/>
        </w:rPr>
      </w:pPr>
    </w:p>
    <w:p w14:paraId="7B2119EC" w14:textId="77777777" w:rsidR="00303B0A" w:rsidRDefault="00303B0A" w:rsidP="00297D4A">
      <w:pPr>
        <w:spacing w:line="360" w:lineRule="auto"/>
        <w:ind w:firstLine="576"/>
        <w:jc w:val="both"/>
        <w:rPr>
          <w:lang w:eastAsia="ar-SA"/>
        </w:rPr>
      </w:pPr>
    </w:p>
    <w:p w14:paraId="3FEC5B3E" w14:textId="77777777" w:rsidR="00303B0A" w:rsidRDefault="00303B0A" w:rsidP="00297D4A">
      <w:pPr>
        <w:spacing w:line="360" w:lineRule="auto"/>
        <w:ind w:firstLine="576"/>
        <w:jc w:val="both"/>
        <w:rPr>
          <w:lang w:eastAsia="ar-SA"/>
        </w:rPr>
      </w:pPr>
    </w:p>
    <w:p w14:paraId="697523C6" w14:textId="77777777" w:rsidR="00303B0A" w:rsidRDefault="00303B0A" w:rsidP="00297D4A">
      <w:pPr>
        <w:spacing w:line="360" w:lineRule="auto"/>
        <w:ind w:firstLine="576"/>
        <w:jc w:val="both"/>
        <w:rPr>
          <w:lang w:eastAsia="ar-SA"/>
        </w:rPr>
      </w:pPr>
    </w:p>
    <w:p w14:paraId="4DEA635B" w14:textId="77777777" w:rsidR="00303B0A" w:rsidRDefault="00303B0A" w:rsidP="00297D4A">
      <w:pPr>
        <w:spacing w:line="360" w:lineRule="auto"/>
        <w:ind w:firstLine="576"/>
        <w:jc w:val="both"/>
        <w:rPr>
          <w:lang w:eastAsia="ar-SA"/>
        </w:rPr>
      </w:pPr>
    </w:p>
    <w:p w14:paraId="33F280A3" w14:textId="77777777" w:rsidR="00303B0A" w:rsidRDefault="00303B0A" w:rsidP="00297D4A">
      <w:pPr>
        <w:spacing w:line="360" w:lineRule="auto"/>
        <w:ind w:firstLine="576"/>
        <w:jc w:val="both"/>
        <w:rPr>
          <w:lang w:eastAsia="ar-SA"/>
        </w:rPr>
      </w:pPr>
    </w:p>
    <w:p w14:paraId="793DBA3D" w14:textId="77777777" w:rsidR="00303B0A" w:rsidRDefault="00303B0A" w:rsidP="00297D4A">
      <w:pPr>
        <w:spacing w:line="360" w:lineRule="auto"/>
        <w:ind w:firstLine="576"/>
        <w:jc w:val="both"/>
        <w:rPr>
          <w:lang w:eastAsia="ar-SA"/>
        </w:rPr>
      </w:pPr>
    </w:p>
    <w:p w14:paraId="501EABDF" w14:textId="77777777" w:rsidR="00303B0A" w:rsidRDefault="00303B0A" w:rsidP="00297D4A">
      <w:pPr>
        <w:spacing w:line="360" w:lineRule="auto"/>
        <w:ind w:firstLine="576"/>
        <w:jc w:val="both"/>
        <w:rPr>
          <w:lang w:eastAsia="ar-SA"/>
        </w:rPr>
      </w:pPr>
    </w:p>
    <w:p w14:paraId="43B471A3" w14:textId="77777777" w:rsidR="00303B0A" w:rsidRDefault="00303B0A" w:rsidP="00297D4A">
      <w:pPr>
        <w:spacing w:line="360" w:lineRule="auto"/>
        <w:ind w:firstLine="576"/>
        <w:jc w:val="both"/>
        <w:rPr>
          <w:lang w:eastAsia="ar-SA"/>
        </w:rPr>
      </w:pPr>
    </w:p>
    <w:p w14:paraId="31826AD3" w14:textId="01FA8463" w:rsidR="00303B0A" w:rsidRDefault="00303B0A" w:rsidP="00C4381F">
      <w:pPr>
        <w:spacing w:line="360" w:lineRule="auto"/>
        <w:jc w:val="both"/>
        <w:rPr>
          <w:lang w:eastAsia="ar-SA"/>
        </w:rPr>
      </w:pPr>
    </w:p>
    <w:p w14:paraId="7348E908" w14:textId="77777777" w:rsidR="00303B0A" w:rsidRDefault="00303B0A" w:rsidP="00297D4A">
      <w:pPr>
        <w:spacing w:line="360" w:lineRule="auto"/>
        <w:ind w:firstLine="576"/>
        <w:jc w:val="both"/>
        <w:rPr>
          <w:lang w:eastAsia="ar-SA"/>
        </w:rPr>
      </w:pPr>
    </w:p>
    <w:p w14:paraId="4F20C394" w14:textId="77777777" w:rsidR="00303B0A" w:rsidRDefault="00303B0A" w:rsidP="00297D4A">
      <w:pPr>
        <w:pStyle w:val="Cabealho2"/>
        <w:spacing w:line="360" w:lineRule="auto"/>
        <w:jc w:val="both"/>
      </w:pPr>
      <w:bookmarkStart w:id="44" w:name="_Toc517642844"/>
      <w:r w:rsidRPr="0046360E">
        <w:lastRenderedPageBreak/>
        <w:t xml:space="preserve">O administrador pode </w:t>
      </w:r>
      <w:r>
        <w:t xml:space="preserve">fazer </w:t>
      </w:r>
      <w:r w:rsidRPr="0046360E">
        <w:t>backups</w:t>
      </w:r>
      <w:bookmarkEnd w:id="44"/>
    </w:p>
    <w:p w14:paraId="36FBDF5B" w14:textId="77777777" w:rsidR="00303B0A" w:rsidRDefault="00303B0A" w:rsidP="00297D4A">
      <w:pPr>
        <w:spacing w:line="360" w:lineRule="auto"/>
        <w:ind w:firstLine="576"/>
        <w:jc w:val="both"/>
      </w:pPr>
      <w:r>
        <w:rPr>
          <w:lang w:eastAsia="ar-SA"/>
        </w:rPr>
        <w:t>-Permite ao administrador guardar e carregar backups</w:t>
      </w:r>
    </w:p>
    <w:p w14:paraId="77B470AF" w14:textId="77777777" w:rsidR="00303B0A" w:rsidRDefault="00303B0A" w:rsidP="00297D4A">
      <w:pPr>
        <w:pStyle w:val="Cabealho3"/>
        <w:spacing w:line="360" w:lineRule="auto"/>
        <w:jc w:val="both"/>
        <w:rPr>
          <w:lang w:eastAsia="ar-SA"/>
        </w:rPr>
      </w:pPr>
      <w:bookmarkStart w:id="45" w:name="_Toc517642845"/>
      <w:r>
        <w:rPr>
          <w:lang w:eastAsia="ar-SA"/>
        </w:rPr>
        <w:t>Atores (elementos externos ao sistema)</w:t>
      </w:r>
      <w:bookmarkEnd w:id="45"/>
    </w:p>
    <w:p w14:paraId="6053E67A" w14:textId="77777777" w:rsidR="00303B0A" w:rsidRPr="0069671B" w:rsidRDefault="00303B0A" w:rsidP="00297D4A">
      <w:pPr>
        <w:spacing w:line="360" w:lineRule="auto"/>
        <w:ind w:firstLine="720"/>
        <w:jc w:val="both"/>
        <w:rPr>
          <w:lang w:eastAsia="ar-SA"/>
        </w:rPr>
      </w:pPr>
      <w:r>
        <w:rPr>
          <w:lang w:eastAsia="ar-SA"/>
        </w:rPr>
        <w:t>-Administrador</w:t>
      </w:r>
    </w:p>
    <w:p w14:paraId="0DBDCEBC" w14:textId="77777777" w:rsidR="00303B0A" w:rsidRDefault="00303B0A" w:rsidP="00297D4A">
      <w:pPr>
        <w:pStyle w:val="Cabealho3"/>
        <w:spacing w:line="360" w:lineRule="auto"/>
        <w:jc w:val="both"/>
        <w:rPr>
          <w:lang w:eastAsia="ar-SA"/>
        </w:rPr>
      </w:pPr>
      <w:bookmarkStart w:id="46" w:name="_Toc517642846"/>
      <w:r>
        <w:rPr>
          <w:lang w:eastAsia="ar-SA"/>
        </w:rPr>
        <w:t>Pré-condições</w:t>
      </w:r>
      <w:bookmarkEnd w:id="46"/>
    </w:p>
    <w:p w14:paraId="45B0B1CD" w14:textId="77777777" w:rsidR="00303B0A" w:rsidRPr="0069671B" w:rsidRDefault="00303B0A" w:rsidP="00297D4A">
      <w:pPr>
        <w:spacing w:line="360" w:lineRule="auto"/>
        <w:ind w:firstLine="720"/>
        <w:jc w:val="both"/>
        <w:rPr>
          <w:lang w:eastAsia="ar-SA"/>
        </w:rPr>
      </w:pPr>
      <w:r>
        <w:rPr>
          <w:lang w:eastAsia="ar-SA"/>
        </w:rPr>
        <w:t>- O administrador deve estar conectado.</w:t>
      </w:r>
    </w:p>
    <w:p w14:paraId="26A1E575" w14:textId="77777777" w:rsidR="00303B0A" w:rsidRDefault="00303B0A" w:rsidP="00297D4A">
      <w:pPr>
        <w:pStyle w:val="Cabealho3"/>
        <w:spacing w:line="360" w:lineRule="auto"/>
        <w:jc w:val="both"/>
        <w:rPr>
          <w:lang w:eastAsia="ar-SA"/>
        </w:rPr>
      </w:pPr>
      <w:bookmarkStart w:id="47" w:name="_Toc517642847"/>
      <w:r>
        <w:rPr>
          <w:lang w:eastAsia="ar-SA"/>
        </w:rPr>
        <w:t>Sequência de acontecimentos</w:t>
      </w:r>
      <w:bookmarkEnd w:id="47"/>
    </w:p>
    <w:p w14:paraId="2BEC8722" w14:textId="77777777" w:rsidR="00303B0A" w:rsidRDefault="00303B0A" w:rsidP="00297D4A">
      <w:pPr>
        <w:spacing w:line="360" w:lineRule="auto"/>
        <w:ind w:firstLine="720"/>
        <w:jc w:val="both"/>
        <w:rPr>
          <w:lang w:eastAsia="ar-SA"/>
        </w:rPr>
      </w:pPr>
      <w:r>
        <w:rPr>
          <w:lang w:eastAsia="ar-SA"/>
        </w:rPr>
        <w:t>- O utilizador escolhe a opção de fazer backup</w:t>
      </w:r>
    </w:p>
    <w:p w14:paraId="2C08DDB9" w14:textId="77777777" w:rsidR="00303B0A" w:rsidRDefault="00303B0A" w:rsidP="00297D4A">
      <w:pPr>
        <w:spacing w:line="360" w:lineRule="auto"/>
        <w:ind w:firstLine="720"/>
        <w:jc w:val="both"/>
        <w:rPr>
          <w:lang w:eastAsia="ar-SA"/>
        </w:rPr>
      </w:pPr>
      <w:r>
        <w:rPr>
          <w:lang w:eastAsia="ar-SA"/>
        </w:rPr>
        <w:t>- O utilizador escolhe o caminho onde o ficheiro se encontra</w:t>
      </w:r>
    </w:p>
    <w:p w14:paraId="6B2EC8CA" w14:textId="77777777" w:rsidR="00303B0A" w:rsidRDefault="00303B0A" w:rsidP="00297D4A">
      <w:pPr>
        <w:spacing w:line="360" w:lineRule="auto"/>
        <w:ind w:firstLine="720"/>
        <w:jc w:val="both"/>
        <w:rPr>
          <w:lang w:eastAsia="ar-SA"/>
        </w:rPr>
      </w:pPr>
      <w:r>
        <w:rPr>
          <w:lang w:eastAsia="ar-SA"/>
        </w:rPr>
        <w:t>- O utilizador escolhe o ficheiro pretendido</w:t>
      </w:r>
    </w:p>
    <w:p w14:paraId="7CD9CB44" w14:textId="77777777" w:rsidR="00303B0A" w:rsidRPr="0069671B" w:rsidRDefault="00303B0A" w:rsidP="00297D4A">
      <w:pPr>
        <w:spacing w:line="360" w:lineRule="auto"/>
        <w:ind w:firstLine="720"/>
        <w:jc w:val="both"/>
        <w:rPr>
          <w:lang w:eastAsia="ar-SA"/>
        </w:rPr>
      </w:pPr>
      <w:r>
        <w:rPr>
          <w:lang w:eastAsia="ar-SA"/>
        </w:rPr>
        <w:t>- O sistema confirma que restaurou o sistema com sucesso</w:t>
      </w:r>
    </w:p>
    <w:p w14:paraId="4A57E078" w14:textId="77777777" w:rsidR="00303B0A" w:rsidRDefault="00303B0A" w:rsidP="00297D4A">
      <w:pPr>
        <w:pStyle w:val="Cabealho3"/>
        <w:spacing w:line="360" w:lineRule="auto"/>
        <w:jc w:val="both"/>
        <w:rPr>
          <w:lang w:eastAsia="ar-SA"/>
        </w:rPr>
      </w:pPr>
      <w:bookmarkStart w:id="48" w:name="_Toc517642848"/>
      <w:r>
        <w:rPr>
          <w:lang w:eastAsia="ar-SA"/>
        </w:rPr>
        <w:t>Caminhos alternativos</w:t>
      </w:r>
      <w:bookmarkEnd w:id="48"/>
    </w:p>
    <w:p w14:paraId="284B43AC" w14:textId="77777777" w:rsidR="00303B0A" w:rsidRPr="0069671B" w:rsidRDefault="00303B0A" w:rsidP="00297D4A">
      <w:pPr>
        <w:spacing w:line="360" w:lineRule="auto"/>
        <w:ind w:firstLine="720"/>
        <w:jc w:val="both"/>
        <w:rPr>
          <w:lang w:eastAsia="ar-SA"/>
        </w:rPr>
      </w:pPr>
      <w:r>
        <w:rPr>
          <w:lang w:eastAsia="ar-SA"/>
        </w:rPr>
        <w:t>-Não.</w:t>
      </w:r>
    </w:p>
    <w:p w14:paraId="6A6FDC6C" w14:textId="77777777" w:rsidR="00303B0A" w:rsidRDefault="00303B0A" w:rsidP="00297D4A">
      <w:pPr>
        <w:pStyle w:val="Cabealho3"/>
        <w:spacing w:line="360" w:lineRule="auto"/>
        <w:jc w:val="both"/>
        <w:rPr>
          <w:lang w:eastAsia="ar-SA"/>
        </w:rPr>
      </w:pPr>
      <w:bookmarkStart w:id="49" w:name="_Toc517642849"/>
      <w:r>
        <w:rPr>
          <w:lang w:eastAsia="ar-SA"/>
        </w:rPr>
        <w:t>Pós-condições</w:t>
      </w:r>
      <w:bookmarkEnd w:id="49"/>
    </w:p>
    <w:p w14:paraId="60680B40" w14:textId="77777777" w:rsidR="00303B0A" w:rsidRDefault="00303B0A" w:rsidP="00297D4A">
      <w:pPr>
        <w:spacing w:line="360" w:lineRule="auto"/>
        <w:ind w:firstLine="576"/>
        <w:jc w:val="both"/>
        <w:rPr>
          <w:lang w:eastAsia="ar-SA"/>
        </w:rPr>
      </w:pPr>
      <w:r>
        <w:rPr>
          <w:lang w:eastAsia="ar-SA"/>
        </w:rPr>
        <w:t>-Não.</w:t>
      </w:r>
    </w:p>
    <w:p w14:paraId="1284854C" w14:textId="77777777" w:rsidR="00303B0A" w:rsidRDefault="00303B0A" w:rsidP="00297D4A">
      <w:pPr>
        <w:spacing w:line="360" w:lineRule="auto"/>
        <w:ind w:firstLine="576"/>
        <w:jc w:val="both"/>
        <w:rPr>
          <w:lang w:eastAsia="ar-SA"/>
        </w:rPr>
      </w:pPr>
    </w:p>
    <w:p w14:paraId="00FA6F6F" w14:textId="77777777" w:rsidR="00303B0A" w:rsidRDefault="00303B0A" w:rsidP="00297D4A">
      <w:pPr>
        <w:spacing w:line="360" w:lineRule="auto"/>
        <w:ind w:firstLine="576"/>
        <w:jc w:val="both"/>
        <w:rPr>
          <w:lang w:eastAsia="ar-SA"/>
        </w:rPr>
      </w:pPr>
    </w:p>
    <w:p w14:paraId="229198FE" w14:textId="77777777" w:rsidR="00303B0A" w:rsidRDefault="00303B0A" w:rsidP="00297D4A">
      <w:pPr>
        <w:spacing w:line="360" w:lineRule="auto"/>
        <w:ind w:firstLine="576"/>
        <w:jc w:val="both"/>
        <w:rPr>
          <w:lang w:eastAsia="ar-SA"/>
        </w:rPr>
      </w:pPr>
    </w:p>
    <w:p w14:paraId="46A70D6F" w14:textId="77777777" w:rsidR="00303B0A" w:rsidRDefault="00303B0A" w:rsidP="00297D4A">
      <w:pPr>
        <w:spacing w:line="360" w:lineRule="auto"/>
        <w:ind w:firstLine="576"/>
        <w:jc w:val="both"/>
        <w:rPr>
          <w:lang w:eastAsia="ar-SA"/>
        </w:rPr>
      </w:pPr>
    </w:p>
    <w:p w14:paraId="11BB3368" w14:textId="77777777" w:rsidR="00303B0A" w:rsidRDefault="00303B0A" w:rsidP="00297D4A">
      <w:pPr>
        <w:spacing w:line="360" w:lineRule="auto"/>
        <w:ind w:firstLine="576"/>
        <w:jc w:val="both"/>
        <w:rPr>
          <w:lang w:eastAsia="ar-SA"/>
        </w:rPr>
      </w:pPr>
    </w:p>
    <w:p w14:paraId="55AFD0EE" w14:textId="77777777" w:rsidR="00303B0A" w:rsidRDefault="00303B0A" w:rsidP="00297D4A">
      <w:pPr>
        <w:spacing w:line="360" w:lineRule="auto"/>
        <w:ind w:firstLine="576"/>
        <w:jc w:val="both"/>
        <w:rPr>
          <w:lang w:eastAsia="ar-SA"/>
        </w:rPr>
      </w:pPr>
    </w:p>
    <w:p w14:paraId="54EF247C" w14:textId="77777777" w:rsidR="00303B0A" w:rsidRDefault="00303B0A" w:rsidP="00297D4A">
      <w:pPr>
        <w:spacing w:line="360" w:lineRule="auto"/>
        <w:ind w:firstLine="576"/>
        <w:jc w:val="both"/>
        <w:rPr>
          <w:lang w:eastAsia="ar-SA"/>
        </w:rPr>
      </w:pPr>
    </w:p>
    <w:p w14:paraId="755783B5" w14:textId="77777777" w:rsidR="00303B0A" w:rsidRDefault="00303B0A" w:rsidP="00297D4A">
      <w:pPr>
        <w:spacing w:line="360" w:lineRule="auto"/>
        <w:ind w:firstLine="576"/>
        <w:jc w:val="both"/>
        <w:rPr>
          <w:lang w:eastAsia="ar-SA"/>
        </w:rPr>
      </w:pPr>
    </w:p>
    <w:p w14:paraId="3964AEB7" w14:textId="77777777" w:rsidR="00303B0A" w:rsidRDefault="00303B0A" w:rsidP="00297D4A">
      <w:pPr>
        <w:spacing w:line="360" w:lineRule="auto"/>
        <w:ind w:firstLine="576"/>
        <w:jc w:val="both"/>
        <w:rPr>
          <w:lang w:eastAsia="ar-SA"/>
        </w:rPr>
      </w:pPr>
    </w:p>
    <w:p w14:paraId="668F74F9" w14:textId="77777777" w:rsidR="00303B0A" w:rsidRDefault="00303B0A" w:rsidP="00297D4A">
      <w:pPr>
        <w:spacing w:line="360" w:lineRule="auto"/>
        <w:ind w:firstLine="576"/>
        <w:jc w:val="both"/>
        <w:rPr>
          <w:lang w:eastAsia="ar-SA"/>
        </w:rPr>
      </w:pPr>
    </w:p>
    <w:p w14:paraId="2687075C" w14:textId="63CDC52F" w:rsidR="00303B0A" w:rsidRDefault="00303B0A" w:rsidP="00297D4A">
      <w:pPr>
        <w:spacing w:line="360" w:lineRule="auto"/>
        <w:jc w:val="both"/>
        <w:rPr>
          <w:lang w:eastAsia="ar-SA"/>
        </w:rPr>
      </w:pPr>
    </w:p>
    <w:p w14:paraId="68127AEE" w14:textId="77777777" w:rsidR="00C4381F" w:rsidRDefault="00C4381F" w:rsidP="00297D4A">
      <w:pPr>
        <w:spacing w:line="360" w:lineRule="auto"/>
        <w:jc w:val="both"/>
        <w:rPr>
          <w:lang w:eastAsia="ar-SA"/>
        </w:rPr>
      </w:pPr>
    </w:p>
    <w:p w14:paraId="25320D4B" w14:textId="77777777" w:rsidR="00303B0A" w:rsidRDefault="00303B0A" w:rsidP="00297D4A">
      <w:pPr>
        <w:spacing w:line="360" w:lineRule="auto"/>
        <w:jc w:val="both"/>
        <w:rPr>
          <w:lang w:eastAsia="ar-SA"/>
        </w:rPr>
      </w:pPr>
    </w:p>
    <w:p w14:paraId="0C34CAEB" w14:textId="77777777" w:rsidR="00303B0A" w:rsidRDefault="00303B0A" w:rsidP="00297D4A">
      <w:pPr>
        <w:pStyle w:val="Cabealho2"/>
        <w:spacing w:line="360" w:lineRule="auto"/>
        <w:jc w:val="both"/>
      </w:pPr>
      <w:bookmarkStart w:id="50" w:name="_Toc517642850"/>
      <w:r>
        <w:lastRenderedPageBreak/>
        <w:t>Administrador ou funcionário pode editar livros</w:t>
      </w:r>
      <w:bookmarkEnd w:id="50"/>
      <w:r>
        <w:t xml:space="preserve"> </w:t>
      </w:r>
    </w:p>
    <w:p w14:paraId="60595696" w14:textId="77777777" w:rsidR="00303B0A" w:rsidRPr="00621919" w:rsidRDefault="00303B0A" w:rsidP="00297D4A">
      <w:pPr>
        <w:spacing w:line="360" w:lineRule="auto"/>
        <w:ind w:left="576"/>
        <w:jc w:val="both"/>
      </w:pPr>
      <w:r>
        <w:t>-Permite editar livros desatualizados ou com alguma falha no sistema.</w:t>
      </w:r>
    </w:p>
    <w:p w14:paraId="5E5BA1B1" w14:textId="77777777" w:rsidR="00303B0A" w:rsidRDefault="00303B0A" w:rsidP="00297D4A">
      <w:pPr>
        <w:pStyle w:val="Cabealho3"/>
        <w:spacing w:line="360" w:lineRule="auto"/>
        <w:jc w:val="both"/>
        <w:rPr>
          <w:lang w:eastAsia="ar-SA"/>
        </w:rPr>
      </w:pPr>
      <w:bookmarkStart w:id="51" w:name="_Toc517642851"/>
      <w:r>
        <w:rPr>
          <w:lang w:eastAsia="ar-SA"/>
        </w:rPr>
        <w:t>Atores (elementos externos ao sistema)</w:t>
      </w:r>
      <w:bookmarkEnd w:id="51"/>
    </w:p>
    <w:p w14:paraId="7C56DE09" w14:textId="77777777" w:rsidR="00303B0A" w:rsidRPr="009919EA" w:rsidRDefault="00303B0A" w:rsidP="00297D4A">
      <w:pPr>
        <w:spacing w:line="360" w:lineRule="auto"/>
        <w:ind w:left="720"/>
        <w:jc w:val="both"/>
        <w:rPr>
          <w:lang w:eastAsia="ar-SA"/>
        </w:rPr>
      </w:pPr>
      <w:r>
        <w:rPr>
          <w:lang w:eastAsia="ar-SA"/>
        </w:rPr>
        <w:t>-Administrador ou funcionário</w:t>
      </w:r>
    </w:p>
    <w:p w14:paraId="2B90FE33" w14:textId="77777777" w:rsidR="00303B0A" w:rsidRDefault="00303B0A" w:rsidP="00297D4A">
      <w:pPr>
        <w:pStyle w:val="Cabealho3"/>
        <w:spacing w:line="360" w:lineRule="auto"/>
        <w:jc w:val="both"/>
        <w:rPr>
          <w:lang w:eastAsia="ar-SA"/>
        </w:rPr>
      </w:pPr>
      <w:bookmarkStart w:id="52" w:name="_Toc517642852"/>
      <w:r>
        <w:rPr>
          <w:lang w:eastAsia="ar-SA"/>
        </w:rPr>
        <w:t>Pré-condições</w:t>
      </w:r>
      <w:bookmarkEnd w:id="52"/>
    </w:p>
    <w:p w14:paraId="7474B8F9" w14:textId="77777777" w:rsidR="00303B0A" w:rsidRDefault="00303B0A" w:rsidP="00297D4A">
      <w:pPr>
        <w:spacing w:line="360" w:lineRule="auto"/>
        <w:ind w:firstLine="720"/>
        <w:jc w:val="both"/>
        <w:rPr>
          <w:lang w:eastAsia="ar-SA"/>
        </w:rPr>
      </w:pPr>
      <w:r>
        <w:rPr>
          <w:lang w:eastAsia="ar-SA"/>
        </w:rPr>
        <w:t>- Admin/funcionário estar conectado.</w:t>
      </w:r>
    </w:p>
    <w:p w14:paraId="3CE92F7A" w14:textId="77777777" w:rsidR="00303B0A" w:rsidRDefault="00303B0A" w:rsidP="00297D4A">
      <w:pPr>
        <w:spacing w:line="360" w:lineRule="auto"/>
        <w:ind w:firstLine="720"/>
        <w:jc w:val="both"/>
        <w:rPr>
          <w:lang w:eastAsia="ar-SA"/>
        </w:rPr>
      </w:pPr>
      <w:r>
        <w:rPr>
          <w:lang w:eastAsia="ar-SA"/>
        </w:rPr>
        <w:t>- O livro tem de estar registado no sistema.</w:t>
      </w:r>
    </w:p>
    <w:p w14:paraId="58CF4172" w14:textId="77777777" w:rsidR="00303B0A" w:rsidRDefault="00303B0A" w:rsidP="00297D4A">
      <w:pPr>
        <w:pStyle w:val="Cabealho3"/>
        <w:spacing w:line="360" w:lineRule="auto"/>
        <w:jc w:val="both"/>
        <w:rPr>
          <w:lang w:eastAsia="ar-SA"/>
        </w:rPr>
      </w:pPr>
      <w:bookmarkStart w:id="53" w:name="_Toc517642853"/>
      <w:r>
        <w:rPr>
          <w:lang w:eastAsia="ar-SA"/>
        </w:rPr>
        <w:t>Sequência de acontecimentos</w:t>
      </w:r>
      <w:bookmarkEnd w:id="53"/>
    </w:p>
    <w:p w14:paraId="220EA25C" w14:textId="77777777" w:rsidR="00303B0A" w:rsidRDefault="00303B0A" w:rsidP="00297D4A">
      <w:pPr>
        <w:spacing w:line="360" w:lineRule="auto"/>
        <w:ind w:left="720"/>
        <w:jc w:val="both"/>
        <w:rPr>
          <w:lang w:eastAsia="ar-SA"/>
        </w:rPr>
      </w:pPr>
      <w:r>
        <w:rPr>
          <w:lang w:eastAsia="ar-SA"/>
        </w:rPr>
        <w:t>- O Admin/funcionário escolhe a opção de editar livro</w:t>
      </w:r>
    </w:p>
    <w:p w14:paraId="26776523" w14:textId="77777777" w:rsidR="00303B0A" w:rsidRDefault="00303B0A" w:rsidP="00297D4A">
      <w:pPr>
        <w:spacing w:line="360" w:lineRule="auto"/>
        <w:ind w:left="720"/>
        <w:jc w:val="both"/>
        <w:rPr>
          <w:lang w:eastAsia="ar-SA"/>
        </w:rPr>
      </w:pPr>
      <w:r>
        <w:rPr>
          <w:lang w:eastAsia="ar-SA"/>
        </w:rPr>
        <w:t>- O sistema pede o número do livro</w:t>
      </w:r>
    </w:p>
    <w:p w14:paraId="4D6FAEA7" w14:textId="77777777" w:rsidR="00303B0A" w:rsidRDefault="00303B0A" w:rsidP="00297D4A">
      <w:pPr>
        <w:spacing w:line="360" w:lineRule="auto"/>
        <w:ind w:left="720"/>
        <w:jc w:val="both"/>
        <w:rPr>
          <w:lang w:eastAsia="ar-SA"/>
        </w:rPr>
      </w:pPr>
      <w:r>
        <w:rPr>
          <w:lang w:eastAsia="ar-SA"/>
        </w:rPr>
        <w:t>- O sistema abre uma janela com a informação do livro</w:t>
      </w:r>
    </w:p>
    <w:p w14:paraId="508C2CAF" w14:textId="77777777" w:rsidR="00303B0A" w:rsidRDefault="00303B0A" w:rsidP="00297D4A">
      <w:pPr>
        <w:spacing w:line="360" w:lineRule="auto"/>
        <w:ind w:left="720"/>
        <w:jc w:val="both"/>
        <w:rPr>
          <w:lang w:eastAsia="ar-SA"/>
        </w:rPr>
      </w:pPr>
      <w:r>
        <w:rPr>
          <w:lang w:eastAsia="ar-SA"/>
        </w:rPr>
        <w:t>- O Admin/funcionário introduz os novos dados nos campos pretendidos</w:t>
      </w:r>
    </w:p>
    <w:p w14:paraId="2C9B249F" w14:textId="77777777" w:rsidR="00303B0A" w:rsidRPr="009919EA" w:rsidRDefault="00303B0A" w:rsidP="00297D4A">
      <w:pPr>
        <w:spacing w:line="360" w:lineRule="auto"/>
        <w:ind w:left="720"/>
        <w:jc w:val="both"/>
        <w:rPr>
          <w:lang w:eastAsia="ar-SA"/>
        </w:rPr>
      </w:pPr>
      <w:r>
        <w:rPr>
          <w:lang w:eastAsia="ar-SA"/>
        </w:rPr>
        <w:t>- O sistema confirma os novos dados</w:t>
      </w:r>
    </w:p>
    <w:p w14:paraId="56D8A294" w14:textId="77777777" w:rsidR="00303B0A" w:rsidRDefault="00303B0A" w:rsidP="00297D4A">
      <w:pPr>
        <w:pStyle w:val="Cabealho3"/>
        <w:spacing w:line="360" w:lineRule="auto"/>
        <w:jc w:val="both"/>
        <w:rPr>
          <w:lang w:eastAsia="ar-SA"/>
        </w:rPr>
      </w:pPr>
      <w:bookmarkStart w:id="54" w:name="_Toc517642854"/>
      <w:r>
        <w:rPr>
          <w:lang w:eastAsia="ar-SA"/>
        </w:rPr>
        <w:t>Caminhos alternativos</w:t>
      </w:r>
      <w:bookmarkEnd w:id="54"/>
    </w:p>
    <w:p w14:paraId="4FE1F828" w14:textId="77777777" w:rsidR="00303B0A" w:rsidRPr="00621919" w:rsidRDefault="00303B0A" w:rsidP="00297D4A">
      <w:pPr>
        <w:spacing w:line="360" w:lineRule="auto"/>
        <w:ind w:left="720"/>
        <w:jc w:val="both"/>
        <w:rPr>
          <w:lang w:eastAsia="ar-SA"/>
        </w:rPr>
      </w:pPr>
      <w:r>
        <w:rPr>
          <w:lang w:eastAsia="ar-SA"/>
        </w:rPr>
        <w:t>-Não.</w:t>
      </w:r>
    </w:p>
    <w:p w14:paraId="2AFA020E" w14:textId="77777777" w:rsidR="00303B0A" w:rsidRDefault="00303B0A" w:rsidP="00297D4A">
      <w:pPr>
        <w:pStyle w:val="Cabealho3"/>
        <w:spacing w:line="360" w:lineRule="auto"/>
        <w:jc w:val="both"/>
      </w:pPr>
      <w:bookmarkStart w:id="55" w:name="_Toc517642855"/>
      <w:r>
        <w:rPr>
          <w:lang w:eastAsia="ar-SA"/>
        </w:rPr>
        <w:t>Pós-condições</w:t>
      </w:r>
      <w:bookmarkEnd w:id="55"/>
    </w:p>
    <w:p w14:paraId="542D9FA9" w14:textId="77777777" w:rsidR="00303B0A" w:rsidRDefault="00303B0A" w:rsidP="00297D4A">
      <w:pPr>
        <w:spacing w:line="360" w:lineRule="auto"/>
        <w:ind w:left="720"/>
        <w:jc w:val="both"/>
        <w:rPr>
          <w:lang w:eastAsia="ar-SA"/>
        </w:rPr>
      </w:pPr>
      <w:r>
        <w:rPr>
          <w:lang w:eastAsia="ar-SA"/>
        </w:rPr>
        <w:t>-Não.</w:t>
      </w:r>
    </w:p>
    <w:p w14:paraId="755308A8" w14:textId="77777777" w:rsidR="00303B0A" w:rsidRDefault="00303B0A" w:rsidP="00297D4A">
      <w:pPr>
        <w:spacing w:line="360" w:lineRule="auto"/>
        <w:ind w:left="720"/>
        <w:jc w:val="both"/>
        <w:rPr>
          <w:lang w:eastAsia="ar-SA"/>
        </w:rPr>
      </w:pPr>
    </w:p>
    <w:p w14:paraId="0D801550" w14:textId="77777777" w:rsidR="00303B0A" w:rsidRDefault="00303B0A" w:rsidP="00297D4A">
      <w:pPr>
        <w:spacing w:line="360" w:lineRule="auto"/>
        <w:ind w:left="720"/>
        <w:jc w:val="both"/>
        <w:rPr>
          <w:lang w:eastAsia="ar-SA"/>
        </w:rPr>
      </w:pPr>
    </w:p>
    <w:p w14:paraId="05BE5058" w14:textId="77777777" w:rsidR="00303B0A" w:rsidRDefault="00303B0A" w:rsidP="00297D4A">
      <w:pPr>
        <w:spacing w:line="360" w:lineRule="auto"/>
        <w:ind w:left="720"/>
        <w:jc w:val="both"/>
        <w:rPr>
          <w:lang w:eastAsia="ar-SA"/>
        </w:rPr>
      </w:pPr>
    </w:p>
    <w:p w14:paraId="711CEEDF" w14:textId="77777777" w:rsidR="00303B0A" w:rsidRDefault="00303B0A" w:rsidP="00297D4A">
      <w:pPr>
        <w:spacing w:line="360" w:lineRule="auto"/>
        <w:ind w:left="720"/>
        <w:jc w:val="both"/>
        <w:rPr>
          <w:lang w:eastAsia="ar-SA"/>
        </w:rPr>
      </w:pPr>
    </w:p>
    <w:p w14:paraId="7E04D5F9" w14:textId="77777777" w:rsidR="00303B0A" w:rsidRDefault="00303B0A" w:rsidP="00297D4A">
      <w:pPr>
        <w:spacing w:line="360" w:lineRule="auto"/>
        <w:ind w:left="720"/>
        <w:jc w:val="both"/>
        <w:rPr>
          <w:lang w:eastAsia="ar-SA"/>
        </w:rPr>
      </w:pPr>
    </w:p>
    <w:p w14:paraId="1A91A021" w14:textId="77777777" w:rsidR="00303B0A" w:rsidRDefault="00303B0A" w:rsidP="00297D4A">
      <w:pPr>
        <w:spacing w:line="360" w:lineRule="auto"/>
        <w:ind w:left="720"/>
        <w:jc w:val="both"/>
        <w:rPr>
          <w:lang w:eastAsia="ar-SA"/>
        </w:rPr>
      </w:pPr>
    </w:p>
    <w:p w14:paraId="5FB8D067" w14:textId="77777777" w:rsidR="00303B0A" w:rsidRDefault="00303B0A" w:rsidP="00297D4A">
      <w:pPr>
        <w:spacing w:line="360" w:lineRule="auto"/>
        <w:ind w:left="720"/>
        <w:jc w:val="both"/>
        <w:rPr>
          <w:lang w:eastAsia="ar-SA"/>
        </w:rPr>
      </w:pPr>
    </w:p>
    <w:p w14:paraId="20085192" w14:textId="16BA6B91" w:rsidR="00303B0A" w:rsidRDefault="00303B0A" w:rsidP="00297D4A">
      <w:pPr>
        <w:spacing w:line="360" w:lineRule="auto"/>
        <w:ind w:left="720"/>
        <w:jc w:val="both"/>
        <w:rPr>
          <w:lang w:eastAsia="ar-SA"/>
        </w:rPr>
      </w:pPr>
    </w:p>
    <w:p w14:paraId="08BD4643" w14:textId="1C96B0D1" w:rsidR="00C4381F" w:rsidRDefault="00C4381F" w:rsidP="00297D4A">
      <w:pPr>
        <w:spacing w:line="360" w:lineRule="auto"/>
        <w:ind w:left="720"/>
        <w:jc w:val="both"/>
        <w:rPr>
          <w:lang w:eastAsia="ar-SA"/>
        </w:rPr>
      </w:pPr>
    </w:p>
    <w:p w14:paraId="5C0A152B" w14:textId="0CDC1A5B" w:rsidR="00C4381F" w:rsidRDefault="00C4381F" w:rsidP="00297D4A">
      <w:pPr>
        <w:spacing w:line="360" w:lineRule="auto"/>
        <w:ind w:left="720"/>
        <w:jc w:val="both"/>
        <w:rPr>
          <w:lang w:eastAsia="ar-SA"/>
        </w:rPr>
      </w:pPr>
    </w:p>
    <w:p w14:paraId="72EBDEC9" w14:textId="77777777" w:rsidR="00C4381F" w:rsidRPr="008D4066" w:rsidRDefault="00C4381F" w:rsidP="00297D4A">
      <w:pPr>
        <w:spacing w:line="360" w:lineRule="auto"/>
        <w:ind w:left="720"/>
        <w:jc w:val="both"/>
        <w:rPr>
          <w:lang w:eastAsia="ar-SA"/>
        </w:rPr>
      </w:pPr>
    </w:p>
    <w:p w14:paraId="7A2E119F" w14:textId="77777777" w:rsidR="00303B0A" w:rsidRDefault="00303B0A" w:rsidP="00297D4A">
      <w:pPr>
        <w:pStyle w:val="Cabealho2"/>
        <w:spacing w:line="360" w:lineRule="auto"/>
        <w:jc w:val="both"/>
      </w:pPr>
      <w:bookmarkStart w:id="56" w:name="_Toc517642856"/>
      <w:r>
        <w:lastRenderedPageBreak/>
        <w:t>Administrador ou funcionário pode apagar livros do sistema.</w:t>
      </w:r>
      <w:bookmarkEnd w:id="56"/>
    </w:p>
    <w:p w14:paraId="5466FAD2" w14:textId="77777777" w:rsidR="00303B0A" w:rsidRPr="009919EA" w:rsidRDefault="0087616D" w:rsidP="00297D4A">
      <w:pPr>
        <w:spacing w:line="360" w:lineRule="auto"/>
        <w:ind w:firstLine="576"/>
        <w:jc w:val="both"/>
      </w:pPr>
      <w:r>
        <w:t xml:space="preserve">-Permite </w:t>
      </w:r>
      <w:r w:rsidR="00303B0A">
        <w:t>que não haja livros no sistema que já não existam fisicamente na biblioteca.</w:t>
      </w:r>
    </w:p>
    <w:p w14:paraId="0DB12016" w14:textId="77777777" w:rsidR="00303B0A" w:rsidRDefault="00303B0A" w:rsidP="00297D4A">
      <w:pPr>
        <w:pStyle w:val="Cabealho3"/>
        <w:spacing w:line="360" w:lineRule="auto"/>
        <w:jc w:val="both"/>
        <w:rPr>
          <w:lang w:eastAsia="ar-SA"/>
        </w:rPr>
      </w:pPr>
      <w:bookmarkStart w:id="57" w:name="_Toc517642857"/>
      <w:r>
        <w:rPr>
          <w:lang w:eastAsia="ar-SA"/>
        </w:rPr>
        <w:t>Atores (elementos externos ao sistema)</w:t>
      </w:r>
      <w:bookmarkEnd w:id="57"/>
    </w:p>
    <w:p w14:paraId="5F289EA4" w14:textId="77777777" w:rsidR="00303B0A" w:rsidRPr="009919EA" w:rsidRDefault="00303B0A" w:rsidP="00297D4A">
      <w:pPr>
        <w:spacing w:line="360" w:lineRule="auto"/>
        <w:ind w:left="720"/>
        <w:jc w:val="both"/>
        <w:rPr>
          <w:lang w:eastAsia="ar-SA"/>
        </w:rPr>
      </w:pPr>
      <w:r>
        <w:rPr>
          <w:lang w:eastAsia="ar-SA"/>
        </w:rPr>
        <w:t>-Administrador ou funcionário</w:t>
      </w:r>
    </w:p>
    <w:p w14:paraId="345AF1B0" w14:textId="77777777" w:rsidR="00303B0A" w:rsidRDefault="00303B0A" w:rsidP="00297D4A">
      <w:pPr>
        <w:pStyle w:val="Cabealho3"/>
        <w:spacing w:line="360" w:lineRule="auto"/>
        <w:jc w:val="both"/>
        <w:rPr>
          <w:lang w:eastAsia="ar-SA"/>
        </w:rPr>
      </w:pPr>
      <w:bookmarkStart w:id="58" w:name="_Toc517642858"/>
      <w:r>
        <w:rPr>
          <w:lang w:eastAsia="ar-SA"/>
        </w:rPr>
        <w:t>Pré-condições</w:t>
      </w:r>
      <w:bookmarkEnd w:id="58"/>
    </w:p>
    <w:p w14:paraId="1FF6CD4C" w14:textId="77777777" w:rsidR="00303B0A" w:rsidRDefault="00303B0A" w:rsidP="00297D4A">
      <w:pPr>
        <w:spacing w:line="360" w:lineRule="auto"/>
        <w:ind w:firstLine="720"/>
        <w:jc w:val="both"/>
        <w:rPr>
          <w:lang w:eastAsia="ar-SA"/>
        </w:rPr>
      </w:pPr>
      <w:r>
        <w:rPr>
          <w:lang w:eastAsia="ar-SA"/>
        </w:rPr>
        <w:t>- Admin/funcionário estar conectado.</w:t>
      </w:r>
    </w:p>
    <w:p w14:paraId="5A2EA6B6" w14:textId="77777777" w:rsidR="00303B0A" w:rsidRDefault="00303B0A" w:rsidP="00297D4A">
      <w:pPr>
        <w:spacing w:line="360" w:lineRule="auto"/>
        <w:ind w:firstLine="720"/>
        <w:jc w:val="both"/>
        <w:rPr>
          <w:lang w:eastAsia="ar-SA"/>
        </w:rPr>
      </w:pPr>
      <w:r>
        <w:rPr>
          <w:lang w:eastAsia="ar-SA"/>
        </w:rPr>
        <w:t>- O livro tem de estar registado no sistema.</w:t>
      </w:r>
    </w:p>
    <w:p w14:paraId="4ABE869B" w14:textId="77777777" w:rsidR="00303B0A" w:rsidRDefault="00303B0A" w:rsidP="00297D4A">
      <w:pPr>
        <w:spacing w:line="360" w:lineRule="auto"/>
        <w:jc w:val="both"/>
        <w:rPr>
          <w:lang w:eastAsia="ar-SA"/>
        </w:rPr>
      </w:pPr>
    </w:p>
    <w:p w14:paraId="0A3ED722" w14:textId="77777777" w:rsidR="00303B0A" w:rsidRDefault="00303B0A" w:rsidP="00297D4A">
      <w:pPr>
        <w:pStyle w:val="Cabealho3"/>
        <w:spacing w:line="360" w:lineRule="auto"/>
        <w:jc w:val="both"/>
        <w:rPr>
          <w:lang w:eastAsia="ar-SA"/>
        </w:rPr>
      </w:pPr>
      <w:bookmarkStart w:id="59" w:name="_Toc517642859"/>
      <w:r>
        <w:rPr>
          <w:lang w:eastAsia="ar-SA"/>
        </w:rPr>
        <w:t>Sequência de acontecimentos</w:t>
      </w:r>
      <w:bookmarkEnd w:id="59"/>
    </w:p>
    <w:p w14:paraId="27CFD944" w14:textId="77777777" w:rsidR="00303B0A" w:rsidRDefault="00303B0A" w:rsidP="00297D4A">
      <w:pPr>
        <w:spacing w:line="360" w:lineRule="auto"/>
        <w:ind w:left="720"/>
        <w:jc w:val="both"/>
        <w:rPr>
          <w:lang w:eastAsia="ar-SA"/>
        </w:rPr>
      </w:pPr>
      <w:r>
        <w:rPr>
          <w:lang w:eastAsia="ar-SA"/>
        </w:rPr>
        <w:t>- O Admin/funcionário escolhe a opção de apagar livro</w:t>
      </w:r>
    </w:p>
    <w:p w14:paraId="6BCEDC18" w14:textId="77777777" w:rsidR="00303B0A" w:rsidRDefault="00303B0A" w:rsidP="00297D4A">
      <w:pPr>
        <w:spacing w:line="360" w:lineRule="auto"/>
        <w:ind w:left="720"/>
        <w:jc w:val="both"/>
        <w:rPr>
          <w:lang w:eastAsia="ar-SA"/>
        </w:rPr>
      </w:pPr>
      <w:r>
        <w:rPr>
          <w:lang w:eastAsia="ar-SA"/>
        </w:rPr>
        <w:t>- O sistema pede o número do livro</w:t>
      </w:r>
    </w:p>
    <w:p w14:paraId="79DE6F1D" w14:textId="77777777" w:rsidR="00303B0A" w:rsidRDefault="00303B0A" w:rsidP="00297D4A">
      <w:pPr>
        <w:spacing w:line="360" w:lineRule="auto"/>
        <w:ind w:left="720"/>
        <w:jc w:val="both"/>
        <w:rPr>
          <w:lang w:eastAsia="ar-SA"/>
        </w:rPr>
      </w:pPr>
      <w:r>
        <w:rPr>
          <w:lang w:eastAsia="ar-SA"/>
        </w:rPr>
        <w:t>- O Admin/funcionário confirma que pretende apagar o livro</w:t>
      </w:r>
    </w:p>
    <w:p w14:paraId="6559A90A" w14:textId="77777777" w:rsidR="00303B0A" w:rsidRPr="009919EA" w:rsidRDefault="00303B0A" w:rsidP="00297D4A">
      <w:pPr>
        <w:spacing w:line="360" w:lineRule="auto"/>
        <w:ind w:left="720"/>
        <w:jc w:val="both"/>
        <w:rPr>
          <w:lang w:eastAsia="ar-SA"/>
        </w:rPr>
      </w:pPr>
      <w:r>
        <w:rPr>
          <w:lang w:eastAsia="ar-SA"/>
        </w:rPr>
        <w:t xml:space="preserve">- O sistema confirma a operação </w:t>
      </w:r>
    </w:p>
    <w:p w14:paraId="3BB6C810" w14:textId="77777777" w:rsidR="00303B0A" w:rsidRDefault="00303B0A" w:rsidP="00297D4A">
      <w:pPr>
        <w:pStyle w:val="Cabealho3"/>
        <w:spacing w:line="360" w:lineRule="auto"/>
        <w:jc w:val="both"/>
        <w:rPr>
          <w:lang w:eastAsia="ar-SA"/>
        </w:rPr>
      </w:pPr>
      <w:bookmarkStart w:id="60" w:name="_Toc517642860"/>
      <w:r>
        <w:rPr>
          <w:lang w:eastAsia="ar-SA"/>
        </w:rPr>
        <w:t>Caminhos alternativos</w:t>
      </w:r>
      <w:bookmarkEnd w:id="60"/>
    </w:p>
    <w:p w14:paraId="6E25E913" w14:textId="77777777" w:rsidR="00303B0A" w:rsidRPr="00BD711F" w:rsidRDefault="00303B0A" w:rsidP="00297D4A">
      <w:pPr>
        <w:spacing w:line="360" w:lineRule="auto"/>
        <w:ind w:left="720"/>
        <w:jc w:val="both"/>
        <w:rPr>
          <w:lang w:eastAsia="ar-SA"/>
        </w:rPr>
      </w:pPr>
      <w:r>
        <w:rPr>
          <w:lang w:eastAsia="ar-SA"/>
        </w:rPr>
        <w:t>-Não</w:t>
      </w:r>
    </w:p>
    <w:p w14:paraId="3F6B60E2" w14:textId="77777777" w:rsidR="00303B0A" w:rsidRDefault="00303B0A" w:rsidP="00297D4A">
      <w:pPr>
        <w:pStyle w:val="Cabealho3"/>
        <w:spacing w:line="360" w:lineRule="auto"/>
        <w:jc w:val="both"/>
      </w:pPr>
      <w:bookmarkStart w:id="61" w:name="_Toc517642861"/>
      <w:r>
        <w:rPr>
          <w:lang w:eastAsia="ar-SA"/>
        </w:rPr>
        <w:t>Pós-condições</w:t>
      </w:r>
      <w:bookmarkEnd w:id="61"/>
    </w:p>
    <w:p w14:paraId="157095FF" w14:textId="77777777" w:rsidR="00303B0A" w:rsidRDefault="00303B0A" w:rsidP="00297D4A">
      <w:pPr>
        <w:spacing w:line="360" w:lineRule="auto"/>
        <w:ind w:left="720"/>
        <w:jc w:val="both"/>
        <w:rPr>
          <w:lang w:eastAsia="ar-SA"/>
        </w:rPr>
      </w:pPr>
      <w:r>
        <w:rPr>
          <w:lang w:eastAsia="ar-SA"/>
        </w:rPr>
        <w:t>-Não</w:t>
      </w:r>
    </w:p>
    <w:p w14:paraId="1B370D96" w14:textId="77777777" w:rsidR="00303B0A" w:rsidRDefault="00303B0A" w:rsidP="00297D4A">
      <w:pPr>
        <w:spacing w:line="360" w:lineRule="auto"/>
        <w:ind w:left="720"/>
        <w:jc w:val="both"/>
        <w:rPr>
          <w:lang w:eastAsia="ar-SA"/>
        </w:rPr>
      </w:pPr>
    </w:p>
    <w:p w14:paraId="2A1104F1" w14:textId="77777777" w:rsidR="00303B0A" w:rsidRDefault="00303B0A" w:rsidP="00297D4A">
      <w:pPr>
        <w:spacing w:line="360" w:lineRule="auto"/>
        <w:ind w:left="720"/>
        <w:jc w:val="both"/>
        <w:rPr>
          <w:lang w:eastAsia="ar-SA"/>
        </w:rPr>
      </w:pPr>
    </w:p>
    <w:p w14:paraId="69F75608" w14:textId="77777777" w:rsidR="00303B0A" w:rsidRDefault="00303B0A" w:rsidP="00297D4A">
      <w:pPr>
        <w:spacing w:line="360" w:lineRule="auto"/>
        <w:ind w:left="720"/>
        <w:jc w:val="both"/>
        <w:rPr>
          <w:lang w:eastAsia="ar-SA"/>
        </w:rPr>
      </w:pPr>
    </w:p>
    <w:p w14:paraId="50AC71DB" w14:textId="77777777" w:rsidR="00303B0A" w:rsidRDefault="00303B0A" w:rsidP="00297D4A">
      <w:pPr>
        <w:spacing w:line="360" w:lineRule="auto"/>
        <w:ind w:left="720"/>
        <w:jc w:val="both"/>
        <w:rPr>
          <w:lang w:eastAsia="ar-SA"/>
        </w:rPr>
      </w:pPr>
    </w:p>
    <w:p w14:paraId="0298CF8E" w14:textId="77777777" w:rsidR="00303B0A" w:rsidRDefault="00303B0A" w:rsidP="00297D4A">
      <w:pPr>
        <w:spacing w:line="360" w:lineRule="auto"/>
        <w:ind w:left="720"/>
        <w:jc w:val="both"/>
        <w:rPr>
          <w:lang w:eastAsia="ar-SA"/>
        </w:rPr>
      </w:pPr>
    </w:p>
    <w:p w14:paraId="3B5F2AC4" w14:textId="77777777" w:rsidR="00303B0A" w:rsidRDefault="00303B0A" w:rsidP="00297D4A">
      <w:pPr>
        <w:spacing w:line="360" w:lineRule="auto"/>
        <w:ind w:left="720"/>
        <w:jc w:val="both"/>
        <w:rPr>
          <w:lang w:eastAsia="ar-SA"/>
        </w:rPr>
      </w:pPr>
    </w:p>
    <w:p w14:paraId="53F1259E" w14:textId="3FD01A28" w:rsidR="00303B0A" w:rsidRDefault="00303B0A" w:rsidP="00297D4A">
      <w:pPr>
        <w:spacing w:line="360" w:lineRule="auto"/>
        <w:ind w:left="720"/>
        <w:jc w:val="both"/>
        <w:rPr>
          <w:lang w:eastAsia="ar-SA"/>
        </w:rPr>
      </w:pPr>
    </w:p>
    <w:p w14:paraId="2D884AF9" w14:textId="4E08C0A8" w:rsidR="00C4381F" w:rsidRDefault="00C4381F" w:rsidP="00297D4A">
      <w:pPr>
        <w:spacing w:line="360" w:lineRule="auto"/>
        <w:ind w:left="720"/>
        <w:jc w:val="both"/>
        <w:rPr>
          <w:lang w:eastAsia="ar-SA"/>
        </w:rPr>
      </w:pPr>
    </w:p>
    <w:p w14:paraId="40D3B9FC" w14:textId="2B2ED2BB" w:rsidR="00C4381F" w:rsidRDefault="00C4381F" w:rsidP="00297D4A">
      <w:pPr>
        <w:spacing w:line="360" w:lineRule="auto"/>
        <w:ind w:left="720"/>
        <w:jc w:val="both"/>
        <w:rPr>
          <w:lang w:eastAsia="ar-SA"/>
        </w:rPr>
      </w:pPr>
    </w:p>
    <w:p w14:paraId="3E5725E0" w14:textId="77777777" w:rsidR="00C4381F" w:rsidRDefault="00C4381F" w:rsidP="00297D4A">
      <w:pPr>
        <w:spacing w:line="360" w:lineRule="auto"/>
        <w:ind w:left="720"/>
        <w:jc w:val="both"/>
        <w:rPr>
          <w:lang w:eastAsia="ar-SA"/>
        </w:rPr>
      </w:pPr>
    </w:p>
    <w:p w14:paraId="653CF0F8" w14:textId="77777777" w:rsidR="00303B0A" w:rsidRDefault="00303B0A" w:rsidP="00297D4A">
      <w:pPr>
        <w:spacing w:line="360" w:lineRule="auto"/>
        <w:ind w:left="720"/>
        <w:jc w:val="both"/>
        <w:rPr>
          <w:lang w:eastAsia="ar-SA"/>
        </w:rPr>
      </w:pPr>
    </w:p>
    <w:p w14:paraId="6DF53A60" w14:textId="77777777" w:rsidR="00303B0A" w:rsidRDefault="00303B0A" w:rsidP="00297D4A">
      <w:pPr>
        <w:pStyle w:val="Cabealho2"/>
        <w:spacing w:line="360" w:lineRule="auto"/>
        <w:jc w:val="both"/>
      </w:pPr>
      <w:bookmarkStart w:id="62" w:name="_Toc517642862"/>
      <w:r>
        <w:lastRenderedPageBreak/>
        <w:t>Administrador ou funcionário pode fazer a requisição do livro</w:t>
      </w:r>
      <w:bookmarkEnd w:id="62"/>
    </w:p>
    <w:p w14:paraId="73CD5E5F" w14:textId="77777777" w:rsidR="00303B0A" w:rsidRDefault="00303B0A" w:rsidP="00297D4A">
      <w:pPr>
        <w:spacing w:line="360" w:lineRule="auto"/>
        <w:ind w:firstLine="576"/>
        <w:jc w:val="both"/>
      </w:pPr>
      <w:r>
        <w:rPr>
          <w:lang w:eastAsia="ar-SA"/>
        </w:rPr>
        <w:t>-Permite aos utilizadores comuns pedir para requisitar um livro</w:t>
      </w:r>
    </w:p>
    <w:p w14:paraId="28AA5920" w14:textId="77777777" w:rsidR="00303B0A" w:rsidRDefault="00303B0A" w:rsidP="00297D4A">
      <w:pPr>
        <w:pStyle w:val="Cabealho3"/>
        <w:spacing w:line="360" w:lineRule="auto"/>
        <w:jc w:val="both"/>
        <w:rPr>
          <w:lang w:eastAsia="ar-SA"/>
        </w:rPr>
      </w:pPr>
      <w:bookmarkStart w:id="63" w:name="_Toc517642863"/>
      <w:r>
        <w:rPr>
          <w:lang w:eastAsia="ar-SA"/>
        </w:rPr>
        <w:t>Atores (elementos externos ao sistema)</w:t>
      </w:r>
      <w:bookmarkEnd w:id="63"/>
    </w:p>
    <w:p w14:paraId="2A29E8C8" w14:textId="77777777" w:rsidR="00303B0A" w:rsidRPr="0069671B" w:rsidRDefault="00303B0A" w:rsidP="00297D4A">
      <w:pPr>
        <w:spacing w:line="360" w:lineRule="auto"/>
        <w:ind w:firstLine="720"/>
        <w:jc w:val="both"/>
        <w:rPr>
          <w:lang w:eastAsia="ar-SA"/>
        </w:rPr>
      </w:pPr>
      <w:r>
        <w:rPr>
          <w:lang w:eastAsia="ar-SA"/>
        </w:rPr>
        <w:t>-Administrador ou funcionário</w:t>
      </w:r>
    </w:p>
    <w:p w14:paraId="24D4176D" w14:textId="77777777" w:rsidR="00303B0A" w:rsidRPr="0069671B" w:rsidRDefault="00303B0A" w:rsidP="00297D4A">
      <w:pPr>
        <w:spacing w:line="360" w:lineRule="auto"/>
        <w:jc w:val="both"/>
        <w:rPr>
          <w:lang w:eastAsia="ar-SA"/>
        </w:rPr>
      </w:pPr>
    </w:p>
    <w:p w14:paraId="7793711C" w14:textId="77777777" w:rsidR="00303B0A" w:rsidRDefault="00303B0A" w:rsidP="00297D4A">
      <w:pPr>
        <w:pStyle w:val="Cabealho3"/>
        <w:spacing w:line="360" w:lineRule="auto"/>
        <w:jc w:val="both"/>
        <w:rPr>
          <w:lang w:eastAsia="ar-SA"/>
        </w:rPr>
      </w:pPr>
      <w:bookmarkStart w:id="64" w:name="_Toc517642864"/>
      <w:r>
        <w:rPr>
          <w:lang w:eastAsia="ar-SA"/>
        </w:rPr>
        <w:t>Pré-condições</w:t>
      </w:r>
      <w:bookmarkEnd w:id="64"/>
    </w:p>
    <w:p w14:paraId="6E672812" w14:textId="77777777" w:rsidR="00303B0A" w:rsidRPr="0069671B" w:rsidRDefault="00303B0A" w:rsidP="00297D4A">
      <w:pPr>
        <w:spacing w:line="360" w:lineRule="auto"/>
        <w:ind w:firstLine="720"/>
        <w:jc w:val="both"/>
        <w:rPr>
          <w:lang w:eastAsia="ar-SA"/>
        </w:rPr>
      </w:pPr>
      <w:r>
        <w:rPr>
          <w:lang w:eastAsia="ar-SA"/>
        </w:rPr>
        <w:t>-O administrador ou funcionário deve estar conectado.</w:t>
      </w:r>
    </w:p>
    <w:p w14:paraId="06791FC5" w14:textId="77777777" w:rsidR="00303B0A" w:rsidRDefault="00303B0A" w:rsidP="00297D4A">
      <w:pPr>
        <w:pStyle w:val="Cabealho3"/>
        <w:spacing w:line="360" w:lineRule="auto"/>
        <w:jc w:val="both"/>
        <w:rPr>
          <w:lang w:eastAsia="ar-SA"/>
        </w:rPr>
      </w:pPr>
      <w:bookmarkStart w:id="65" w:name="_Toc517642865"/>
      <w:r>
        <w:rPr>
          <w:lang w:eastAsia="ar-SA"/>
        </w:rPr>
        <w:t>Sequência de acontecimentos</w:t>
      </w:r>
      <w:bookmarkEnd w:id="65"/>
    </w:p>
    <w:p w14:paraId="6FC48B53" w14:textId="77777777" w:rsidR="00303B0A" w:rsidRDefault="00303B0A" w:rsidP="00297D4A">
      <w:pPr>
        <w:spacing w:line="360" w:lineRule="auto"/>
        <w:ind w:firstLine="720"/>
        <w:jc w:val="both"/>
        <w:rPr>
          <w:lang w:eastAsia="ar-SA"/>
        </w:rPr>
      </w:pPr>
      <w:r>
        <w:rPr>
          <w:lang w:eastAsia="ar-SA"/>
        </w:rPr>
        <w:t xml:space="preserve">- O Admin/funcionário escolhe a opção de requisição </w:t>
      </w:r>
    </w:p>
    <w:p w14:paraId="6221E949" w14:textId="77777777" w:rsidR="00303B0A" w:rsidRDefault="00303B0A" w:rsidP="00297D4A">
      <w:pPr>
        <w:spacing w:line="360" w:lineRule="auto"/>
        <w:ind w:firstLine="720"/>
        <w:jc w:val="both"/>
        <w:rPr>
          <w:lang w:eastAsia="ar-SA"/>
        </w:rPr>
      </w:pPr>
      <w:r>
        <w:rPr>
          <w:lang w:eastAsia="ar-SA"/>
        </w:rPr>
        <w:t>- O sistema abre uma janela de formulário</w:t>
      </w:r>
    </w:p>
    <w:p w14:paraId="49FF725B" w14:textId="77777777" w:rsidR="00303B0A" w:rsidRDefault="00303B0A" w:rsidP="00297D4A">
      <w:pPr>
        <w:spacing w:line="360" w:lineRule="auto"/>
        <w:ind w:firstLine="720"/>
        <w:jc w:val="both"/>
        <w:rPr>
          <w:lang w:eastAsia="ar-SA"/>
        </w:rPr>
      </w:pPr>
      <w:r>
        <w:rPr>
          <w:lang w:eastAsia="ar-SA"/>
        </w:rPr>
        <w:t>- O Admin/funcionário introduz os dados</w:t>
      </w:r>
    </w:p>
    <w:p w14:paraId="67D2E8EB" w14:textId="77777777" w:rsidR="00303B0A" w:rsidRPr="0069671B" w:rsidRDefault="00303B0A" w:rsidP="00297D4A">
      <w:pPr>
        <w:spacing w:line="360" w:lineRule="auto"/>
        <w:ind w:firstLine="720"/>
        <w:jc w:val="both"/>
        <w:rPr>
          <w:lang w:eastAsia="ar-SA"/>
        </w:rPr>
      </w:pPr>
      <w:r>
        <w:rPr>
          <w:lang w:eastAsia="ar-SA"/>
        </w:rPr>
        <w:t>- O sistema confirma que a operação foi um sucesso.</w:t>
      </w:r>
    </w:p>
    <w:p w14:paraId="213E73BD" w14:textId="77777777" w:rsidR="00303B0A" w:rsidRDefault="00303B0A" w:rsidP="00297D4A">
      <w:pPr>
        <w:pStyle w:val="Cabealho3"/>
        <w:spacing w:line="360" w:lineRule="auto"/>
        <w:jc w:val="both"/>
        <w:rPr>
          <w:lang w:eastAsia="ar-SA"/>
        </w:rPr>
      </w:pPr>
      <w:bookmarkStart w:id="66" w:name="_Toc517642866"/>
      <w:r>
        <w:rPr>
          <w:lang w:eastAsia="ar-SA"/>
        </w:rPr>
        <w:t>Caminhos alternativos</w:t>
      </w:r>
      <w:bookmarkEnd w:id="66"/>
    </w:p>
    <w:p w14:paraId="73EAD081" w14:textId="77777777" w:rsidR="00303B0A" w:rsidRPr="0069671B" w:rsidRDefault="00303B0A" w:rsidP="00297D4A">
      <w:pPr>
        <w:spacing w:line="360" w:lineRule="auto"/>
        <w:ind w:firstLine="720"/>
        <w:jc w:val="both"/>
        <w:rPr>
          <w:lang w:eastAsia="ar-SA"/>
        </w:rPr>
      </w:pPr>
      <w:r>
        <w:rPr>
          <w:lang w:eastAsia="ar-SA"/>
        </w:rPr>
        <w:t>-Não.</w:t>
      </w:r>
    </w:p>
    <w:p w14:paraId="124DE392" w14:textId="77777777" w:rsidR="00303B0A" w:rsidRPr="0069671B" w:rsidRDefault="00303B0A" w:rsidP="00297D4A">
      <w:pPr>
        <w:spacing w:line="360" w:lineRule="auto"/>
        <w:jc w:val="both"/>
        <w:rPr>
          <w:lang w:eastAsia="ar-SA"/>
        </w:rPr>
      </w:pPr>
    </w:p>
    <w:p w14:paraId="51201182" w14:textId="77777777" w:rsidR="00303B0A" w:rsidRDefault="00303B0A" w:rsidP="00297D4A">
      <w:pPr>
        <w:pStyle w:val="Cabealho3"/>
        <w:spacing w:line="360" w:lineRule="auto"/>
        <w:jc w:val="both"/>
        <w:rPr>
          <w:lang w:eastAsia="ar-SA"/>
        </w:rPr>
      </w:pPr>
      <w:bookmarkStart w:id="67" w:name="_Toc517642867"/>
      <w:r>
        <w:rPr>
          <w:lang w:eastAsia="ar-SA"/>
        </w:rPr>
        <w:t>Pós-condições</w:t>
      </w:r>
      <w:bookmarkEnd w:id="67"/>
    </w:p>
    <w:p w14:paraId="564C8E47" w14:textId="77777777" w:rsidR="00303B0A" w:rsidRDefault="00303B0A" w:rsidP="00297D4A">
      <w:pPr>
        <w:spacing w:line="360" w:lineRule="auto"/>
        <w:ind w:left="525"/>
        <w:jc w:val="both"/>
        <w:rPr>
          <w:lang w:eastAsia="ar-SA"/>
        </w:rPr>
      </w:pPr>
      <w:r>
        <w:rPr>
          <w:lang w:eastAsia="ar-SA"/>
        </w:rPr>
        <w:t xml:space="preserve">  -Não. </w:t>
      </w:r>
    </w:p>
    <w:bookmarkEnd w:id="12"/>
    <w:p w14:paraId="51FB22C4" w14:textId="77777777" w:rsidR="00804155" w:rsidRDefault="00804155" w:rsidP="00297D4A">
      <w:pPr>
        <w:spacing w:line="360" w:lineRule="auto"/>
        <w:jc w:val="both"/>
        <w:rPr>
          <w:lang w:eastAsia="ar-SA"/>
        </w:rPr>
      </w:pPr>
    </w:p>
    <w:p w14:paraId="2A71A567" w14:textId="77777777" w:rsidR="00804155" w:rsidRDefault="00804155" w:rsidP="00297D4A">
      <w:pPr>
        <w:pStyle w:val="Cabealho1"/>
        <w:tabs>
          <w:tab w:val="left" w:pos="432"/>
        </w:tabs>
        <w:spacing w:line="360" w:lineRule="auto"/>
        <w:jc w:val="both"/>
      </w:pPr>
      <w:bookmarkStart w:id="68" w:name="_Toc517642868"/>
      <w:r>
        <w:lastRenderedPageBreak/>
        <w:t>Requisitos Não Funcionais</w:t>
      </w:r>
      <w:r w:rsidR="009311B9">
        <w:t xml:space="preserve"> </w:t>
      </w:r>
      <w:r w:rsidR="009A36C1">
        <w:t>(Falta Fazer)</w:t>
      </w:r>
      <w:bookmarkEnd w:id="68"/>
    </w:p>
    <w:p w14:paraId="64E31EFB" w14:textId="77777777" w:rsidR="00804155" w:rsidRDefault="00804155" w:rsidP="00297D4A">
      <w:pPr>
        <w:spacing w:line="360" w:lineRule="auto"/>
        <w:jc w:val="both"/>
      </w:pPr>
      <w:r>
        <w:rPr>
          <w:lang w:eastAsia="ar-SA"/>
        </w:rPr>
        <w:t>[Outros aspetos, que não a funcionalidade do sistema,  que também são requisitos do sistema. Estes aspetos incluem a performance do sistema, custo e outras características genéricas tais como fiabilidade, segurança ou portabilidade. Outros requisitos não funcionais são aspetos relacionados com o processo de desenvolvimento e com aspetos humanos.]</w:t>
      </w:r>
    </w:p>
    <w:p w14:paraId="782876B8" w14:textId="77777777" w:rsidR="00804155" w:rsidRDefault="00804155" w:rsidP="00297D4A">
      <w:pPr>
        <w:pStyle w:val="Cabealho2"/>
        <w:tabs>
          <w:tab w:val="left" w:pos="576"/>
        </w:tabs>
        <w:spacing w:line="360" w:lineRule="auto"/>
        <w:jc w:val="both"/>
      </w:pPr>
      <w:bookmarkStart w:id="69" w:name="_Toc517642869"/>
      <w:r>
        <w:t>Requisitos do Sistema Não Funcionais</w:t>
      </w:r>
      <w:bookmarkEnd w:id="69"/>
    </w:p>
    <w:p w14:paraId="435F747E" w14:textId="77777777" w:rsidR="00804155" w:rsidRDefault="00804155" w:rsidP="00297D4A">
      <w:pPr>
        <w:spacing w:line="360" w:lineRule="auto"/>
        <w:jc w:val="both"/>
      </w:pPr>
      <w:r>
        <w:t>[Alguns dos requisitos que podem ser especificados incluem:</w:t>
      </w:r>
    </w:p>
    <w:p w14:paraId="4004E528" w14:textId="77777777" w:rsidR="00804155" w:rsidRDefault="00804155" w:rsidP="00297D4A">
      <w:pPr>
        <w:numPr>
          <w:ilvl w:val="0"/>
          <w:numId w:val="4"/>
        </w:numPr>
        <w:tabs>
          <w:tab w:val="left" w:pos="720"/>
        </w:tabs>
        <w:spacing w:line="360" w:lineRule="auto"/>
        <w:jc w:val="both"/>
      </w:pPr>
      <w:r>
        <w:rPr>
          <w:lang w:eastAsia="ar-SA"/>
        </w:rPr>
        <w:t>Performance (temporal e espacial)</w:t>
      </w:r>
    </w:p>
    <w:p w14:paraId="16D81224" w14:textId="77777777" w:rsidR="00804155" w:rsidRDefault="00804155" w:rsidP="00297D4A">
      <w:pPr>
        <w:numPr>
          <w:ilvl w:val="0"/>
          <w:numId w:val="4"/>
        </w:numPr>
        <w:tabs>
          <w:tab w:val="left" w:pos="720"/>
        </w:tabs>
        <w:spacing w:line="360" w:lineRule="auto"/>
        <w:jc w:val="both"/>
      </w:pPr>
      <w:r>
        <w:rPr>
          <w:lang w:eastAsia="ar-SA"/>
        </w:rPr>
        <w:t xml:space="preserve">Ambiente operacional (hardware, </w:t>
      </w:r>
      <w:r w:rsidR="00686EBF">
        <w:rPr>
          <w:lang w:eastAsia="ar-SA"/>
        </w:rPr>
        <w:t>software, ...</w:t>
      </w:r>
      <w:r>
        <w:rPr>
          <w:lang w:eastAsia="ar-SA"/>
        </w:rPr>
        <w:t>)</w:t>
      </w:r>
    </w:p>
    <w:p w14:paraId="7A3CA40D" w14:textId="77777777" w:rsidR="00804155" w:rsidRDefault="00804155" w:rsidP="00297D4A">
      <w:pPr>
        <w:numPr>
          <w:ilvl w:val="0"/>
          <w:numId w:val="4"/>
        </w:numPr>
        <w:tabs>
          <w:tab w:val="left" w:pos="720"/>
        </w:tabs>
        <w:spacing w:line="360" w:lineRule="auto"/>
        <w:jc w:val="both"/>
      </w:pPr>
      <w:r>
        <w:rPr>
          <w:lang w:eastAsia="ar-SA"/>
        </w:rPr>
        <w:t>Cumprimento de Standards</w:t>
      </w:r>
    </w:p>
    <w:p w14:paraId="036E70AD" w14:textId="77777777" w:rsidR="00804155" w:rsidRDefault="00804155" w:rsidP="00297D4A">
      <w:pPr>
        <w:numPr>
          <w:ilvl w:val="0"/>
          <w:numId w:val="4"/>
        </w:numPr>
        <w:tabs>
          <w:tab w:val="left" w:pos="720"/>
        </w:tabs>
        <w:spacing w:line="360" w:lineRule="auto"/>
        <w:jc w:val="both"/>
      </w:pPr>
      <w:r>
        <w:rPr>
          <w:lang w:eastAsia="ar-SA"/>
        </w:rPr>
        <w:t>Características genéricas (fiabilidade, robustez, precisão dos dados, segurança, ...)]</w:t>
      </w:r>
    </w:p>
    <w:p w14:paraId="3EE54A54" w14:textId="77777777" w:rsidR="00804155" w:rsidRDefault="00804155" w:rsidP="00297D4A">
      <w:pPr>
        <w:pStyle w:val="Cabealho2"/>
        <w:tabs>
          <w:tab w:val="left" w:pos="576"/>
        </w:tabs>
        <w:spacing w:line="360" w:lineRule="auto"/>
        <w:jc w:val="both"/>
      </w:pPr>
      <w:bookmarkStart w:id="70" w:name="_Toc517642870"/>
      <w:r>
        <w:t>Requisitos do Processo</w:t>
      </w:r>
      <w:bookmarkEnd w:id="70"/>
    </w:p>
    <w:p w14:paraId="7D615C2B" w14:textId="77777777" w:rsidR="00804155" w:rsidRDefault="00804155" w:rsidP="00297D4A">
      <w:pPr>
        <w:spacing w:line="360" w:lineRule="auto"/>
        <w:jc w:val="both"/>
      </w:pPr>
      <w:r>
        <w:t>[Alguns dos requisitos que podem ser especificados incluem:</w:t>
      </w:r>
    </w:p>
    <w:p w14:paraId="1B19CDCB" w14:textId="77777777" w:rsidR="00804155" w:rsidRDefault="00804155" w:rsidP="00297D4A">
      <w:pPr>
        <w:numPr>
          <w:ilvl w:val="0"/>
          <w:numId w:val="6"/>
        </w:numPr>
        <w:tabs>
          <w:tab w:val="left" w:pos="720"/>
        </w:tabs>
        <w:spacing w:line="360" w:lineRule="auto"/>
        <w:jc w:val="both"/>
      </w:pPr>
      <w:r>
        <w:rPr>
          <w:lang w:eastAsia="ar-SA"/>
        </w:rPr>
        <w:t>Tempo de desenvolvimento</w:t>
      </w:r>
    </w:p>
    <w:p w14:paraId="47F89513" w14:textId="77777777" w:rsidR="00804155" w:rsidRDefault="00804155" w:rsidP="00297D4A">
      <w:pPr>
        <w:numPr>
          <w:ilvl w:val="0"/>
          <w:numId w:val="6"/>
        </w:numPr>
        <w:tabs>
          <w:tab w:val="left" w:pos="720"/>
        </w:tabs>
        <w:spacing w:line="360" w:lineRule="auto"/>
        <w:jc w:val="both"/>
      </w:pPr>
      <w:r>
        <w:rPr>
          <w:lang w:eastAsia="ar-SA"/>
        </w:rPr>
        <w:t>Custo de desenvolvimento</w:t>
      </w:r>
    </w:p>
    <w:p w14:paraId="267BD9D0" w14:textId="77777777" w:rsidR="00804155" w:rsidRDefault="00804155" w:rsidP="00297D4A">
      <w:pPr>
        <w:numPr>
          <w:ilvl w:val="0"/>
          <w:numId w:val="6"/>
        </w:numPr>
        <w:tabs>
          <w:tab w:val="left" w:pos="720"/>
        </w:tabs>
        <w:spacing w:line="360" w:lineRule="auto"/>
        <w:jc w:val="both"/>
      </w:pPr>
      <w:r>
        <w:rPr>
          <w:lang w:eastAsia="ar-SA"/>
        </w:rPr>
        <w:t>Entregas de software</w:t>
      </w:r>
    </w:p>
    <w:p w14:paraId="785FC737" w14:textId="77777777" w:rsidR="00804155" w:rsidRDefault="00804155" w:rsidP="00297D4A">
      <w:pPr>
        <w:numPr>
          <w:ilvl w:val="0"/>
          <w:numId w:val="6"/>
        </w:numPr>
        <w:tabs>
          <w:tab w:val="left" w:pos="720"/>
        </w:tabs>
        <w:spacing w:line="360" w:lineRule="auto"/>
        <w:jc w:val="both"/>
      </w:pPr>
      <w:r>
        <w:rPr>
          <w:lang w:eastAsia="ar-SA"/>
        </w:rPr>
        <w:t>Relatórios]</w:t>
      </w:r>
    </w:p>
    <w:p w14:paraId="0D6A9433" w14:textId="77777777" w:rsidR="00804155" w:rsidRDefault="00804155" w:rsidP="00297D4A">
      <w:pPr>
        <w:pStyle w:val="Cabealho2"/>
        <w:tabs>
          <w:tab w:val="left" w:pos="576"/>
        </w:tabs>
        <w:spacing w:line="360" w:lineRule="auto"/>
        <w:jc w:val="both"/>
      </w:pPr>
      <w:bookmarkStart w:id="71" w:name="_Toc517642871"/>
      <w:r>
        <w:t>Requisitos de Pessoal</w:t>
      </w:r>
      <w:bookmarkEnd w:id="71"/>
    </w:p>
    <w:p w14:paraId="4CC42EE2" w14:textId="77777777" w:rsidR="00804155" w:rsidRDefault="00804155" w:rsidP="00297D4A">
      <w:pPr>
        <w:spacing w:line="360" w:lineRule="auto"/>
        <w:jc w:val="both"/>
      </w:pPr>
      <w:r>
        <w:t>[Alguns dos requisitos que podem ser especificados incluem:</w:t>
      </w:r>
    </w:p>
    <w:p w14:paraId="1D478373" w14:textId="77777777" w:rsidR="00804155" w:rsidRDefault="00804155" w:rsidP="00297D4A">
      <w:pPr>
        <w:numPr>
          <w:ilvl w:val="0"/>
          <w:numId w:val="3"/>
        </w:numPr>
        <w:tabs>
          <w:tab w:val="left" w:pos="720"/>
        </w:tabs>
        <w:spacing w:line="360" w:lineRule="auto"/>
        <w:jc w:val="both"/>
      </w:pPr>
      <w:r>
        <w:rPr>
          <w:lang w:eastAsia="ar-SA"/>
        </w:rPr>
        <w:t>Membros da equipa de desenvolvimento (formação, certificação, ...)</w:t>
      </w:r>
    </w:p>
    <w:p w14:paraId="5B8A831B" w14:textId="77777777" w:rsidR="00804155" w:rsidRDefault="00804155" w:rsidP="00297D4A">
      <w:pPr>
        <w:numPr>
          <w:ilvl w:val="0"/>
          <w:numId w:val="3"/>
        </w:numPr>
        <w:tabs>
          <w:tab w:val="left" w:pos="720"/>
        </w:tabs>
        <w:spacing w:line="360" w:lineRule="auto"/>
        <w:jc w:val="both"/>
      </w:pPr>
      <w:r>
        <w:rPr>
          <w:lang w:eastAsia="ar-SA"/>
        </w:rPr>
        <w:t>Utilizadores (formação, necessidades especiais, ...)]</w:t>
      </w:r>
    </w:p>
    <w:p w14:paraId="6BD482B7" w14:textId="77777777" w:rsidR="00804155" w:rsidRDefault="00804155" w:rsidP="00297D4A">
      <w:pPr>
        <w:pStyle w:val="Cabealho1"/>
        <w:tabs>
          <w:tab w:val="left" w:pos="432"/>
        </w:tabs>
        <w:spacing w:line="360" w:lineRule="auto"/>
        <w:jc w:val="both"/>
      </w:pPr>
      <w:bookmarkStart w:id="72" w:name="_Toc517642872"/>
      <w:r>
        <w:lastRenderedPageBreak/>
        <w:t>Perspetiva de Desenvolvimento</w:t>
      </w:r>
      <w:bookmarkEnd w:id="72"/>
    </w:p>
    <w:p w14:paraId="52A79380" w14:textId="5C5533B8" w:rsidR="00804155" w:rsidRDefault="00382AE1" w:rsidP="00297D4A">
      <w:pPr>
        <w:spacing w:line="360" w:lineRule="auto"/>
        <w:jc w:val="both"/>
      </w:pPr>
      <w:r>
        <w:rPr>
          <w:noProof/>
        </w:rPr>
        <w:drawing>
          <wp:anchor distT="0" distB="0" distL="114300" distR="114300" simplePos="0" relativeHeight="251658240" behindDoc="1" locked="0" layoutInCell="1" allowOverlap="1" wp14:anchorId="25DF6B01" wp14:editId="1C3FF2E0">
            <wp:simplePos x="0" y="0"/>
            <wp:positionH relativeFrom="column">
              <wp:posOffset>-930910</wp:posOffset>
            </wp:positionH>
            <wp:positionV relativeFrom="paragraph">
              <wp:posOffset>177165</wp:posOffset>
            </wp:positionV>
            <wp:extent cx="7583170" cy="3848100"/>
            <wp:effectExtent l="0" t="0" r="0" b="0"/>
            <wp:wrapNone/>
            <wp:docPr id="3" name="Imagem 3"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3170" cy="3848100"/>
                    </a:xfrm>
                    <a:prstGeom prst="rect">
                      <a:avLst/>
                    </a:prstGeom>
                    <a:noFill/>
                  </pic:spPr>
                </pic:pic>
              </a:graphicData>
            </a:graphic>
            <wp14:sizeRelH relativeFrom="page">
              <wp14:pctWidth>0</wp14:pctWidth>
            </wp14:sizeRelH>
            <wp14:sizeRelV relativeFrom="page">
              <wp14:pctHeight>0</wp14:pctHeight>
            </wp14:sizeRelV>
          </wp:anchor>
        </w:drawing>
      </w:r>
    </w:p>
    <w:p w14:paraId="01D27A6F" w14:textId="77777777" w:rsidR="00804155" w:rsidRDefault="00804155" w:rsidP="00297D4A">
      <w:pPr>
        <w:spacing w:line="360" w:lineRule="auto"/>
        <w:jc w:val="both"/>
      </w:pPr>
    </w:p>
    <w:sectPr w:rsidR="00804155">
      <w:headerReference w:type="default" r:id="rId10"/>
      <w:footerReference w:type="default" r:id="rId11"/>
      <w:pgSz w:w="11906" w:h="16838"/>
      <w:pgMar w:top="1134" w:right="1134" w:bottom="1411" w:left="1418" w:header="72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A2639" w14:textId="77777777" w:rsidR="00D57A28" w:rsidRDefault="00D57A28">
      <w:r>
        <w:separator/>
      </w:r>
    </w:p>
  </w:endnote>
  <w:endnote w:type="continuationSeparator" w:id="0">
    <w:p w14:paraId="5DECB857" w14:textId="77777777" w:rsidR="00D57A28" w:rsidRDefault="00D57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Gill Sans">
    <w:altName w:val="Arial"/>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C2F25" w14:textId="5B48BB84" w:rsidR="00804155" w:rsidRDefault="00804155">
    <w:pPr>
      <w:pStyle w:val="Rodap"/>
      <w:tabs>
        <w:tab w:val="clear" w:pos="8306"/>
        <w:tab w:val="right" w:pos="9180"/>
      </w:tabs>
    </w:pPr>
    <w:r w:rsidRPr="00382AE1">
      <w:rPr>
        <w:b/>
        <w:bCs/>
        <w:spacing w:val="40"/>
        <w:sz w:val="20"/>
        <w14:shadow w14:blurRad="50800" w14:dist="38100" w14:dir="2700000" w14:sx="100000" w14:sy="100000" w14:kx="0" w14:ky="0" w14:algn="tl">
          <w14:srgbClr w14:val="000000">
            <w14:alpha w14:val="60000"/>
          </w14:srgbClr>
        </w14:shadow>
      </w:rPr>
      <w:t>Relatório de Especificação de Requisitos</w:t>
    </w:r>
    <w:r w:rsidRPr="00382AE1">
      <w:rPr>
        <w:b/>
        <w:bCs/>
        <w:spacing w:val="40"/>
        <w:sz w:val="20"/>
        <w14:shadow w14:blurRad="50800" w14:dist="38100" w14:dir="2700000" w14:sx="100000" w14:sy="100000" w14:kx="0" w14:ky="0" w14:algn="tl">
          <w14:srgbClr w14:val="000000">
            <w14:alpha w14:val="60000"/>
          </w14:srgbClr>
        </w14:shadow>
      </w:rPr>
      <w:tab/>
    </w:r>
    <w:r w:rsidRPr="00382AE1">
      <w:rPr>
        <w:b/>
        <w:bCs/>
        <w:spacing w:val="40"/>
        <w:sz w:val="20"/>
        <w14:shadow w14:blurRad="50800" w14:dist="38100" w14:dir="2700000" w14:sx="100000" w14:sy="100000" w14:kx="0" w14:ky="0" w14:algn="tl">
          <w14:srgbClr w14:val="000000">
            <w14:alpha w14:val="60000"/>
          </w14:srgbClr>
        </w14:shadow>
      </w:rPr>
      <w:fldChar w:fldCharType="begin"/>
    </w:r>
    <w:r w:rsidRPr="00382AE1">
      <w:rPr>
        <w:b/>
        <w:bCs/>
        <w:spacing w:val="40"/>
        <w:sz w:val="20"/>
        <w14:shadow w14:blurRad="50800" w14:dist="38100" w14:dir="2700000" w14:sx="100000" w14:sy="100000" w14:kx="0" w14:ky="0" w14:algn="tl">
          <w14:srgbClr w14:val="000000">
            <w14:alpha w14:val="60000"/>
          </w14:srgbClr>
        </w14:shadow>
      </w:rPr>
      <w:instrText xml:space="preserve"> PAGE </w:instrText>
    </w:r>
    <w:r w:rsidRPr="00382AE1">
      <w:rPr>
        <w:b/>
        <w:bCs/>
        <w:spacing w:val="40"/>
        <w:sz w:val="20"/>
        <w14:shadow w14:blurRad="50800" w14:dist="38100" w14:dir="2700000" w14:sx="100000" w14:sy="100000" w14:kx="0" w14:ky="0" w14:algn="tl">
          <w14:srgbClr w14:val="000000">
            <w14:alpha w14:val="60000"/>
          </w14:srgbClr>
        </w14:shadow>
      </w:rPr>
      <w:fldChar w:fldCharType="separate"/>
    </w:r>
    <w:r w:rsidR="00C4381F">
      <w:rPr>
        <w:b/>
        <w:bCs/>
        <w:noProof/>
        <w:spacing w:val="40"/>
        <w:sz w:val="20"/>
        <w14:shadow w14:blurRad="50800" w14:dist="38100" w14:dir="2700000" w14:sx="100000" w14:sy="100000" w14:kx="0" w14:ky="0" w14:algn="tl">
          <w14:srgbClr w14:val="000000">
            <w14:alpha w14:val="60000"/>
          </w14:srgbClr>
        </w14:shadow>
      </w:rPr>
      <w:t>6</w:t>
    </w:r>
    <w:r w:rsidRPr="00382AE1">
      <w:rPr>
        <w:b/>
        <w:bCs/>
        <w:spacing w:val="40"/>
        <w:sz w:val="20"/>
        <w14:shadow w14:blurRad="50800" w14:dist="38100" w14:dir="2700000" w14:sx="100000" w14:sy="100000" w14:kx="0" w14:ky="0" w14:algn="tl">
          <w14:srgbClr w14:val="000000">
            <w14:alpha w14:val="60000"/>
          </w14:srgbClr>
        </w14:shadow>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12757" w14:textId="77777777" w:rsidR="00D57A28" w:rsidRDefault="00D57A28">
      <w:r>
        <w:separator/>
      </w:r>
    </w:p>
  </w:footnote>
  <w:footnote w:type="continuationSeparator" w:id="0">
    <w:p w14:paraId="1BE27131" w14:textId="77777777" w:rsidR="00D57A28" w:rsidRDefault="00D57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95011" w14:textId="77777777" w:rsidR="00804155" w:rsidRDefault="00804155">
    <w:pPr>
      <w:pStyle w:val="Cabealho"/>
      <w:jc w:val="right"/>
    </w:pPr>
    <w:r>
      <w:rPr>
        <w:b/>
        <w:bCs/>
        <w:sz w:val="28"/>
        <w:lang w:eastAsia="ar-SA"/>
      </w:rPr>
      <w:t>2017/18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Cabealho1"/>
      <w:lvlText w:val="%1"/>
      <w:lvlJc w:val="left"/>
      <w:pPr>
        <w:tabs>
          <w:tab w:val="num" w:pos="432"/>
        </w:tabs>
        <w:ind w:left="432" w:hanging="432"/>
      </w:pPr>
    </w:lvl>
    <w:lvl w:ilvl="1">
      <w:start w:val="1"/>
      <w:numFmt w:val="decimal"/>
      <w:pStyle w:val="Cabealho2"/>
      <w:lvlText w:val="%1.%2"/>
      <w:lvlJc w:val="left"/>
      <w:pPr>
        <w:tabs>
          <w:tab w:val="num" w:pos="576"/>
        </w:tabs>
        <w:ind w:left="576" w:hanging="576"/>
      </w:pPr>
    </w:lvl>
    <w:lvl w:ilvl="2">
      <w:start w:val="1"/>
      <w:numFmt w:val="decimal"/>
      <w:pStyle w:val="Cabealho3"/>
      <w:lvlText w:val="%1.%2.%3"/>
      <w:lvlJc w:val="left"/>
      <w:pPr>
        <w:tabs>
          <w:tab w:val="num" w:pos="720"/>
        </w:tabs>
        <w:ind w:left="720" w:hanging="720"/>
      </w:pPr>
    </w:lvl>
    <w:lvl w:ilvl="3">
      <w:start w:val="1"/>
      <w:numFmt w:val="decimal"/>
      <w:pStyle w:val="Cabealho4"/>
      <w:lvlText w:val="%1.%2.%3.%4"/>
      <w:lvlJc w:val="left"/>
      <w:pPr>
        <w:tabs>
          <w:tab w:val="num" w:pos="864"/>
        </w:tabs>
        <w:ind w:left="864" w:hanging="864"/>
      </w:pPr>
    </w:lvl>
    <w:lvl w:ilvl="4">
      <w:start w:val="1"/>
      <w:numFmt w:val="decimal"/>
      <w:pStyle w:val="Cabealho5"/>
      <w:lvlText w:val="%1.%2.%3.%4.%5"/>
      <w:lvlJc w:val="left"/>
      <w:pPr>
        <w:tabs>
          <w:tab w:val="num" w:pos="1008"/>
        </w:tabs>
        <w:ind w:left="1008" w:hanging="1008"/>
      </w:pPr>
    </w:lvl>
    <w:lvl w:ilvl="5">
      <w:start w:val="1"/>
      <w:numFmt w:val="decimal"/>
      <w:pStyle w:val="Cabealho6"/>
      <w:lvlText w:val="%1.%2.%3.%4.%5.%6"/>
      <w:lvlJc w:val="left"/>
      <w:pPr>
        <w:tabs>
          <w:tab w:val="num" w:pos="1152"/>
        </w:tabs>
        <w:ind w:left="1152" w:hanging="1152"/>
      </w:pPr>
    </w:lvl>
    <w:lvl w:ilvl="6">
      <w:start w:val="1"/>
      <w:numFmt w:val="decimal"/>
      <w:pStyle w:val="Cabealho7"/>
      <w:lvlText w:val="%1.%2.%3.%4.%5.%6.%7"/>
      <w:lvlJc w:val="left"/>
      <w:pPr>
        <w:tabs>
          <w:tab w:val="num" w:pos="1296"/>
        </w:tabs>
        <w:ind w:left="1296" w:hanging="1296"/>
      </w:pPr>
    </w:lvl>
    <w:lvl w:ilvl="7">
      <w:start w:val="1"/>
      <w:numFmt w:val="decimal"/>
      <w:pStyle w:val="Cabealho8"/>
      <w:lvlText w:val="%1.%2.%3.%4.%5.%6.%7.%8"/>
      <w:lvlJc w:val="left"/>
      <w:pPr>
        <w:tabs>
          <w:tab w:val="num" w:pos="1440"/>
        </w:tabs>
        <w:ind w:left="1440" w:hanging="1440"/>
      </w:pPr>
    </w:lvl>
    <w:lvl w:ilvl="8">
      <w:start w:val="1"/>
      <w:numFmt w:val="decimal"/>
      <w:pStyle w:val="Cabealho9"/>
      <w:lvlText w:val="%1.%2.%3.%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2" w15:restartNumberingAfterBreak="0">
    <w:nsid w:val="00000003"/>
    <w:multiLevelType w:val="singleLevel"/>
    <w:tmpl w:val="00000003"/>
    <w:name w:val="WW8Num3"/>
    <w:lvl w:ilvl="0">
      <w:start w:val="1"/>
      <w:numFmt w:val="lowerLetter"/>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1"/>
      <w:numFmt w:val="lowerLetter"/>
      <w:lvlText w:val="%1."/>
      <w:lvlJc w:val="left"/>
      <w:pPr>
        <w:tabs>
          <w:tab w:val="num" w:pos="720"/>
        </w:tabs>
        <w:ind w:left="720" w:hanging="360"/>
      </w:pPr>
    </w:lvl>
  </w:abstractNum>
  <w:abstractNum w:abstractNumId="4" w15:restartNumberingAfterBreak="0">
    <w:nsid w:val="00000005"/>
    <w:multiLevelType w:val="singleLevel"/>
    <w:tmpl w:val="00000005"/>
    <w:name w:val="WW8Num5"/>
    <w:lvl w:ilvl="0">
      <w:start w:val="1"/>
      <w:numFmt w:val="lowerLetter"/>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lowerLetter"/>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hint="default"/>
      </w:rPr>
    </w:lvl>
  </w:abstractNum>
  <w:abstractNum w:abstractNumId="7" w15:restartNumberingAfterBreak="0">
    <w:nsid w:val="41551954"/>
    <w:multiLevelType w:val="multilevel"/>
    <w:tmpl w:val="EE84D7F2"/>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D7"/>
    <w:rsid w:val="000E240B"/>
    <w:rsid w:val="0010057A"/>
    <w:rsid w:val="00297D4A"/>
    <w:rsid w:val="00303B0A"/>
    <w:rsid w:val="00382AE1"/>
    <w:rsid w:val="004902C7"/>
    <w:rsid w:val="00592BB6"/>
    <w:rsid w:val="005A22D7"/>
    <w:rsid w:val="00686EBF"/>
    <w:rsid w:val="006A16EF"/>
    <w:rsid w:val="00702DD7"/>
    <w:rsid w:val="00732A90"/>
    <w:rsid w:val="00804155"/>
    <w:rsid w:val="00851826"/>
    <w:rsid w:val="0087616D"/>
    <w:rsid w:val="009311B9"/>
    <w:rsid w:val="00980892"/>
    <w:rsid w:val="009A36C1"/>
    <w:rsid w:val="009D3AC2"/>
    <w:rsid w:val="00B37533"/>
    <w:rsid w:val="00BB70F7"/>
    <w:rsid w:val="00BD4F3B"/>
    <w:rsid w:val="00BD67C0"/>
    <w:rsid w:val="00C4381F"/>
    <w:rsid w:val="00C5047D"/>
    <w:rsid w:val="00C827D5"/>
    <w:rsid w:val="00CF4F02"/>
    <w:rsid w:val="00D52D54"/>
    <w:rsid w:val="00D57A28"/>
    <w:rsid w:val="00D932A9"/>
    <w:rsid w:val="00E32104"/>
    <w:rsid w:val="00E62CDD"/>
    <w:rsid w:val="00E813CD"/>
    <w:rsid w:val="00F34F9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CA85049"/>
  <w15:chartTrackingRefBased/>
  <w15:docId w15:val="{68CE3DE4-857A-4D7C-80C8-60DCD60F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sz w:val="24"/>
      <w:lang w:eastAsia="zh-CN"/>
    </w:rPr>
  </w:style>
  <w:style w:type="paragraph" w:styleId="Cabealho1">
    <w:name w:val="heading 1"/>
    <w:basedOn w:val="Normal"/>
    <w:next w:val="Normal"/>
    <w:qFormat/>
    <w:pPr>
      <w:keepNext/>
      <w:pageBreakBefore/>
      <w:widowControl/>
      <w:numPr>
        <w:numId w:val="1"/>
      </w:numPr>
      <w:spacing w:before="480" w:line="340" w:lineRule="atLeast"/>
      <w:outlineLvl w:val="0"/>
    </w:pPr>
    <w:rPr>
      <w:rFonts w:ascii="Garamond" w:hAnsi="Garamond" w:cs="Garamond"/>
      <w:b/>
      <w:bCs/>
      <w:sz w:val="28"/>
      <w:szCs w:val="44"/>
    </w:rPr>
  </w:style>
  <w:style w:type="paragraph" w:styleId="Cabealho2">
    <w:name w:val="heading 2"/>
    <w:basedOn w:val="Normal"/>
    <w:next w:val="Normal"/>
    <w:qFormat/>
    <w:pPr>
      <w:keepNext/>
      <w:widowControl/>
      <w:numPr>
        <w:ilvl w:val="1"/>
        <w:numId w:val="1"/>
      </w:numPr>
      <w:spacing w:before="360" w:line="340" w:lineRule="atLeast"/>
      <w:outlineLvl w:val="1"/>
    </w:pPr>
    <w:rPr>
      <w:rFonts w:ascii="Garamond" w:hAnsi="Garamond" w:cs="Garamond"/>
      <w:iCs/>
      <w:sz w:val="28"/>
      <w:szCs w:val="32"/>
    </w:rPr>
  </w:style>
  <w:style w:type="paragraph" w:styleId="Cabealho3">
    <w:name w:val="heading 3"/>
    <w:basedOn w:val="Normal"/>
    <w:next w:val="Normal"/>
    <w:qFormat/>
    <w:pPr>
      <w:keepNext/>
      <w:numPr>
        <w:ilvl w:val="2"/>
        <w:numId w:val="1"/>
      </w:numPr>
      <w:spacing w:before="240" w:after="60"/>
      <w:outlineLvl w:val="2"/>
    </w:pPr>
    <w:rPr>
      <w:rFonts w:ascii="Arial" w:hAnsi="Arial" w:cs="Arial"/>
      <w:b/>
      <w:szCs w:val="26"/>
    </w:rPr>
  </w:style>
  <w:style w:type="paragraph" w:styleId="Cabealho4">
    <w:name w:val="heading 4"/>
    <w:basedOn w:val="Normal"/>
    <w:next w:val="Normal"/>
    <w:qFormat/>
    <w:pPr>
      <w:keepNext/>
      <w:widowControl/>
      <w:numPr>
        <w:ilvl w:val="3"/>
        <w:numId w:val="1"/>
      </w:numPr>
      <w:outlineLvl w:val="3"/>
    </w:pPr>
    <w:rPr>
      <w:szCs w:val="24"/>
    </w:rPr>
  </w:style>
  <w:style w:type="paragraph" w:styleId="Cabealho5">
    <w:name w:val="heading 5"/>
    <w:basedOn w:val="Normal"/>
    <w:next w:val="Normal"/>
    <w:qFormat/>
    <w:pPr>
      <w:numPr>
        <w:ilvl w:val="4"/>
        <w:numId w:val="1"/>
      </w:numPr>
      <w:spacing w:before="240" w:after="60"/>
      <w:outlineLvl w:val="4"/>
    </w:pPr>
    <w:rPr>
      <w:b/>
      <w:i/>
      <w:sz w:val="26"/>
      <w:szCs w:val="26"/>
    </w:rPr>
  </w:style>
  <w:style w:type="paragraph" w:styleId="Cabealho6">
    <w:name w:val="heading 6"/>
    <w:basedOn w:val="Normal"/>
    <w:next w:val="Normal"/>
    <w:qFormat/>
    <w:pPr>
      <w:numPr>
        <w:ilvl w:val="5"/>
        <w:numId w:val="1"/>
      </w:numPr>
      <w:spacing w:before="240" w:after="60"/>
      <w:outlineLvl w:val="5"/>
    </w:pPr>
    <w:rPr>
      <w:b/>
      <w:sz w:val="22"/>
      <w:szCs w:val="22"/>
    </w:rPr>
  </w:style>
  <w:style w:type="paragraph" w:styleId="Cabealho7">
    <w:name w:val="heading 7"/>
    <w:basedOn w:val="Normal"/>
    <w:next w:val="Normal"/>
    <w:qFormat/>
    <w:pPr>
      <w:numPr>
        <w:ilvl w:val="6"/>
        <w:numId w:val="1"/>
      </w:numPr>
      <w:spacing w:before="240" w:after="60"/>
      <w:outlineLvl w:val="6"/>
    </w:pPr>
    <w:rPr>
      <w:szCs w:val="24"/>
    </w:rPr>
  </w:style>
  <w:style w:type="paragraph" w:styleId="Cabealho8">
    <w:name w:val="heading 8"/>
    <w:basedOn w:val="Normal"/>
    <w:next w:val="Normal"/>
    <w:qFormat/>
    <w:pPr>
      <w:numPr>
        <w:ilvl w:val="7"/>
        <w:numId w:val="1"/>
      </w:numPr>
      <w:spacing w:before="240" w:after="60"/>
      <w:outlineLvl w:val="7"/>
    </w:pPr>
    <w:rPr>
      <w:i/>
      <w:szCs w:val="24"/>
    </w:rPr>
  </w:style>
  <w:style w:type="paragraph" w:styleId="Cabealho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Fontepargpadro1">
    <w:name w:val="Fonte parág. padrão1"/>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Fontepargpadro">
    <w:name w:val="WW-Fonte parág. padrão"/>
  </w:style>
  <w:style w:type="character" w:customStyle="1" w:styleId="WW-DefaultParagraphFont">
    <w:name w:val="WW-Default Paragraph Font"/>
  </w:style>
  <w:style w:type="character" w:customStyle="1" w:styleId="Tipodeletrapredefinidodopargrafo1">
    <w:name w:val="Tipo de letra predefinido do parágrafo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Tipodeletrapredefinidodopargrafo">
    <w:name w:val="WW-Tipo de letra predefinido do parágrafo"/>
  </w:style>
  <w:style w:type="character" w:styleId="Nmerodepgina">
    <w:name w:val="page number"/>
    <w:rPr>
      <w:sz w:val="20"/>
      <w:szCs w:val="20"/>
    </w:rPr>
  </w:style>
  <w:style w:type="character" w:customStyle="1" w:styleId="Smbolodenotaderodap">
    <w:name w:val="Símbolo de nota de rodapé"/>
  </w:style>
  <w:style w:type="character" w:customStyle="1" w:styleId="WW-Smbolodenotaderodap">
    <w:name w:val="WW-Símbolo de nota de rodapé"/>
  </w:style>
  <w:style w:type="character" w:customStyle="1" w:styleId="WW-Smbolodenotaderodap1">
    <w:name w:val="WW-Símbolo de nota de rodapé1"/>
    <w:rPr>
      <w:vertAlign w:val="superscript"/>
    </w:rPr>
  </w:style>
  <w:style w:type="character" w:styleId="Hiperligao">
    <w:name w:val="Hyperlink"/>
    <w:uiPriority w:val="99"/>
    <w:rPr>
      <w:color w:val="0000FF"/>
      <w:u w:val="single"/>
    </w:rPr>
  </w:style>
  <w:style w:type="paragraph" w:customStyle="1" w:styleId="Ttulo2">
    <w:name w:val="Título2"/>
    <w:basedOn w:val="Normal"/>
    <w:next w:val="Subttulo"/>
    <w:pPr>
      <w:spacing w:before="240" w:after="60"/>
      <w:jc w:val="center"/>
    </w:pPr>
    <w:rPr>
      <w:rFonts w:ascii="Arial" w:hAnsi="Arial" w:cs="Arial"/>
      <w:b/>
      <w:kern w:val="1"/>
      <w:sz w:val="32"/>
      <w:szCs w:val="32"/>
    </w:rPr>
  </w:style>
  <w:style w:type="paragraph" w:styleId="Corpodetexto">
    <w:name w:val="Body Text"/>
    <w:basedOn w:val="Normal"/>
    <w:pPr>
      <w:widowControl/>
      <w:jc w:val="both"/>
    </w:pPr>
  </w:style>
  <w:style w:type="paragraph" w:styleId="Lista">
    <w:name w:val="List"/>
    <w:basedOn w:val="Corpodetexto"/>
    <w:rPr>
      <w:rFonts w:cs="Tahoma"/>
    </w:rPr>
  </w:style>
  <w:style w:type="paragraph" w:styleId="Legenda">
    <w:name w:val="caption"/>
    <w:basedOn w:val="Normal"/>
    <w:qFormat/>
    <w:pPr>
      <w:suppressLineNumbers/>
      <w:spacing w:before="120" w:after="120"/>
    </w:pPr>
    <w:rPr>
      <w:i/>
      <w:iCs/>
      <w:szCs w:val="24"/>
    </w:rPr>
  </w:style>
  <w:style w:type="paragraph" w:customStyle="1" w:styleId="ndice">
    <w:name w:val="Índice"/>
    <w:basedOn w:val="Normal"/>
    <w:pPr>
      <w:suppressLineNumbers/>
    </w:pPr>
    <w:rPr>
      <w:rFonts w:cs="Tahoma"/>
    </w:rPr>
  </w:style>
  <w:style w:type="paragraph" w:customStyle="1" w:styleId="Heading">
    <w:name w:val="Heading"/>
    <w:basedOn w:val="Normal"/>
    <w:next w:val="Corpodetexto"/>
    <w:pPr>
      <w:keepNext/>
      <w:spacing w:before="240" w:after="120"/>
    </w:pPr>
    <w:rPr>
      <w:rFonts w:ascii="Arial" w:eastAsia="Lucida Sans Unicode" w:hAnsi="Arial" w:cs="Tahoma"/>
      <w:sz w:val="28"/>
      <w:szCs w:val="28"/>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rFonts w:cs="Tahoma"/>
      <w:i/>
      <w:iCs/>
      <w:sz w:val="20"/>
    </w:rPr>
  </w:style>
  <w:style w:type="paragraph" w:customStyle="1" w:styleId="Legenda1">
    <w:name w:val="Legenda1"/>
    <w:basedOn w:val="Normal"/>
    <w:pPr>
      <w:suppressLineNumbers/>
      <w:spacing w:before="120" w:after="120"/>
    </w:pPr>
    <w:rPr>
      <w:rFonts w:cs="Tahoma"/>
      <w:i/>
      <w:iCs/>
      <w:sz w:val="20"/>
    </w:rPr>
  </w:style>
  <w:style w:type="paragraph" w:customStyle="1" w:styleId="Ttulo1">
    <w:name w:val="Título1"/>
    <w:basedOn w:val="Normal"/>
    <w:next w:val="Corpodetexto"/>
    <w:pPr>
      <w:keepNext/>
      <w:spacing w:before="240" w:after="120"/>
    </w:pPr>
    <w:rPr>
      <w:rFonts w:ascii="Arial" w:eastAsia="Lucida Sans Unicode" w:hAnsi="Arial" w:cs="Tahoma"/>
      <w:sz w:val="28"/>
      <w:szCs w:val="28"/>
    </w:rPr>
  </w:style>
  <w:style w:type="paragraph" w:customStyle="1" w:styleId="WW-Legenda">
    <w:name w:val="WW-Legenda"/>
    <w:basedOn w:val="Normal"/>
    <w:pPr>
      <w:suppressLineNumbers/>
      <w:spacing w:before="120" w:after="120"/>
    </w:pPr>
    <w:rPr>
      <w:rFonts w:cs="Tahoma"/>
      <w:i/>
      <w:iCs/>
      <w:sz w:val="20"/>
    </w:rPr>
  </w:style>
  <w:style w:type="paragraph" w:customStyle="1" w:styleId="WW-ndice">
    <w:name w:val="WW-Índice"/>
    <w:basedOn w:val="Normal"/>
    <w:pPr>
      <w:suppressLineNumbers/>
    </w:pPr>
    <w:rPr>
      <w:rFonts w:cs="Tahoma"/>
    </w:rPr>
  </w:style>
  <w:style w:type="paragraph" w:customStyle="1" w:styleId="WW-Ttulo">
    <w:name w:val="WW-Título"/>
    <w:basedOn w:val="Normal"/>
    <w:next w:val="Corpodetexto"/>
    <w:pPr>
      <w:keepNext/>
      <w:spacing w:before="240" w:after="120"/>
    </w:pPr>
    <w:rPr>
      <w:rFonts w:ascii="Arial" w:eastAsia="Lucida Sans Unicode" w:hAnsi="Arial" w:cs="Tahoma"/>
      <w:sz w:val="28"/>
      <w:szCs w:val="28"/>
    </w:rPr>
  </w:style>
  <w:style w:type="paragraph" w:customStyle="1" w:styleId="WW-Legenda1">
    <w:name w:val="WW-Legenda1"/>
    <w:basedOn w:val="Normal"/>
    <w:pPr>
      <w:suppressLineNumbers/>
      <w:spacing w:before="120" w:after="120"/>
    </w:pPr>
    <w:rPr>
      <w:rFonts w:cs="Tahoma"/>
      <w:i/>
      <w:iCs/>
      <w:sz w:val="20"/>
    </w:rPr>
  </w:style>
  <w:style w:type="paragraph" w:customStyle="1" w:styleId="WW-ndice1">
    <w:name w:val="WW-Índice1"/>
    <w:basedOn w:val="Normal"/>
    <w:pPr>
      <w:suppressLineNumbers/>
    </w:pPr>
    <w:rPr>
      <w:rFonts w:cs="Tahoma"/>
    </w:rPr>
  </w:style>
  <w:style w:type="paragraph" w:customStyle="1" w:styleId="WW-Ttulo1">
    <w:name w:val="WW-Título1"/>
    <w:basedOn w:val="Normal"/>
    <w:next w:val="Corpodetexto"/>
    <w:pPr>
      <w:keepNext/>
      <w:spacing w:before="240" w:after="120"/>
    </w:pPr>
    <w:rPr>
      <w:rFonts w:ascii="Arial" w:eastAsia="Lucida Sans Unicode" w:hAnsi="Arial" w:cs="Tahoma"/>
      <w:sz w:val="28"/>
      <w:szCs w:val="28"/>
    </w:rPr>
  </w:style>
  <w:style w:type="paragraph" w:styleId="Cabealho">
    <w:name w:val="header"/>
    <w:basedOn w:val="Normal"/>
    <w:pPr>
      <w:tabs>
        <w:tab w:val="center" w:pos="4153"/>
        <w:tab w:val="right" w:pos="8306"/>
      </w:tabs>
    </w:pPr>
  </w:style>
  <w:style w:type="paragraph" w:styleId="Rodap">
    <w:name w:val="footer"/>
    <w:basedOn w:val="Normal"/>
    <w:pPr>
      <w:tabs>
        <w:tab w:val="center" w:pos="4153"/>
        <w:tab w:val="right" w:pos="8306"/>
      </w:tabs>
    </w:pPr>
  </w:style>
  <w:style w:type="paragraph" w:styleId="Textodenotaderodap">
    <w:name w:val="footnote text"/>
    <w:basedOn w:val="Normal"/>
  </w:style>
  <w:style w:type="paragraph" w:styleId="Avanodecorpodetexto">
    <w:name w:val="Body Text Indent"/>
    <w:basedOn w:val="Normal"/>
    <w:pPr>
      <w:widowControl/>
      <w:spacing w:line="340" w:lineRule="atLeast"/>
      <w:ind w:firstLine="284"/>
      <w:jc w:val="both"/>
    </w:pPr>
    <w:rPr>
      <w:szCs w:val="24"/>
    </w:rPr>
  </w:style>
  <w:style w:type="paragraph" w:customStyle="1" w:styleId="WW-HTMLpr-formatado">
    <w:name w:val="WW-HTML pré-formatado"/>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val="en-GB"/>
    </w:rPr>
  </w:style>
  <w:style w:type="paragraph" w:customStyle="1" w:styleId="Contedodetabela">
    <w:name w:val="Conteúdo de tabela"/>
    <w:basedOn w:val="Corpodetexto"/>
    <w:pPr>
      <w:suppressLineNumbers/>
    </w:pPr>
  </w:style>
  <w:style w:type="paragraph" w:customStyle="1" w:styleId="WW-Contedodetabela">
    <w:name w:val="WW-Conteúdo de tabela"/>
    <w:basedOn w:val="Corpodetexto"/>
    <w:pPr>
      <w:suppressLineNumbers/>
    </w:pPr>
  </w:style>
  <w:style w:type="paragraph" w:customStyle="1" w:styleId="WW-Contedodetabela1">
    <w:name w:val="WW-Conteúdo de tabela1"/>
    <w:basedOn w:val="Corpodetexto"/>
    <w:pPr>
      <w:suppressLineNumbers/>
    </w:pPr>
  </w:style>
  <w:style w:type="paragraph" w:customStyle="1" w:styleId="Ttulodetabela">
    <w:name w:val="Título de tabela"/>
    <w:basedOn w:val="Contedodetabela"/>
    <w:pPr>
      <w:jc w:val="center"/>
    </w:pPr>
    <w:rPr>
      <w:b/>
      <w:bCs/>
      <w:i/>
      <w:iCs/>
    </w:rPr>
  </w:style>
  <w:style w:type="paragraph" w:customStyle="1" w:styleId="WW-Ttulodetabela">
    <w:name w:val="WW-Título de tabela"/>
    <w:basedOn w:val="WW-Contedodetabela"/>
    <w:pPr>
      <w:jc w:val="center"/>
    </w:pPr>
    <w:rPr>
      <w:b/>
      <w:bCs/>
      <w:i/>
      <w:iCs/>
    </w:rPr>
  </w:style>
  <w:style w:type="paragraph" w:customStyle="1" w:styleId="WW-Ttulodetabela1">
    <w:name w:val="WW-Título de tabela1"/>
    <w:basedOn w:val="WW-Contedodetabela1"/>
    <w:pPr>
      <w:jc w:val="center"/>
    </w:pPr>
    <w:rPr>
      <w:b/>
      <w:bCs/>
      <w:i/>
      <w:iCs/>
    </w:rPr>
  </w:style>
  <w:style w:type="paragraph" w:customStyle="1" w:styleId="Contedodamoldura">
    <w:name w:val="Conteúdo da moldura"/>
    <w:basedOn w:val="Corpodetexto"/>
  </w:style>
  <w:style w:type="paragraph" w:customStyle="1" w:styleId="WW-Contedodamoldura">
    <w:name w:val="WW-Conteúdo da moldura"/>
    <w:basedOn w:val="Corpodetexto"/>
  </w:style>
  <w:style w:type="paragraph" w:customStyle="1" w:styleId="WW-Contedodamoldura1">
    <w:name w:val="WW-Conteúdo da moldura1"/>
    <w:basedOn w:val="Corpodetexto"/>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Corpodetexto"/>
  </w:style>
  <w:style w:type="paragraph" w:customStyle="1" w:styleId="headding2">
    <w:name w:val="headding 2"/>
    <w:basedOn w:val="Normal"/>
  </w:style>
  <w:style w:type="paragraph" w:styleId="Subttulo">
    <w:name w:val="Subtitle"/>
    <w:basedOn w:val="Heading"/>
    <w:next w:val="Corpodetexto"/>
    <w:qFormat/>
    <w:pPr>
      <w:jc w:val="center"/>
    </w:pPr>
    <w:rPr>
      <w:i/>
      <w:iCs/>
    </w:rPr>
  </w:style>
  <w:style w:type="paragraph" w:customStyle="1" w:styleId="MapadoDocumento1">
    <w:name w:val="Mapa do Documento1"/>
    <w:basedOn w:val="Normal"/>
    <w:pPr>
      <w:shd w:val="clear" w:color="auto" w:fill="C6D5EC"/>
    </w:pPr>
    <w:rPr>
      <w:rFonts w:ascii="Lucida Grande" w:hAnsi="Lucida Grande" w:cs="Lucida Grande"/>
      <w:szCs w:val="24"/>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styleId="Cabealhodondice">
    <w:name w:val="TOC Heading"/>
    <w:basedOn w:val="Cabealho1"/>
    <w:next w:val="Normal"/>
    <w:uiPriority w:val="39"/>
    <w:unhideWhenUsed/>
    <w:qFormat/>
    <w:rsid w:val="00C4381F"/>
    <w:pPr>
      <w:keepLines/>
      <w:pageBreakBefore w:val="0"/>
      <w:numPr>
        <w:numId w:val="0"/>
      </w:numPr>
      <w:suppressAutoHyphens w:val="0"/>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pt-PT"/>
    </w:rPr>
  </w:style>
  <w:style w:type="paragraph" w:styleId="ndice2">
    <w:name w:val="toc 2"/>
    <w:basedOn w:val="Normal"/>
    <w:next w:val="Normal"/>
    <w:autoRedefine/>
    <w:uiPriority w:val="39"/>
    <w:unhideWhenUsed/>
    <w:rsid w:val="00C4381F"/>
    <w:pPr>
      <w:widowControl/>
      <w:suppressAutoHyphens w:val="0"/>
      <w:spacing w:after="100" w:line="259" w:lineRule="auto"/>
      <w:ind w:left="220"/>
    </w:pPr>
    <w:rPr>
      <w:rFonts w:asciiTheme="minorHAnsi" w:eastAsiaTheme="minorEastAsia" w:hAnsiTheme="minorHAnsi"/>
      <w:sz w:val="22"/>
      <w:szCs w:val="22"/>
      <w:lang w:eastAsia="pt-PT"/>
    </w:rPr>
  </w:style>
  <w:style w:type="paragraph" w:styleId="ndice1">
    <w:name w:val="toc 1"/>
    <w:basedOn w:val="Normal"/>
    <w:next w:val="Normal"/>
    <w:autoRedefine/>
    <w:uiPriority w:val="39"/>
    <w:unhideWhenUsed/>
    <w:rsid w:val="00C4381F"/>
    <w:pPr>
      <w:widowControl/>
      <w:suppressAutoHyphens w:val="0"/>
      <w:spacing w:after="100" w:line="259" w:lineRule="auto"/>
    </w:pPr>
    <w:rPr>
      <w:rFonts w:asciiTheme="minorHAnsi" w:eastAsiaTheme="minorEastAsia" w:hAnsiTheme="minorHAnsi"/>
      <w:sz w:val="22"/>
      <w:szCs w:val="22"/>
      <w:lang w:eastAsia="pt-PT"/>
    </w:rPr>
  </w:style>
  <w:style w:type="paragraph" w:styleId="ndice3">
    <w:name w:val="toc 3"/>
    <w:basedOn w:val="Normal"/>
    <w:next w:val="Normal"/>
    <w:autoRedefine/>
    <w:uiPriority w:val="39"/>
    <w:unhideWhenUsed/>
    <w:rsid w:val="00C4381F"/>
    <w:pPr>
      <w:widowControl/>
      <w:suppressAutoHyphens w:val="0"/>
      <w:spacing w:after="100" w:line="259" w:lineRule="auto"/>
      <w:ind w:left="440"/>
    </w:pPr>
    <w:rPr>
      <w:rFonts w:asciiTheme="minorHAnsi" w:eastAsiaTheme="minorEastAsia" w:hAnsiTheme="minorHAnsi"/>
      <w:sz w:val="22"/>
      <w:szCs w:val="22"/>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Gill Sans">
    <w:altName w:val="Arial"/>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AA0"/>
    <w:rsid w:val="006818C0"/>
    <w:rsid w:val="00681AA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838B103A98DA4B22ACC98892EEB84F51">
    <w:name w:val="838B103A98DA4B22ACC98892EEB84F51"/>
    <w:rsid w:val="00681AA0"/>
  </w:style>
  <w:style w:type="paragraph" w:customStyle="1" w:styleId="F50F9B33C6E243C9A3E482C7DDA538D0">
    <w:name w:val="F50F9B33C6E243C9A3E482C7DDA538D0"/>
    <w:rsid w:val="00681AA0"/>
  </w:style>
  <w:style w:type="paragraph" w:customStyle="1" w:styleId="139B1438B1BB4D5DA1FA46716D81864B">
    <w:name w:val="139B1438B1BB4D5DA1FA46716D81864B"/>
    <w:rsid w:val="00681A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7F8F5-C275-48E9-A7F2-087B9342C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2541</Words>
  <Characters>13724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modelo de proposta de projecto II</vt:lpstr>
    </vt:vector>
  </TitlesOfParts>
  <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proposta de projecto II</dc:title>
  <dc:subject/>
  <dc:creator>Paulo Madeira</dc:creator>
  <cp:keywords/>
  <dc:description/>
  <cp:lastModifiedBy>Rodrigo Cunha</cp:lastModifiedBy>
  <cp:revision>3</cp:revision>
  <cp:lastPrinted>2007-10-16T18:22:00Z</cp:lastPrinted>
  <dcterms:created xsi:type="dcterms:W3CDTF">2018-06-24T20:01:00Z</dcterms:created>
  <dcterms:modified xsi:type="dcterms:W3CDTF">2018-06-24T21:31:00Z</dcterms:modified>
</cp:coreProperties>
</file>